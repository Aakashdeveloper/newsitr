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64" w:after="0"/>
        <w:ind w:left="3573" w:right="3596" w:hanging="0"/>
        <w:jc w:val="center"/>
        <w:rPr>
          <w:rFonts w:eastAsia="Verdana" w:cs="Verdana" w:ascii="Verdana" w:hAnsi="Verdana"/>
          <w:b/>
          <w:color w:val="444444"/>
          <w:w w:val="99"/>
          <w:sz w:val="25"/>
          <w:szCs w:val="25"/>
        </w:rPr>
      </w:pPr>
      <w:r>
        <w:rPr>
          <w:rFonts w:eastAsia="Verdana" w:cs="Verdana" w:ascii="Verdana" w:hAnsi="Verdana"/>
          <w:b/>
          <w:color w:val="444444"/>
          <w:sz w:val="25"/>
          <w:szCs w:val="25"/>
        </w:rPr>
        <w:t>Aak</w:t>
      </w:r>
      <w:r>
        <w:rPr>
          <w:rFonts w:eastAsia="Verdana" w:cs="Verdana" w:ascii="Verdana" w:hAnsi="Verdana"/>
          <w:b/>
          <w:color w:val="444444"/>
          <w:spacing w:val="-1"/>
          <w:sz w:val="25"/>
          <w:szCs w:val="25"/>
        </w:rPr>
        <w:t>a</w:t>
      </w:r>
      <w:r>
        <w:rPr>
          <w:rFonts w:eastAsia="Verdana" w:cs="Verdana" w:ascii="Verdana" w:hAnsi="Verdana"/>
          <w:b/>
          <w:color w:val="444444"/>
          <w:sz w:val="25"/>
          <w:szCs w:val="25"/>
        </w:rPr>
        <w:t>sh</w:t>
      </w:r>
      <w:r>
        <w:rPr>
          <w:rFonts w:eastAsia="Verdana" w:cs="Verdana" w:ascii="Verdana" w:hAnsi="Verdana"/>
          <w:b/>
          <w:color w:val="444444"/>
          <w:spacing w:val="-10"/>
          <w:sz w:val="25"/>
          <w:szCs w:val="25"/>
        </w:rPr>
        <w:t xml:space="preserve"> </w:t>
      </w:r>
      <w:r>
        <w:rPr>
          <w:rFonts w:eastAsia="Verdana" w:cs="Verdana" w:ascii="Verdana" w:hAnsi="Verdana"/>
          <w:b/>
          <w:color w:val="444444"/>
          <w:w w:val="99"/>
          <w:sz w:val="25"/>
          <w:szCs w:val="25"/>
        </w:rPr>
        <w:t>H</w:t>
      </w:r>
      <w:r>
        <w:rPr>
          <w:rFonts w:eastAsia="Verdana" w:cs="Verdana" w:ascii="Verdana" w:hAnsi="Verdana"/>
          <w:b/>
          <w:color w:val="444444"/>
          <w:spacing w:val="1"/>
          <w:w w:val="99"/>
          <w:sz w:val="25"/>
          <w:szCs w:val="25"/>
        </w:rPr>
        <w:t>a</w:t>
      </w:r>
      <w:r>
        <w:rPr>
          <w:rFonts w:eastAsia="Verdana" w:cs="Verdana" w:ascii="Verdana" w:hAnsi="Verdana"/>
          <w:b/>
          <w:color w:val="444444"/>
          <w:w w:val="99"/>
          <w:sz w:val="25"/>
          <w:szCs w:val="25"/>
        </w:rPr>
        <w:t>nda</w:t>
        <w:pict>
          <v:group id="shape_0" alt="shape_0" style="position:absolute;margin-left:52.2pt;margin-top:114.6pt;width:508.05pt;height:0pt" coordorigin="1044,2292" coordsize="10161,0">
            <v:line id="shape_0" from="1044,2292" to="11205,2292" stroked="t" style="position:absolute;mso-position-horizontal-relative:page">
              <v:stroke color="black" weight="9000" joinstyle="round" endcap="flat"/>
              <v:fill on="false" detectmouseclick="t"/>
            </v:line>
          </v:group>
        </w:pict>
      </w:r>
    </w:p>
    <w:p>
      <w:pPr>
        <w:pStyle w:val="Normal"/>
        <w:spacing w:lineRule="exact" w:line="120" w:before="2" w:after="0"/>
        <w:rPr>
          <w:sz w:val="12"/>
          <w:szCs w:val="12"/>
        </w:rPr>
      </w:pPr>
      <w:r>
        <w:rPr>
          <w:sz w:val="12"/>
          <w:szCs w:val="12"/>
        </w:rPr>
      </w:r>
    </w:p>
    <w:p>
      <w:pPr>
        <w:pStyle w:val="Normal"/>
        <w:ind w:left="2740" w:right="2757" w:hanging="0"/>
        <w:jc w:val="center"/>
        <w:rPr>
          <w:rFonts w:eastAsia="Verdana" w:cs="Verdana" w:ascii="Verdana" w:hAnsi="Verdana"/>
          <w:color w:val="444444"/>
          <w:sz w:val="23"/>
          <w:szCs w:val="23"/>
        </w:rPr>
      </w:pPr>
      <w:bookmarkStart w:id="0" w:name="__DdeLink__1947_805042429"/>
      <w:r>
        <w:rPr>
          <w:rFonts w:eastAsia="Verdana" w:cs="Verdana" w:ascii="Verdana" w:hAnsi="Verdana"/>
          <w:color w:val="444444"/>
          <w:sz w:val="23"/>
          <w:szCs w:val="23"/>
        </w:rPr>
        <w:t>Cont</w:t>
      </w:r>
      <w:r>
        <w:rPr>
          <w:rFonts w:eastAsia="Verdana" w:cs="Verdana" w:ascii="Verdana" w:hAnsi="Verdana"/>
          <w:color w:val="444444"/>
          <w:spacing w:val="1"/>
          <w:sz w:val="23"/>
          <w:szCs w:val="23"/>
        </w:rPr>
        <w:t>a</w:t>
      </w:r>
      <w:r>
        <w:rPr>
          <w:rFonts w:eastAsia="Verdana" w:cs="Verdana" w:ascii="Verdana" w:hAnsi="Verdana"/>
          <w:color w:val="444444"/>
          <w:sz w:val="23"/>
          <w:szCs w:val="23"/>
        </w:rPr>
        <w:t>ct</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N</w:t>
      </w:r>
      <w:r>
        <w:rPr>
          <w:rFonts w:eastAsia="Verdana" w:cs="Verdana" w:ascii="Verdana" w:hAnsi="Verdana"/>
          <w:color w:val="444444"/>
          <w:sz w:val="23"/>
          <w:szCs w:val="23"/>
        </w:rPr>
        <w:t>o.</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w:t>
      </w:r>
      <w:bookmarkEnd w:id="0"/>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w:t>
      </w:r>
      <w:r>
        <w:rPr>
          <w:rFonts w:eastAsia="Verdana" w:cs="Verdana" w:ascii="Verdana" w:hAnsi="Verdana"/>
          <w:color w:val="444444"/>
          <w:sz w:val="23"/>
          <w:szCs w:val="23"/>
        </w:rPr>
        <w:t>91</w:t>
      </w:r>
      <w:r>
        <w:rPr>
          <w:rFonts w:eastAsia="Verdana" w:cs="Verdana" w:ascii="Verdana" w:hAnsi="Verdana"/>
          <w:color w:val="444444"/>
          <w:spacing w:val="1"/>
          <w:sz w:val="23"/>
          <w:szCs w:val="23"/>
        </w:rPr>
        <w:t>-</w:t>
      </w:r>
      <w:r>
        <w:rPr>
          <w:rFonts w:eastAsia="Verdana" w:cs="Verdana" w:ascii="Verdana" w:hAnsi="Verdana"/>
          <w:color w:val="444444"/>
          <w:spacing w:val="-2"/>
          <w:sz w:val="23"/>
          <w:szCs w:val="23"/>
        </w:rPr>
        <w:t>9</w:t>
      </w:r>
      <w:r>
        <w:rPr>
          <w:rFonts w:eastAsia="Verdana" w:cs="Verdana" w:ascii="Verdana" w:hAnsi="Verdana"/>
          <w:color w:val="444444"/>
          <w:sz w:val="23"/>
          <w:szCs w:val="23"/>
        </w:rPr>
        <w:t>643018019</w:t>
      </w:r>
    </w:p>
    <w:p>
      <w:pPr>
        <w:pStyle w:val="Normal"/>
        <w:spacing w:lineRule="exact" w:line="260"/>
        <w:ind w:left="2608" w:right="2622" w:hanging="0"/>
        <w:jc w:val="center"/>
        <w:rPr>
          <w:rStyle w:val="InternetLink"/>
          <w:rFonts w:eastAsia="Verdana" w:cs="Verdana" w:ascii="Verdana" w:hAnsi="Verdana"/>
          <w:color w:val="0000FF"/>
          <w:sz w:val="23"/>
          <w:szCs w:val="23"/>
          <w:u w:val="none" w:color="0000FF"/>
        </w:rPr>
      </w:pPr>
      <w:r>
        <w:rPr>
          <w:rFonts w:eastAsia="Verdana" w:cs="Verdana" w:ascii="Verdana" w:hAnsi="Verdana"/>
          <w:color w:val="444444"/>
          <w:sz w:val="23"/>
          <w:szCs w:val="23"/>
        </w:rPr>
        <w:t>E M</w:t>
      </w:r>
      <w:r>
        <w:rPr>
          <w:rFonts w:eastAsia="Verdana" w:cs="Verdana" w:ascii="Verdana" w:hAnsi="Verdana"/>
          <w:color w:val="444444"/>
          <w:spacing w:val="-1"/>
          <w:sz w:val="23"/>
          <w:szCs w:val="23"/>
        </w:rPr>
        <w:t>a</w:t>
      </w:r>
      <w:r>
        <w:rPr>
          <w:rFonts w:eastAsia="Verdana" w:cs="Verdana" w:ascii="Verdana" w:hAnsi="Verdana"/>
          <w:color w:val="444444"/>
          <w:sz w:val="23"/>
          <w:szCs w:val="23"/>
        </w:rPr>
        <w:t>il</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D: </w:t>
      </w:r>
      <w:hyperlink r:id="rId2">
        <w:r>
          <w:rPr>
            <w:rStyle w:val="InternetLink"/>
            <w:rFonts w:eastAsia="Verdana" w:cs="Verdana" w:ascii="Verdana" w:hAnsi="Verdana"/>
            <w:color w:val="0000FF"/>
            <w:spacing w:val="1"/>
            <w:sz w:val="23"/>
            <w:szCs w:val="23"/>
            <w:u w:val="none" w:color="0000FF"/>
          </w:rPr>
          <w:t>a</w:t>
        </w:r>
        <w:r>
          <w:rPr>
            <w:rStyle w:val="InternetLink"/>
            <w:rFonts w:eastAsia="Verdana" w:cs="Verdana" w:ascii="Verdana" w:hAnsi="Verdana"/>
            <w:color w:val="0000FF"/>
            <w:spacing w:val="-2"/>
            <w:sz w:val="23"/>
            <w:szCs w:val="23"/>
            <w:u w:val="none" w:color="0000FF"/>
          </w:rPr>
          <w:t>h</w:t>
        </w:r>
        <w:r>
          <w:rPr>
            <w:rStyle w:val="InternetLink"/>
            <w:rFonts w:eastAsia="Verdana" w:cs="Verdana" w:ascii="Verdana" w:hAnsi="Verdana"/>
            <w:color w:val="0000FF"/>
            <w:spacing w:val="1"/>
            <w:sz w:val="23"/>
            <w:szCs w:val="23"/>
            <w:u w:val="none" w:color="0000FF"/>
          </w:rPr>
          <w:t>a</w:t>
        </w:r>
        <w:r>
          <w:rPr>
            <w:rStyle w:val="InternetLink"/>
            <w:rFonts w:eastAsia="Verdana" w:cs="Verdana" w:ascii="Verdana" w:hAnsi="Verdana"/>
            <w:color w:val="0000FF"/>
            <w:spacing w:val="-2"/>
            <w:sz w:val="23"/>
            <w:szCs w:val="23"/>
            <w:u w:val="none" w:color="0000FF"/>
          </w:rPr>
          <w:t>n</w:t>
        </w:r>
        <w:r>
          <w:rPr>
            <w:rStyle w:val="InternetLink"/>
            <w:rFonts w:eastAsia="Verdana" w:cs="Verdana" w:ascii="Verdana" w:hAnsi="Verdana"/>
            <w:color w:val="0000FF"/>
            <w:sz w:val="23"/>
            <w:szCs w:val="23"/>
            <w:u w:val="none" w:color="0000FF"/>
          </w:rPr>
          <w:t>d</w:t>
        </w:r>
        <w:r>
          <w:rPr>
            <w:rStyle w:val="InternetLink"/>
            <w:rFonts w:eastAsia="Verdana" w:cs="Verdana" w:ascii="Verdana" w:hAnsi="Verdana"/>
            <w:color w:val="0000FF"/>
            <w:spacing w:val="1"/>
            <w:sz w:val="23"/>
            <w:szCs w:val="23"/>
            <w:u w:val="none" w:color="0000FF"/>
          </w:rPr>
          <w:t>a</w:t>
        </w:r>
        <w:r>
          <w:rPr>
            <w:rStyle w:val="InternetLink"/>
            <w:rFonts w:eastAsia="Verdana" w:cs="Verdana" w:ascii="Verdana" w:hAnsi="Verdana"/>
            <w:color w:val="0000FF"/>
            <w:sz w:val="23"/>
            <w:szCs w:val="23"/>
            <w:u w:val="none" w:color="0000FF"/>
          </w:rPr>
          <w:t>2</w:t>
        </w:r>
        <w:r>
          <w:rPr>
            <w:rStyle w:val="InternetLink"/>
            <w:rFonts w:eastAsia="Verdana" w:cs="Verdana" w:ascii="Verdana" w:hAnsi="Verdana"/>
            <w:color w:val="0000FF"/>
            <w:spacing w:val="-3"/>
            <w:sz w:val="23"/>
            <w:szCs w:val="23"/>
            <w:u w:val="none" w:color="0000FF"/>
          </w:rPr>
          <w:t>0</w:t>
        </w:r>
        <w:r>
          <w:rPr>
            <w:rStyle w:val="InternetLink"/>
            <w:rFonts w:eastAsia="Verdana" w:cs="Verdana" w:ascii="Verdana" w:hAnsi="Verdana"/>
            <w:color w:val="0000FF"/>
            <w:spacing w:val="1"/>
            <w:sz w:val="23"/>
            <w:szCs w:val="23"/>
            <w:u w:val="none" w:color="0000FF"/>
          </w:rPr>
          <w:t>5</w:t>
        </w:r>
        <w:r>
          <w:rPr>
            <w:rStyle w:val="InternetLink"/>
            <w:rFonts w:eastAsia="Verdana" w:cs="Verdana" w:ascii="Verdana" w:hAnsi="Verdana"/>
            <w:color w:val="0000FF"/>
            <w:sz w:val="23"/>
            <w:szCs w:val="23"/>
            <w:u w:val="none" w:color="0000FF"/>
          </w:rPr>
          <w:t>@gmai</w:t>
        </w:r>
        <w:r>
          <w:rPr>
            <w:rStyle w:val="InternetLink"/>
            <w:rFonts w:eastAsia="Verdana" w:cs="Verdana" w:ascii="Verdana" w:hAnsi="Verdana"/>
            <w:color w:val="0000FF"/>
            <w:spacing w:val="1"/>
            <w:sz w:val="23"/>
            <w:szCs w:val="23"/>
            <w:u w:val="none" w:color="0000FF"/>
          </w:rPr>
          <w:t>l</w:t>
        </w:r>
        <w:r>
          <w:rPr>
            <w:rStyle w:val="InternetLink"/>
            <w:rFonts w:eastAsia="Verdana" w:cs="Verdana" w:ascii="Verdana" w:hAnsi="Verdana"/>
            <w:color w:val="0000FF"/>
            <w:sz w:val="23"/>
            <w:szCs w:val="23"/>
            <w:u w:val="none" w:color="0000FF"/>
          </w:rPr>
          <w:t>.com</w:t>
        </w:r>
      </w:hyperlink>
    </w:p>
    <w:p>
      <w:pPr>
        <w:pStyle w:val="Normal"/>
        <w:spacing w:lineRule="exact" w:line="260"/>
        <w:ind w:left="2608" w:right="2622" w:hanging="0"/>
        <w:jc w:val="center"/>
        <w:rPr>
          <w:rStyle w:val="InternetLink"/>
          <w:rFonts w:eastAsia="Verdana" w:cs="Verdana" w:ascii="Verdana" w:hAnsi="Verdana"/>
          <w:color w:val="0000FF"/>
          <w:sz w:val="23"/>
          <w:szCs w:val="23"/>
          <w:u w:val="none" w:color="0000FF"/>
        </w:rPr>
      </w:pPr>
      <w:r>
        <w:rPr>
          <w:rStyle w:val="InternetLink"/>
          <w:rFonts w:eastAsia="Verdana" w:cs="Verdana" w:ascii="Verdana" w:hAnsi="Verdana"/>
          <w:color w:val="444444"/>
          <w:sz w:val="23"/>
          <w:szCs w:val="23"/>
          <w:u w:val="none" w:color="0000FF"/>
        </w:rPr>
        <w:t>WEBLINK:</w:t>
      </w:r>
      <w:r>
        <w:rPr>
          <w:rStyle w:val="InternetLink"/>
          <w:rFonts w:eastAsia="Verdana" w:cs="Verdana" w:ascii="Verdana" w:hAnsi="Verdana"/>
          <w:color w:val="0000FF"/>
          <w:sz w:val="23"/>
          <w:szCs w:val="23"/>
          <w:u w:val="none" w:color="0000FF"/>
        </w:rPr>
        <w:t xml:space="preserve"> www.aakashhanda.me</w:t>
      </w:r>
    </w:p>
    <w:p>
      <w:pPr>
        <w:pStyle w:val="Normal"/>
        <w:spacing w:lineRule="exact" w:line="260"/>
        <w:ind w:left="0" w:right="2622" w:hanging="0"/>
        <w:jc w:val="center"/>
        <w:rPr/>
      </w:pPr>
      <w:r>
        <w:rPr/>
      </w:r>
    </w:p>
    <w:p>
      <w:pPr>
        <w:pStyle w:val="Normal"/>
        <w:spacing w:lineRule="exact" w:line="260"/>
        <w:ind w:left="0" w:right="2757" w:hanging="0"/>
        <w:jc w:val="center"/>
        <w:rPr>
          <w:rStyle w:val="InternetLink"/>
          <w:rFonts w:eastAsia="Verdana" w:cs="Verdana" w:ascii="Verdana" w:hAnsi="Verdana"/>
          <w:color w:val="444444"/>
          <w:sz w:val="23"/>
          <w:szCs w:val="23"/>
          <w:u w:val="none"/>
        </w:rPr>
      </w:pPr>
      <w:r>
        <w:rPr>
          <w:rStyle w:val="InternetLink"/>
          <w:rFonts w:eastAsia="Verdana" w:cs="Verdana" w:ascii="Verdana" w:hAnsi="Verdana"/>
          <w:color w:val="444444"/>
          <w:sz w:val="23"/>
          <w:szCs w:val="23"/>
          <w:u w:val="none"/>
        </w:rPr>
        <w:t xml:space="preserve">                               </w:t>
      </w:r>
    </w:p>
    <w:p>
      <w:pPr>
        <w:pStyle w:val="Normal"/>
        <w:spacing w:lineRule="exact" w:line="260"/>
        <w:ind w:left="2608" w:right="2622" w:hanging="0"/>
        <w:jc w:val="center"/>
        <w:rPr/>
      </w:pPr>
      <w:r>
        <w:rPr/>
      </w:r>
    </w:p>
    <w:p>
      <w:pPr>
        <w:pStyle w:val="Normal"/>
        <w:spacing w:lineRule="exact" w:line="140" w:before="1" w:after="0"/>
        <w:rPr>
          <w:sz w:val="15"/>
          <w:szCs w:val="15"/>
        </w:rPr>
      </w:pPr>
      <w:r>
        <w:rPr>
          <w:sz w:val="15"/>
          <w:szCs w:val="15"/>
        </w:rPr>
      </w:r>
    </w:p>
    <w:p>
      <w:pPr>
        <w:pStyle w:val="Normal"/>
        <w:spacing w:lineRule="exact" w:line="200"/>
        <w:rPr/>
      </w:pPr>
      <w:r>
        <w:rPr/>
      </w:r>
    </w:p>
    <w:p>
      <w:pPr>
        <w:pStyle w:val="Normal"/>
        <w:spacing w:lineRule="exact" w:line="200"/>
        <w:rPr/>
      </w:pPr>
      <w:r>
        <w:rPr/>
      </w:r>
    </w:p>
    <w:p>
      <w:pPr>
        <w:pStyle w:val="Normal"/>
        <w:spacing w:before="17" w:after="0"/>
        <w:ind w:left="100" w:right="0" w:hanging="0"/>
        <w:rPr>
          <w:rFonts w:eastAsia="Verdana" w:cs="Verdana" w:ascii="Verdana" w:hAnsi="Verdana"/>
          <w:b/>
          <w:color w:val="444444"/>
          <w:sz w:val="24"/>
          <w:szCs w:val="24"/>
        </w:rPr>
      </w:pPr>
      <w:r>
        <w:rPr>
          <w:rFonts w:eastAsia="Verdana" w:cs="Verdana" w:ascii="Verdana" w:hAnsi="Verdana"/>
          <w:b/>
          <w:color w:val="444444"/>
          <w:sz w:val="24"/>
          <w:szCs w:val="24"/>
        </w:rPr>
        <w:t>Pr</w:t>
      </w:r>
      <w:r>
        <w:rPr>
          <w:rFonts w:eastAsia="Verdana" w:cs="Verdana" w:ascii="Verdana" w:hAnsi="Verdana"/>
          <w:b/>
          <w:color w:val="444444"/>
          <w:spacing w:val="1"/>
          <w:sz w:val="24"/>
          <w:szCs w:val="24"/>
        </w:rPr>
        <w:t>o</w:t>
      </w:r>
      <w:r>
        <w:rPr>
          <w:rFonts w:eastAsia="Verdana" w:cs="Verdana" w:ascii="Verdana" w:hAnsi="Verdana"/>
          <w:b/>
          <w:color w:val="444444"/>
          <w:sz w:val="24"/>
          <w:szCs w:val="24"/>
        </w:rPr>
        <w:t>f</w:t>
      </w:r>
      <w:r>
        <w:rPr>
          <w:rFonts w:eastAsia="Verdana" w:cs="Verdana" w:ascii="Verdana" w:hAnsi="Verdana"/>
          <w:b/>
          <w:color w:val="444444"/>
          <w:spacing w:val="-1"/>
          <w:sz w:val="24"/>
          <w:szCs w:val="24"/>
        </w:rPr>
        <w:t>i</w:t>
      </w:r>
      <w:r>
        <w:rPr>
          <w:rFonts w:eastAsia="Verdana" w:cs="Verdana" w:ascii="Verdana" w:hAnsi="Verdana"/>
          <w:b/>
          <w:color w:val="444444"/>
          <w:sz w:val="24"/>
          <w:szCs w:val="24"/>
        </w:rPr>
        <w:t>le</w:t>
      </w:r>
      <w:r>
        <w:rPr>
          <w:rFonts w:eastAsia="Verdana" w:cs="Verdana" w:ascii="Verdana" w:hAnsi="Verdana"/>
          <w:b/>
          <w:color w:val="444444"/>
          <w:spacing w:val="-1"/>
          <w:sz w:val="24"/>
          <w:szCs w:val="24"/>
        </w:rPr>
        <w:t xml:space="preserve"> </w:t>
      </w:r>
      <w:r>
        <w:rPr>
          <w:rFonts w:eastAsia="Verdana" w:cs="Verdana" w:ascii="Verdana" w:hAnsi="Verdana"/>
          <w:b/>
          <w:color w:val="444444"/>
          <w:sz w:val="24"/>
          <w:szCs w:val="24"/>
        </w:rPr>
        <w:t>Summar</w:t>
      </w:r>
      <w:r>
        <w:rPr>
          <w:rFonts w:eastAsia="Verdana" w:cs="Verdana" w:ascii="Verdana" w:hAnsi="Verdana"/>
          <w:b/>
          <w:color w:val="444444"/>
          <w:spacing w:val="1"/>
          <w:sz w:val="24"/>
          <w:szCs w:val="24"/>
        </w:rPr>
        <w:t>y</w:t>
      </w:r>
      <w:r>
        <w:rPr>
          <w:rFonts w:eastAsia="Verdana" w:cs="Verdana" w:ascii="Verdana" w:hAnsi="Verdana"/>
          <w:b/>
          <w:color w:val="444444"/>
          <w:sz w:val="24"/>
          <w:szCs w:val="24"/>
        </w:rPr>
        <w:t>:</w:t>
      </w:r>
    </w:p>
    <w:p>
      <w:pPr>
        <w:pStyle w:val="Normal"/>
        <w:spacing w:lineRule="exact" w:line="280" w:before="2" w:after="0"/>
        <w:rPr>
          <w:sz w:val="28"/>
          <w:szCs w:val="28"/>
        </w:rPr>
      </w:pPr>
      <w:r>
        <w:rPr>
          <w:sz w:val="28"/>
          <w:szCs w:val="28"/>
        </w:rPr>
      </w:r>
    </w:p>
    <w:p>
      <w:pPr>
        <w:pStyle w:val="Normal"/>
        <w:ind w:left="460" w:right="0" w:hanging="0"/>
        <w:rPr>
          <w:rFonts w:eastAsia="Verdana" w:cs="Verdana" w:ascii="Verdana" w:hAnsi="Verdana"/>
          <w:color w:val="444444"/>
          <w:spacing w:val="1"/>
          <w:sz w:val="23"/>
          <w:szCs w:val="23"/>
        </w:rPr>
      </w:pPr>
      <w:r>
        <w:rPr>
          <w:rFonts w:eastAsia="Symbol" w:cs="Symbol" w:ascii="Symbol" w:hAnsi="Symbol"/>
          <w:color w:val="444444"/>
        </w:rPr>
        <w:t></w:t>
      </w:r>
      <w:r>
        <w:rPr>
          <w:color w:val="444444"/>
        </w:rPr>
        <w:t xml:space="preserve">    </w:t>
      </w:r>
      <w:r>
        <w:rPr>
          <w:color w:val="444444"/>
          <w:spacing w:val="17"/>
        </w:rPr>
        <w:t xml:space="preserve"> </w:t>
      </w:r>
      <w:r>
        <w:rPr>
          <w:color w:val="444444"/>
          <w:spacing w:val="17"/>
        </w:rPr>
        <w:t>3</w:t>
      </w:r>
      <w:r>
        <w:rPr>
          <w:rFonts w:eastAsia="Verdana" w:cs="Verdana" w:ascii="Verdana" w:hAnsi="Verdana"/>
          <w:color w:val="444444"/>
          <w:spacing w:val="1"/>
          <w:sz w:val="23"/>
          <w:szCs w:val="23"/>
        </w:rPr>
        <w:t>+</w:t>
      </w:r>
      <w:r>
        <w:rPr>
          <w:rFonts w:eastAsia="Verdana" w:cs="Verdana" w:ascii="Verdana" w:hAnsi="Verdana"/>
          <w:color w:val="444444"/>
          <w:sz w:val="23"/>
          <w:szCs w:val="23"/>
        </w:rPr>
        <w:t>years</w:t>
      </w:r>
      <w:r>
        <w:rPr>
          <w:rFonts w:eastAsia="Verdana" w:cs="Verdana" w:ascii="Verdana" w:hAnsi="Verdana"/>
          <w:color w:val="444444"/>
          <w:spacing w:val="19"/>
          <w:sz w:val="23"/>
          <w:szCs w:val="23"/>
        </w:rPr>
        <w:t xml:space="preserve"> </w:t>
      </w:r>
      <w:r>
        <w:rPr>
          <w:rFonts w:eastAsia="Verdana" w:cs="Verdana" w:ascii="Verdana" w:hAnsi="Verdana"/>
          <w:color w:val="444444"/>
          <w:sz w:val="23"/>
          <w:szCs w:val="23"/>
        </w:rPr>
        <w:t>e</w:t>
      </w:r>
      <w:r>
        <w:rPr>
          <w:rFonts w:eastAsia="Verdana" w:cs="Verdana" w:ascii="Verdana" w:hAnsi="Verdana"/>
          <w:color w:val="444444"/>
          <w:spacing w:val="-2"/>
          <w:sz w:val="23"/>
          <w:szCs w:val="23"/>
        </w:rPr>
        <w:t>x</w:t>
      </w:r>
      <w:r>
        <w:rPr>
          <w:rFonts w:eastAsia="Verdana" w:cs="Verdana" w:ascii="Verdana" w:hAnsi="Verdana"/>
          <w:color w:val="444444"/>
          <w:sz w:val="23"/>
          <w:szCs w:val="23"/>
        </w:rPr>
        <w:t>per</w:t>
      </w:r>
      <w:r>
        <w:rPr>
          <w:rFonts w:eastAsia="Verdana" w:cs="Verdana" w:ascii="Verdana" w:hAnsi="Verdana"/>
          <w:color w:val="444444"/>
          <w:spacing w:val="1"/>
          <w:sz w:val="23"/>
          <w:szCs w:val="23"/>
        </w:rPr>
        <w:t>i</w:t>
      </w:r>
      <w:r>
        <w:rPr>
          <w:rFonts w:eastAsia="Verdana" w:cs="Verdana" w:ascii="Verdana" w:hAnsi="Verdana"/>
          <w:color w:val="444444"/>
          <w:sz w:val="23"/>
          <w:szCs w:val="23"/>
        </w:rPr>
        <w:t>e</w:t>
      </w:r>
      <w:r>
        <w:rPr>
          <w:rFonts w:eastAsia="Verdana" w:cs="Verdana" w:ascii="Verdana" w:hAnsi="Verdana"/>
          <w:color w:val="444444"/>
          <w:spacing w:val="-2"/>
          <w:sz w:val="23"/>
          <w:szCs w:val="23"/>
        </w:rPr>
        <w:t>n</w:t>
      </w:r>
      <w:r>
        <w:rPr>
          <w:rFonts w:eastAsia="Verdana" w:cs="Verdana" w:ascii="Verdana" w:hAnsi="Verdana"/>
          <w:color w:val="444444"/>
          <w:sz w:val="23"/>
          <w:szCs w:val="23"/>
        </w:rPr>
        <w:t>ce</w:t>
      </w:r>
      <w:r>
        <w:rPr>
          <w:rFonts w:eastAsia="Verdana" w:cs="Verdana" w:ascii="Verdana" w:hAnsi="Verdana"/>
          <w:color w:val="444444"/>
          <w:spacing w:val="18"/>
          <w:sz w:val="23"/>
          <w:szCs w:val="23"/>
        </w:rPr>
        <w:t xml:space="preserve"> </w:t>
      </w:r>
      <w:r>
        <w:rPr>
          <w:rFonts w:eastAsia="Verdana" w:cs="Verdana" w:ascii="Verdana" w:hAnsi="Verdana"/>
          <w:color w:val="444444"/>
          <w:spacing w:val="-1"/>
          <w:sz w:val="23"/>
          <w:szCs w:val="23"/>
        </w:rPr>
        <w:t>o</w:t>
      </w:r>
      <w:r>
        <w:rPr>
          <w:rFonts w:eastAsia="Verdana" w:cs="Verdana" w:ascii="Verdana" w:hAnsi="Verdana"/>
          <w:color w:val="444444"/>
          <w:sz w:val="23"/>
          <w:szCs w:val="23"/>
        </w:rPr>
        <w:t>n</w:t>
      </w:r>
      <w:r>
        <w:rPr>
          <w:rFonts w:eastAsia="Verdana" w:cs="Verdana" w:ascii="Verdana" w:hAnsi="Verdana"/>
          <w:color w:val="444444"/>
          <w:spacing w:val="21"/>
          <w:sz w:val="23"/>
          <w:szCs w:val="23"/>
        </w:rPr>
        <w:t xml:space="preserve"> </w:t>
      </w:r>
      <w:r>
        <w:rPr>
          <w:rFonts w:eastAsia="Verdana" w:cs="Verdana" w:ascii="Verdana" w:hAnsi="Verdana"/>
          <w:color w:val="444444"/>
          <w:spacing w:val="1"/>
          <w:sz w:val="23"/>
          <w:szCs w:val="23"/>
        </w:rPr>
        <w:t>Ja</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a</w:t>
      </w:r>
      <w:r>
        <w:rPr>
          <w:rFonts w:eastAsia="Verdana" w:cs="Verdana" w:ascii="Verdana" w:hAnsi="Verdana"/>
          <w:color w:val="444444"/>
          <w:spacing w:val="21"/>
          <w:sz w:val="23"/>
          <w:szCs w:val="23"/>
        </w:rPr>
        <w:t>sc</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pacing w:val="21"/>
          <w:sz w:val="23"/>
          <w:szCs w:val="23"/>
        </w:rPr>
        <w:t>p</w:t>
      </w:r>
      <w:r>
        <w:rPr>
          <w:rFonts w:eastAsia="Verdana" w:cs="Verdana" w:ascii="Verdana" w:hAnsi="Verdana"/>
          <w:color w:val="444444"/>
          <w:spacing w:val="1"/>
          <w:sz w:val="23"/>
          <w:szCs w:val="23"/>
        </w:rPr>
        <w:t>t, AngularJs, Nodejs, Reactjs, PHP</w:t>
      </w:r>
    </w:p>
    <w:p>
      <w:pPr>
        <w:pStyle w:val="Normal"/>
        <w:ind w:left="460" w:right="0" w:hanging="0"/>
        <w:rPr>
          <w:rFonts w:eastAsia="Verdana" w:cs="Verdana" w:ascii="Verdana" w:hAnsi="Verdana"/>
          <w:color w:val="444444"/>
          <w:sz w:val="23"/>
          <w:szCs w:val="23"/>
        </w:rPr>
      </w:pPr>
      <w:r>
        <w:rPr>
          <w:rFonts w:eastAsia="Verdana" w:cs="Verdana" w:ascii="Verdana" w:hAnsi="Verdana"/>
          <w:color w:val="444444"/>
          <w:spacing w:val="1"/>
          <w:sz w:val="23"/>
          <w:szCs w:val="23"/>
        </w:rPr>
        <w:tab/>
        <w:t xml:space="preserve">  ,Mongo</w:t>
      </w:r>
      <w:r>
        <w:rPr>
          <w:rFonts w:eastAsia="Verdana" w:cs="Verdana" w:ascii="Verdana" w:hAnsi="Verdana"/>
          <w:color w:val="444444"/>
          <w:spacing w:val="-1"/>
          <w:sz w:val="23"/>
          <w:szCs w:val="23"/>
        </w:rPr>
        <w:t>D</w:t>
      </w:r>
      <w:r>
        <w:rPr>
          <w:rFonts w:eastAsia="Verdana" w:cs="Verdana" w:ascii="Verdana" w:hAnsi="Verdana"/>
          <w:color w:val="444444"/>
          <w:spacing w:val="-2"/>
          <w:sz w:val="23"/>
          <w:szCs w:val="23"/>
        </w:rPr>
        <w:t>B</w:t>
      </w:r>
      <w:r>
        <w:rPr>
          <w:rFonts w:eastAsia="Verdana" w:cs="Verdana" w:ascii="Verdana" w:hAnsi="Verdana"/>
          <w:color w:val="444444"/>
          <w:sz w:val="23"/>
          <w:szCs w:val="23"/>
        </w:rPr>
        <w:t>,</w:t>
      </w:r>
      <w:r>
        <w:rPr>
          <w:rFonts w:eastAsia="Verdana" w:cs="Verdana" w:ascii="Verdana" w:hAnsi="Verdana"/>
          <w:color w:val="444444"/>
          <w:spacing w:val="18"/>
          <w:sz w:val="23"/>
          <w:szCs w:val="23"/>
        </w:rPr>
        <w:t xml:space="preserve"> </w:t>
      </w:r>
      <w:r>
        <w:rPr>
          <w:rFonts w:eastAsia="Verdana" w:cs="Verdana" w:ascii="Verdana" w:hAnsi="Verdana"/>
          <w:color w:val="444444"/>
          <w:spacing w:val="-3"/>
          <w:sz w:val="23"/>
          <w:szCs w:val="23"/>
        </w:rPr>
        <w:t>H</w:t>
      </w:r>
      <w:r>
        <w:rPr>
          <w:rFonts w:eastAsia="Verdana" w:cs="Verdana" w:ascii="Verdana" w:hAnsi="Verdana"/>
          <w:color w:val="444444"/>
          <w:sz w:val="23"/>
          <w:szCs w:val="23"/>
        </w:rPr>
        <w:t>TML</w:t>
      </w:r>
      <w:r>
        <w:rPr>
          <w:rFonts w:eastAsia="Verdana" w:cs="Verdana" w:ascii="Verdana" w:hAnsi="Verdana"/>
          <w:color w:val="444444"/>
          <w:spacing w:val="19"/>
          <w:sz w:val="23"/>
          <w:szCs w:val="23"/>
        </w:rPr>
        <w:t>,</w:t>
      </w:r>
      <w:r>
        <w:rPr>
          <w:rFonts w:eastAsia="Verdana" w:cs="Verdana" w:ascii="Verdana" w:hAnsi="Verdana"/>
          <w:color w:val="444444"/>
          <w:sz w:val="23"/>
          <w:szCs w:val="23"/>
        </w:rPr>
        <w:t>C</w:t>
      </w:r>
      <w:r>
        <w:rPr>
          <w:rFonts w:eastAsia="Verdana" w:cs="Verdana" w:ascii="Verdana" w:hAnsi="Verdana"/>
          <w:color w:val="444444"/>
          <w:spacing w:val="-1"/>
          <w:sz w:val="23"/>
          <w:szCs w:val="23"/>
        </w:rPr>
        <w:t>S</w:t>
      </w:r>
      <w:r>
        <w:rPr>
          <w:rFonts w:eastAsia="Verdana" w:cs="Verdana" w:ascii="Verdana" w:hAnsi="Verdana"/>
          <w:color w:val="444444"/>
          <w:sz w:val="23"/>
          <w:szCs w:val="23"/>
        </w:rPr>
        <w:t>S</w:t>
      </w:r>
    </w:p>
    <w:p>
      <w:pPr>
        <w:pStyle w:val="Normal"/>
        <w:spacing w:before="3" w:after="0"/>
        <w:ind w:left="820" w:right="0" w:hanging="0"/>
        <w:rPr>
          <w:rFonts w:eastAsia="Verdana" w:cs="Verdana" w:ascii="Verdana" w:hAnsi="Verdana"/>
          <w:color w:val="444444"/>
          <w:sz w:val="23"/>
          <w:szCs w:val="23"/>
        </w:rPr>
      </w:pPr>
      <w:r>
        <w:rPr>
          <w:rFonts w:eastAsia="Verdana" w:cs="Verdana" w:ascii="Verdana" w:hAnsi="Verdana"/>
          <w:color w:val="444444"/>
          <w:sz w:val="23"/>
          <w:szCs w:val="23"/>
        </w:rPr>
        <w:t>,</w:t>
      </w:r>
      <w:r>
        <w:rPr>
          <w:rFonts w:eastAsia="Verdana" w:cs="Verdana" w:ascii="Verdana" w:hAnsi="Verdana"/>
          <w:color w:val="444444"/>
          <w:spacing w:val="1"/>
          <w:sz w:val="23"/>
          <w:szCs w:val="23"/>
        </w:rPr>
        <w:t>A</w:t>
      </w:r>
      <w:r>
        <w:rPr>
          <w:rFonts w:eastAsia="Verdana" w:cs="Verdana" w:ascii="Verdana" w:hAnsi="Verdana"/>
          <w:color w:val="444444"/>
          <w:sz w:val="23"/>
          <w:szCs w:val="23"/>
        </w:rPr>
        <w:t>ja</w:t>
      </w:r>
      <w:r>
        <w:rPr>
          <w:rFonts w:eastAsia="Verdana" w:cs="Verdana" w:ascii="Verdana" w:hAnsi="Verdana"/>
          <w:color w:val="444444"/>
          <w:spacing w:val="1"/>
          <w:sz w:val="23"/>
          <w:szCs w:val="23"/>
        </w:rPr>
        <w:t xml:space="preserve">x </w:t>
      </w:r>
      <w:r>
        <w:rPr>
          <w:rFonts w:eastAsia="Verdana" w:cs="Verdana" w:ascii="Verdana" w:hAnsi="Verdana"/>
          <w:color w:val="444444"/>
          <w:spacing w:val="-2"/>
          <w:sz w:val="23"/>
          <w:szCs w:val="23"/>
        </w:rPr>
        <w:t>,</w:t>
      </w:r>
      <w:r>
        <w:rPr>
          <w:rFonts w:eastAsia="Verdana" w:cs="Verdana" w:ascii="Verdana" w:hAnsi="Verdana"/>
          <w:color w:val="444444"/>
          <w:sz w:val="23"/>
          <w:szCs w:val="23"/>
        </w:rPr>
        <w:t>Bo</w:t>
      </w:r>
      <w:r>
        <w:rPr>
          <w:rFonts w:eastAsia="Verdana" w:cs="Verdana" w:ascii="Verdana" w:hAnsi="Verdana"/>
          <w:color w:val="444444"/>
          <w:spacing w:val="-1"/>
          <w:sz w:val="23"/>
          <w:szCs w:val="23"/>
        </w:rPr>
        <w:t>o</w:t>
      </w:r>
      <w:r>
        <w:rPr>
          <w:rFonts w:eastAsia="Verdana" w:cs="Verdana" w:ascii="Verdana" w:hAnsi="Verdana"/>
          <w:color w:val="444444"/>
          <w:sz w:val="23"/>
          <w:szCs w:val="23"/>
        </w:rPr>
        <w:t>ts</w:t>
      </w:r>
      <w:r>
        <w:rPr>
          <w:rFonts w:eastAsia="Verdana" w:cs="Verdana" w:ascii="Verdana" w:hAnsi="Verdana"/>
          <w:color w:val="444444"/>
          <w:spacing w:val="1"/>
          <w:sz w:val="23"/>
          <w:szCs w:val="23"/>
        </w:rPr>
        <w:t>t</w:t>
      </w:r>
      <w:r>
        <w:rPr>
          <w:rFonts w:eastAsia="Verdana" w:cs="Verdana" w:ascii="Verdana" w:hAnsi="Verdana"/>
          <w:color w:val="444444"/>
          <w:sz w:val="23"/>
          <w:szCs w:val="23"/>
        </w:rPr>
        <w:t>r</w:t>
      </w:r>
      <w:r>
        <w:rPr>
          <w:rFonts w:eastAsia="Verdana" w:cs="Verdana" w:ascii="Verdana" w:hAnsi="Verdana"/>
          <w:color w:val="444444"/>
          <w:spacing w:val="-1"/>
          <w:sz w:val="23"/>
          <w:szCs w:val="23"/>
        </w:rPr>
        <w:t>a</w:t>
      </w:r>
      <w:r>
        <w:rPr>
          <w:rFonts w:eastAsia="Verdana" w:cs="Verdana" w:ascii="Verdana" w:hAnsi="Verdana"/>
          <w:color w:val="444444"/>
          <w:sz w:val="23"/>
          <w:szCs w:val="23"/>
        </w:rPr>
        <w:t>p,</w:t>
      </w:r>
      <w:r>
        <w:rPr>
          <w:rFonts w:eastAsia="Verdana" w:cs="Verdana" w:ascii="Verdana" w:hAnsi="Verdana"/>
          <w:color w:val="444444"/>
          <w:spacing w:val="1"/>
          <w:sz w:val="23"/>
          <w:szCs w:val="23"/>
        </w:rPr>
        <w:t>R</w:t>
      </w:r>
      <w:r>
        <w:rPr>
          <w:rFonts w:eastAsia="Verdana" w:cs="Verdana" w:ascii="Verdana" w:hAnsi="Verdana"/>
          <w:color w:val="444444"/>
          <w:sz w:val="23"/>
          <w:szCs w:val="23"/>
        </w:rPr>
        <w:t>es</w:t>
      </w:r>
      <w:r>
        <w:rPr>
          <w:rFonts w:eastAsia="Verdana" w:cs="Verdana" w:ascii="Verdana" w:hAnsi="Verdana"/>
          <w:color w:val="444444"/>
          <w:spacing w:val="-2"/>
          <w:sz w:val="23"/>
          <w:szCs w:val="23"/>
        </w:rPr>
        <w:t>p</w:t>
      </w:r>
      <w:r>
        <w:rPr>
          <w:rFonts w:eastAsia="Verdana" w:cs="Verdana" w:ascii="Verdana" w:hAnsi="Verdana"/>
          <w:color w:val="444444"/>
          <w:sz w:val="23"/>
          <w:szCs w:val="23"/>
        </w:rPr>
        <w:t>ons</w:t>
      </w:r>
      <w:r>
        <w:rPr>
          <w:rFonts w:eastAsia="Verdana" w:cs="Verdana" w:ascii="Verdana" w:hAnsi="Verdana"/>
          <w:color w:val="444444"/>
          <w:spacing w:val="1"/>
          <w:sz w:val="23"/>
          <w:szCs w:val="23"/>
        </w:rPr>
        <w:t>i</w:t>
      </w:r>
      <w:r>
        <w:rPr>
          <w:rFonts w:eastAsia="Verdana" w:cs="Verdana" w:ascii="Verdana" w:hAnsi="Verdana"/>
          <w:color w:val="444444"/>
          <w:sz w:val="23"/>
          <w:szCs w:val="23"/>
        </w:rPr>
        <w:t>ve</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z w:val="23"/>
          <w:szCs w:val="23"/>
        </w:rPr>
        <w:t>eb</w:t>
      </w:r>
      <w:r>
        <w:rPr>
          <w:rFonts w:eastAsia="Verdana" w:cs="Verdana" w:ascii="Verdana" w:hAnsi="Verdana"/>
          <w:color w:val="444444"/>
          <w:spacing w:val="-2"/>
          <w:sz w:val="23"/>
          <w:szCs w:val="23"/>
        </w:rPr>
        <w:t xml:space="preserve"> designing</w:t>
      </w:r>
      <w:r>
        <w:rPr>
          <w:rFonts w:eastAsia="Verdana" w:cs="Verdana" w:ascii="Verdana" w:hAnsi="Verdana"/>
          <w:color w:val="444444"/>
          <w:spacing w:val="3"/>
          <w:sz w:val="23"/>
          <w:szCs w:val="23"/>
        </w:rPr>
        <w:t xml:space="preserve"> ,</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M</w:t>
      </w:r>
      <w:r>
        <w:rPr>
          <w:rFonts w:eastAsia="Verdana" w:cs="Verdana" w:ascii="Verdana" w:hAnsi="Verdana"/>
          <w:color w:val="444444"/>
          <w:spacing w:val="1"/>
          <w:sz w:val="23"/>
          <w:szCs w:val="23"/>
        </w:rPr>
        <w:t>V</w:t>
      </w:r>
      <w:r>
        <w:rPr>
          <w:rFonts w:eastAsia="Verdana" w:cs="Verdana" w:ascii="Verdana" w:hAnsi="Verdana"/>
          <w:color w:val="444444"/>
          <w:spacing w:val="3"/>
          <w:sz w:val="23"/>
          <w:szCs w:val="23"/>
        </w:rPr>
        <w:t>C</w:t>
      </w:r>
      <w:r>
        <w:rPr>
          <w:rFonts w:eastAsia="Verdana" w:cs="Verdana" w:ascii="Verdana" w:hAnsi="Verdana"/>
          <w:color w:val="444444"/>
          <w:sz w:val="23"/>
          <w:szCs w:val="23"/>
        </w:rPr>
        <w:t>.</w:t>
      </w:r>
    </w:p>
    <w:p>
      <w:pPr>
        <w:pStyle w:val="Normal"/>
        <w:spacing w:before="1" w:after="0"/>
        <w:ind w:left="460" w:right="0" w:hanging="0"/>
        <w:rPr>
          <w:rFonts w:eastAsia="Verdana" w:cs="Verdana" w:ascii="Verdana" w:hAnsi="Verdana"/>
          <w:color w:val="444444"/>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z w:val="23"/>
          <w:szCs w:val="23"/>
        </w:rPr>
        <w:t>Curren</w:t>
      </w:r>
      <w:r>
        <w:rPr>
          <w:rFonts w:eastAsia="Verdana" w:cs="Verdana" w:ascii="Verdana" w:hAnsi="Verdana"/>
          <w:color w:val="444444"/>
          <w:spacing w:val="-1"/>
          <w:sz w:val="23"/>
          <w:szCs w:val="23"/>
        </w:rPr>
        <w:t>t</w:t>
      </w:r>
      <w:r>
        <w:rPr>
          <w:rFonts w:eastAsia="Verdana" w:cs="Verdana" w:ascii="Verdana" w:hAnsi="Verdana"/>
          <w:color w:val="444444"/>
          <w:spacing w:val="1"/>
          <w:sz w:val="23"/>
          <w:szCs w:val="23"/>
        </w:rPr>
        <w:t>l</w:t>
      </w:r>
      <w:r>
        <w:rPr>
          <w:rFonts w:eastAsia="Verdana" w:cs="Verdana" w:ascii="Verdana" w:hAnsi="Verdana"/>
          <w:color w:val="444444"/>
          <w:sz w:val="23"/>
          <w:szCs w:val="23"/>
        </w:rPr>
        <w:t>y</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Wor</w:t>
      </w:r>
      <w:r>
        <w:rPr>
          <w:rFonts w:eastAsia="Verdana" w:cs="Verdana" w:ascii="Verdana" w:hAnsi="Verdana"/>
          <w:color w:val="444444"/>
          <w:spacing w:val="-2"/>
          <w:sz w:val="23"/>
          <w:szCs w:val="23"/>
        </w:rPr>
        <w:t>k</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ng </w:t>
      </w:r>
      <w:r>
        <w:rPr>
          <w:rFonts w:eastAsia="Verdana" w:cs="Verdana" w:ascii="Verdana" w:hAnsi="Verdana"/>
          <w:color w:val="444444"/>
          <w:spacing w:val="-1"/>
          <w:sz w:val="23"/>
          <w:szCs w:val="23"/>
        </w:rPr>
        <w:t>w</w:t>
      </w:r>
      <w:r>
        <w:rPr>
          <w:rFonts w:eastAsia="Verdana" w:cs="Verdana" w:ascii="Verdana" w:hAnsi="Verdana"/>
          <w:color w:val="444444"/>
          <w:sz w:val="23"/>
          <w:szCs w:val="23"/>
        </w:rPr>
        <w:t>ith</w:t>
      </w:r>
      <w:r>
        <w:rPr>
          <w:rFonts w:eastAsia="Verdana" w:cs="Verdana" w:ascii="Verdana" w:hAnsi="Verdana"/>
          <w:color w:val="444444"/>
          <w:spacing w:val="1"/>
          <w:sz w:val="23"/>
          <w:szCs w:val="23"/>
        </w:rPr>
        <w:t xml:space="preserve"> Global logics pvt ltd(end clint google)</w:t>
      </w:r>
      <w:r>
        <w:rPr>
          <w:rFonts w:eastAsia="Verdana" w:cs="Verdana" w:ascii="Verdana" w:hAnsi="Verdana"/>
          <w:color w:val="444444"/>
          <w:sz w:val="23"/>
          <w:szCs w:val="23"/>
        </w:rPr>
        <w:t>.</w:t>
      </w:r>
    </w:p>
    <w:p>
      <w:pPr>
        <w:pStyle w:val="Normal"/>
        <w:spacing w:before="1" w:after="0"/>
        <w:ind w:left="460" w:right="0" w:hanging="0"/>
        <w:rPr>
          <w:rFonts w:eastAsia="Verdana" w:cs="Verdana" w:ascii="Verdana" w:hAnsi="Verdana"/>
          <w:color w:val="444444"/>
          <w:sz w:val="23"/>
          <w:szCs w:val="23"/>
        </w:rPr>
      </w:pPr>
      <w:r>
        <w:rPr>
          <w:rFonts w:eastAsia="Symbol" w:cs="Symbol" w:ascii="Symbol" w:hAnsi="Symbol"/>
          <w:color w:val="444444"/>
          <w:sz w:val="23"/>
          <w:szCs w:val="23"/>
        </w:rPr>
        <w:t></w:t>
      </w:r>
      <w:r>
        <w:rPr>
          <w:rFonts w:eastAsia="Verdana" w:cs="Verdana" w:ascii="Verdana" w:hAnsi="Verdana"/>
          <w:color w:val="444444"/>
          <w:sz w:val="23"/>
          <w:szCs w:val="23"/>
        </w:rPr>
        <w:t xml:space="preserve">   </w:t>
      </w:r>
      <w:r>
        <w:rPr>
          <w:rFonts w:eastAsia="Verdana" w:cs="Verdana" w:ascii="Verdana" w:hAnsi="Verdana"/>
          <w:color w:val="444444"/>
          <w:sz w:val="23"/>
          <w:szCs w:val="23"/>
        </w:rPr>
        <w:t xml:space="preserve">Provide online Training on web development </w:t>
      </w:r>
    </w:p>
    <w:p>
      <w:pPr>
        <w:pStyle w:val="Normal"/>
        <w:spacing w:before="1" w:after="0"/>
        <w:ind w:left="460" w:right="0" w:hanging="0"/>
        <w:rPr>
          <w:rFonts w:eastAsia="Verdana" w:cs="Verdana" w:ascii="Verdana" w:hAnsi="Verdana"/>
          <w:color w:val="444444"/>
          <w:spacing w:val="-1"/>
          <w:sz w:val="23"/>
          <w:szCs w:val="23"/>
        </w:rPr>
      </w:pPr>
      <w:r>
        <w:rPr>
          <w:rFonts w:eastAsia="Symbol" w:cs="Symbol" w:ascii="Symbol" w:hAnsi="Symbol"/>
          <w:color w:val="444444"/>
          <w:sz w:val="23"/>
          <w:szCs w:val="23"/>
        </w:rPr>
        <w:t></w:t>
      </w:r>
      <w:r>
        <w:rPr>
          <w:rFonts w:eastAsia="Verdana" w:cs="Verdana" w:ascii="Verdana" w:hAnsi="Verdana"/>
          <w:color w:val="444444"/>
          <w:sz w:val="23"/>
          <w:szCs w:val="23"/>
        </w:rPr>
        <w:t xml:space="preserve">   </w:t>
      </w:r>
      <w:r>
        <w:rPr>
          <w:rFonts w:eastAsia="Verdana" w:cs="Verdana" w:ascii="Verdana" w:hAnsi="Verdana"/>
          <w:color w:val="444444"/>
          <w:sz w:val="23"/>
          <w:szCs w:val="23"/>
        </w:rPr>
        <w:t>Ha</w:t>
      </w:r>
      <w:r>
        <w:rPr>
          <w:rFonts w:eastAsia="Verdana" w:cs="Verdana" w:ascii="Verdana" w:hAnsi="Verdana"/>
          <w:color w:val="444444"/>
          <w:spacing w:val="1"/>
          <w:sz w:val="23"/>
          <w:szCs w:val="23"/>
        </w:rPr>
        <w:t>n</w:t>
      </w:r>
      <w:r>
        <w:rPr>
          <w:rFonts w:eastAsia="Verdana" w:cs="Verdana" w:ascii="Verdana" w:hAnsi="Verdana"/>
          <w:color w:val="444444"/>
          <w:sz w:val="23"/>
          <w:szCs w:val="23"/>
        </w:rPr>
        <w:t>ds</w:t>
      </w:r>
      <w:r>
        <w:rPr>
          <w:rFonts w:eastAsia="Verdana" w:cs="Verdana" w:ascii="Verdana" w:hAnsi="Verdana"/>
          <w:color w:val="444444"/>
          <w:spacing w:val="1"/>
          <w:sz w:val="23"/>
          <w:szCs w:val="23"/>
        </w:rPr>
        <w:t xml:space="preserve"> </w:t>
      </w:r>
      <w:r>
        <w:rPr>
          <w:rFonts w:eastAsia="Verdana" w:cs="Verdana" w:ascii="Verdana" w:hAnsi="Verdana"/>
          <w:color w:val="444444"/>
          <w:spacing w:val="-3"/>
          <w:sz w:val="23"/>
          <w:szCs w:val="23"/>
        </w:rPr>
        <w:t>o</w:t>
      </w:r>
      <w:r>
        <w:rPr>
          <w:rFonts w:eastAsia="Verdana" w:cs="Verdana" w:ascii="Verdana" w:hAnsi="Verdana"/>
          <w:color w:val="444444"/>
          <w:sz w:val="23"/>
          <w:szCs w:val="23"/>
        </w:rPr>
        <w:t>n</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expe</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z w:val="23"/>
          <w:szCs w:val="23"/>
        </w:rPr>
        <w:t>ence</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in NODE.js , Angular.js and Reactjs</w:t>
      </w:r>
      <w:r>
        <w:rPr>
          <w:rFonts w:eastAsia="Verdana" w:cs="Verdana" w:ascii="Verdana" w:hAnsi="Verdana"/>
          <w:color w:val="444444"/>
          <w:spacing w:val="-1"/>
          <w:sz w:val="23"/>
          <w:szCs w:val="23"/>
        </w:rPr>
        <w:t>.</w:t>
      </w:r>
    </w:p>
    <w:p>
      <w:pPr>
        <w:pStyle w:val="Normal"/>
        <w:spacing w:before="1" w:after="0"/>
        <w:ind w:left="460" w:right="0" w:hanging="0"/>
        <w:rPr>
          <w:rFonts w:eastAsia="Verdana" w:cs="Verdana" w:ascii="Verdana" w:hAnsi="Verdana"/>
          <w:color w:val="444444"/>
          <w:spacing w:val="-1"/>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z w:val="23"/>
          <w:szCs w:val="23"/>
        </w:rPr>
        <w:t>Ha</w:t>
      </w:r>
      <w:r>
        <w:rPr>
          <w:rFonts w:eastAsia="Verdana" w:cs="Verdana" w:ascii="Verdana" w:hAnsi="Verdana"/>
          <w:color w:val="444444"/>
          <w:spacing w:val="1"/>
          <w:sz w:val="23"/>
          <w:szCs w:val="23"/>
        </w:rPr>
        <w:t>n</w:t>
      </w:r>
      <w:r>
        <w:rPr>
          <w:rFonts w:eastAsia="Verdana" w:cs="Verdana" w:ascii="Verdana" w:hAnsi="Verdana"/>
          <w:color w:val="444444"/>
          <w:sz w:val="23"/>
          <w:szCs w:val="23"/>
        </w:rPr>
        <w:t>ds</w:t>
      </w:r>
      <w:r>
        <w:rPr>
          <w:rFonts w:eastAsia="Verdana" w:cs="Verdana" w:ascii="Verdana" w:hAnsi="Verdana"/>
          <w:color w:val="444444"/>
          <w:spacing w:val="1"/>
          <w:sz w:val="23"/>
          <w:szCs w:val="23"/>
        </w:rPr>
        <w:t xml:space="preserve"> </w:t>
      </w:r>
      <w:r>
        <w:rPr>
          <w:rFonts w:eastAsia="Verdana" w:cs="Verdana" w:ascii="Verdana" w:hAnsi="Verdana"/>
          <w:color w:val="444444"/>
          <w:spacing w:val="-3"/>
          <w:sz w:val="23"/>
          <w:szCs w:val="23"/>
        </w:rPr>
        <w:t>o</w:t>
      </w:r>
      <w:r>
        <w:rPr>
          <w:rFonts w:eastAsia="Verdana" w:cs="Verdana" w:ascii="Verdana" w:hAnsi="Verdana"/>
          <w:color w:val="444444"/>
          <w:sz w:val="23"/>
          <w:szCs w:val="23"/>
        </w:rPr>
        <w:t>n</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expe</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z w:val="23"/>
          <w:szCs w:val="23"/>
        </w:rPr>
        <w:t>ence</w:t>
      </w:r>
      <w:r>
        <w:rPr>
          <w:rFonts w:eastAsia="Verdana" w:cs="Verdana" w:ascii="Verdana" w:hAnsi="Verdana"/>
          <w:color w:val="444444"/>
          <w:spacing w:val="-1"/>
          <w:sz w:val="23"/>
          <w:szCs w:val="23"/>
        </w:rPr>
        <w:t xml:space="preserve"> Google App Scripts.</w:t>
      </w:r>
    </w:p>
    <w:p>
      <w:pPr>
        <w:pStyle w:val="Normal"/>
        <w:spacing w:before="1" w:after="0"/>
        <w:ind w:left="460" w:right="0" w:hanging="0"/>
        <w:rPr>
          <w:rFonts w:eastAsia="Verdana" w:cs="Verdana" w:ascii="Verdana" w:hAnsi="Verdana"/>
          <w:color w:val="444444"/>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z w:val="23"/>
          <w:szCs w:val="23"/>
        </w:rPr>
        <w:t>R</w:t>
      </w:r>
      <w:r>
        <w:rPr>
          <w:rFonts w:eastAsia="Verdana" w:cs="Verdana" w:ascii="Verdana" w:hAnsi="Verdana"/>
          <w:color w:val="444444"/>
          <w:spacing w:val="2"/>
          <w:sz w:val="23"/>
          <w:szCs w:val="23"/>
        </w:rPr>
        <w:t>i</w:t>
      </w:r>
      <w:r>
        <w:rPr>
          <w:rFonts w:eastAsia="Verdana" w:cs="Verdana" w:ascii="Verdana" w:hAnsi="Verdana"/>
          <w:color w:val="444444"/>
          <w:sz w:val="23"/>
          <w:szCs w:val="23"/>
        </w:rPr>
        <w:t>ch</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ex</w:t>
      </w:r>
      <w:r>
        <w:rPr>
          <w:rFonts w:eastAsia="Verdana" w:cs="Verdana" w:ascii="Verdana" w:hAnsi="Verdana"/>
          <w:color w:val="444444"/>
          <w:spacing w:val="1"/>
          <w:sz w:val="23"/>
          <w:szCs w:val="23"/>
        </w:rPr>
        <w:t>p</w:t>
      </w:r>
      <w:r>
        <w:rPr>
          <w:rFonts w:eastAsia="Verdana" w:cs="Verdana" w:ascii="Verdana" w:hAnsi="Verdana"/>
          <w:color w:val="444444"/>
          <w:sz w:val="23"/>
          <w:szCs w:val="23"/>
        </w:rPr>
        <w:t>o</w:t>
      </w:r>
      <w:r>
        <w:rPr>
          <w:rFonts w:eastAsia="Verdana" w:cs="Verdana" w:ascii="Verdana" w:hAnsi="Verdana"/>
          <w:color w:val="444444"/>
          <w:spacing w:val="-3"/>
          <w:sz w:val="23"/>
          <w:szCs w:val="23"/>
        </w:rPr>
        <w:t>s</w:t>
      </w:r>
      <w:r>
        <w:rPr>
          <w:rFonts w:eastAsia="Verdana" w:cs="Verdana" w:ascii="Verdana" w:hAnsi="Verdana"/>
          <w:color w:val="444444"/>
          <w:sz w:val="23"/>
          <w:szCs w:val="23"/>
        </w:rPr>
        <w:t>ure</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to</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S</w:t>
      </w:r>
      <w:r>
        <w:rPr>
          <w:rFonts w:eastAsia="Verdana" w:cs="Verdana" w:ascii="Verdana" w:hAnsi="Verdana"/>
          <w:color w:val="444444"/>
          <w:sz w:val="23"/>
          <w:szCs w:val="23"/>
        </w:rPr>
        <w:t>y</w:t>
      </w:r>
      <w:r>
        <w:rPr>
          <w:rFonts w:eastAsia="Verdana" w:cs="Verdana" w:ascii="Verdana" w:hAnsi="Verdana"/>
          <w:color w:val="444444"/>
          <w:spacing w:val="-2"/>
          <w:sz w:val="23"/>
          <w:szCs w:val="23"/>
        </w:rPr>
        <w:t>s</w:t>
      </w:r>
      <w:r>
        <w:rPr>
          <w:rFonts w:eastAsia="Verdana" w:cs="Verdana" w:ascii="Verdana" w:hAnsi="Verdana"/>
          <w:color w:val="444444"/>
          <w:sz w:val="23"/>
          <w:szCs w:val="23"/>
        </w:rPr>
        <w:t>tem Deve</w:t>
      </w:r>
      <w:r>
        <w:rPr>
          <w:rFonts w:eastAsia="Verdana" w:cs="Verdana" w:ascii="Verdana" w:hAnsi="Verdana"/>
          <w:color w:val="444444"/>
          <w:spacing w:val="1"/>
          <w:sz w:val="23"/>
          <w:szCs w:val="23"/>
        </w:rPr>
        <w:t>l</w:t>
      </w:r>
      <w:r>
        <w:rPr>
          <w:rFonts w:eastAsia="Verdana" w:cs="Verdana" w:ascii="Verdana" w:hAnsi="Verdana"/>
          <w:color w:val="444444"/>
          <w:sz w:val="23"/>
          <w:szCs w:val="23"/>
        </w:rPr>
        <w:t>op</w:t>
      </w:r>
      <w:r>
        <w:rPr>
          <w:rFonts w:eastAsia="Verdana" w:cs="Verdana" w:ascii="Verdana" w:hAnsi="Verdana"/>
          <w:color w:val="444444"/>
          <w:spacing w:val="-1"/>
          <w:sz w:val="23"/>
          <w:szCs w:val="23"/>
        </w:rPr>
        <w:t>m</w:t>
      </w:r>
      <w:r>
        <w:rPr>
          <w:rFonts w:eastAsia="Verdana" w:cs="Verdana" w:ascii="Verdana" w:hAnsi="Verdana"/>
          <w:color w:val="444444"/>
          <w:sz w:val="23"/>
          <w:szCs w:val="23"/>
        </w:rPr>
        <w:t>e</w:t>
      </w:r>
      <w:r>
        <w:rPr>
          <w:rFonts w:eastAsia="Verdana" w:cs="Verdana" w:ascii="Verdana" w:hAnsi="Verdana"/>
          <w:color w:val="444444"/>
          <w:spacing w:val="-2"/>
          <w:sz w:val="23"/>
          <w:szCs w:val="23"/>
        </w:rPr>
        <w:t>n</w:t>
      </w:r>
      <w:r>
        <w:rPr>
          <w:rFonts w:eastAsia="Verdana" w:cs="Verdana" w:ascii="Verdana" w:hAnsi="Verdana"/>
          <w:color w:val="444444"/>
          <w:sz w:val="23"/>
          <w:szCs w:val="23"/>
        </w:rPr>
        <w:t>t</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L</w:t>
      </w:r>
      <w:r>
        <w:rPr>
          <w:rFonts w:eastAsia="Verdana" w:cs="Verdana" w:ascii="Verdana" w:hAnsi="Verdana"/>
          <w:color w:val="444444"/>
          <w:sz w:val="23"/>
          <w:szCs w:val="23"/>
        </w:rPr>
        <w:t>i</w:t>
      </w:r>
      <w:r>
        <w:rPr>
          <w:rFonts w:eastAsia="Verdana" w:cs="Verdana" w:ascii="Verdana" w:hAnsi="Verdana"/>
          <w:color w:val="444444"/>
          <w:spacing w:val="-3"/>
          <w:sz w:val="23"/>
          <w:szCs w:val="23"/>
        </w:rPr>
        <w:t>f</w:t>
      </w:r>
      <w:r>
        <w:rPr>
          <w:rFonts w:eastAsia="Verdana" w:cs="Verdana" w:ascii="Verdana" w:hAnsi="Verdana"/>
          <w:color w:val="444444"/>
          <w:sz w:val="23"/>
          <w:szCs w:val="23"/>
        </w:rPr>
        <w:t>e Cyc</w:t>
      </w:r>
      <w:r>
        <w:rPr>
          <w:rFonts w:eastAsia="Verdana" w:cs="Verdana" w:ascii="Verdana" w:hAnsi="Verdana"/>
          <w:color w:val="444444"/>
          <w:spacing w:val="2"/>
          <w:sz w:val="23"/>
          <w:szCs w:val="23"/>
        </w:rPr>
        <w:t>l</w:t>
      </w:r>
      <w:r>
        <w:rPr>
          <w:rFonts w:eastAsia="Verdana" w:cs="Verdana" w:ascii="Verdana" w:hAnsi="Verdana"/>
          <w:color w:val="444444"/>
          <w:sz w:val="23"/>
          <w:szCs w:val="23"/>
        </w:rPr>
        <w:t>e</w:t>
      </w:r>
      <w:r>
        <w:rPr>
          <w:rFonts w:eastAsia="Verdana" w:cs="Verdana" w:ascii="Verdana" w:hAnsi="Verdana"/>
          <w:color w:val="444444"/>
          <w:spacing w:val="-3"/>
          <w:sz w:val="23"/>
          <w:szCs w:val="23"/>
        </w:rPr>
        <w:t xml:space="preserve"> </w:t>
      </w:r>
      <w:r>
        <w:rPr>
          <w:rFonts w:eastAsia="Verdana" w:cs="Verdana" w:ascii="Verdana" w:hAnsi="Verdana"/>
          <w:color w:val="444444"/>
          <w:spacing w:val="-1"/>
          <w:sz w:val="23"/>
          <w:szCs w:val="23"/>
        </w:rPr>
        <w:t>(</w:t>
      </w:r>
      <w:r>
        <w:rPr>
          <w:rFonts w:eastAsia="Verdana" w:cs="Verdana" w:ascii="Verdana" w:hAnsi="Verdana"/>
          <w:color w:val="444444"/>
          <w:spacing w:val="1"/>
          <w:sz w:val="23"/>
          <w:szCs w:val="23"/>
        </w:rPr>
        <w:t>S</w:t>
      </w:r>
      <w:r>
        <w:rPr>
          <w:rFonts w:eastAsia="Verdana" w:cs="Verdana" w:ascii="Verdana" w:hAnsi="Verdana"/>
          <w:color w:val="444444"/>
          <w:sz w:val="23"/>
          <w:szCs w:val="23"/>
        </w:rPr>
        <w:t>D</w:t>
      </w:r>
      <w:r>
        <w:rPr>
          <w:rFonts w:eastAsia="Verdana" w:cs="Verdana" w:ascii="Verdana" w:hAnsi="Verdana"/>
          <w:color w:val="444444"/>
          <w:spacing w:val="-1"/>
          <w:sz w:val="23"/>
          <w:szCs w:val="23"/>
        </w:rPr>
        <w:t>L</w:t>
      </w:r>
      <w:r>
        <w:rPr>
          <w:rFonts w:eastAsia="Verdana" w:cs="Verdana" w:ascii="Verdana" w:hAnsi="Verdana"/>
          <w:color w:val="444444"/>
          <w:sz w:val="23"/>
          <w:szCs w:val="23"/>
        </w:rPr>
        <w:t>C</w:t>
      </w:r>
      <w:r>
        <w:rPr>
          <w:rFonts w:eastAsia="Verdana" w:cs="Verdana" w:ascii="Verdana" w:hAnsi="Verdana"/>
          <w:color w:val="444444"/>
          <w:spacing w:val="1"/>
          <w:sz w:val="23"/>
          <w:szCs w:val="23"/>
        </w:rPr>
        <w:t>)</w:t>
      </w:r>
      <w:r>
        <w:rPr>
          <w:rFonts w:eastAsia="Verdana" w:cs="Verdana" w:ascii="Verdana" w:hAnsi="Verdana"/>
          <w:color w:val="444444"/>
          <w:sz w:val="23"/>
          <w:szCs w:val="23"/>
        </w:rPr>
        <w:t>.</w:t>
      </w:r>
    </w:p>
    <w:p>
      <w:pPr>
        <w:pStyle w:val="Normal"/>
        <w:spacing w:lineRule="exact" w:line="260"/>
        <w:ind w:left="460" w:right="0" w:hanging="0"/>
        <w:rPr>
          <w:rFonts w:eastAsia="Verdana" w:cs="Verdana" w:ascii="Verdana" w:hAnsi="Verdana"/>
          <w:color w:val="444444"/>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pacing w:val="-1"/>
          <w:sz w:val="23"/>
          <w:szCs w:val="23"/>
        </w:rPr>
        <w:t>G</w:t>
      </w:r>
      <w:r>
        <w:rPr>
          <w:rFonts w:eastAsia="Verdana" w:cs="Verdana" w:ascii="Verdana" w:hAnsi="Verdana"/>
          <w:color w:val="444444"/>
          <w:sz w:val="23"/>
          <w:szCs w:val="23"/>
        </w:rPr>
        <w:t>o</w:t>
      </w:r>
      <w:r>
        <w:rPr>
          <w:rFonts w:eastAsia="Verdana" w:cs="Verdana" w:ascii="Verdana" w:hAnsi="Verdana"/>
          <w:color w:val="444444"/>
          <w:spacing w:val="-1"/>
          <w:sz w:val="23"/>
          <w:szCs w:val="23"/>
        </w:rPr>
        <w:t>o</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K</w:t>
      </w:r>
      <w:r>
        <w:rPr>
          <w:rFonts w:eastAsia="Verdana" w:cs="Verdana" w:ascii="Verdana" w:hAnsi="Verdana"/>
          <w:color w:val="444444"/>
          <w:sz w:val="23"/>
          <w:szCs w:val="23"/>
        </w:rPr>
        <w:t>no</w:t>
      </w:r>
      <w:r>
        <w:rPr>
          <w:rFonts w:eastAsia="Verdana" w:cs="Verdana" w:ascii="Verdana" w:hAnsi="Verdana"/>
          <w:color w:val="444444"/>
          <w:spacing w:val="-1"/>
          <w:sz w:val="23"/>
          <w:szCs w:val="23"/>
        </w:rPr>
        <w:t>w</w:t>
      </w:r>
      <w:r>
        <w:rPr>
          <w:rFonts w:eastAsia="Verdana" w:cs="Verdana" w:ascii="Verdana" w:hAnsi="Verdana"/>
          <w:color w:val="444444"/>
          <w:spacing w:val="1"/>
          <w:sz w:val="23"/>
          <w:szCs w:val="23"/>
        </w:rPr>
        <w:t>le</w:t>
      </w:r>
      <w:r>
        <w:rPr>
          <w:rFonts w:eastAsia="Verdana" w:cs="Verdana" w:ascii="Verdana" w:hAnsi="Verdana"/>
          <w:color w:val="444444"/>
          <w:sz w:val="23"/>
          <w:szCs w:val="23"/>
        </w:rPr>
        <w:t>d</w:t>
      </w:r>
      <w:r>
        <w:rPr>
          <w:rFonts w:eastAsia="Verdana" w:cs="Verdana" w:ascii="Verdana" w:hAnsi="Verdana"/>
          <w:color w:val="444444"/>
          <w:spacing w:val="1"/>
          <w:sz w:val="23"/>
          <w:szCs w:val="23"/>
        </w:rPr>
        <w:t>g</w:t>
      </w:r>
      <w:r>
        <w:rPr>
          <w:rFonts w:eastAsia="Verdana" w:cs="Verdana" w:ascii="Verdana" w:hAnsi="Verdana"/>
          <w:color w:val="444444"/>
          <w:sz w:val="23"/>
          <w:szCs w:val="23"/>
        </w:rPr>
        <w:t>e</w:t>
      </w:r>
      <w:r>
        <w:rPr>
          <w:rFonts w:eastAsia="Verdana" w:cs="Verdana" w:ascii="Verdana" w:hAnsi="Verdana"/>
          <w:color w:val="444444"/>
          <w:spacing w:val="-3"/>
          <w:sz w:val="23"/>
          <w:szCs w:val="23"/>
        </w:rPr>
        <w:t xml:space="preserve"> </w:t>
      </w:r>
      <w:r>
        <w:rPr>
          <w:rFonts w:eastAsia="Verdana" w:cs="Verdana" w:ascii="Verdana" w:hAnsi="Verdana"/>
          <w:color w:val="444444"/>
          <w:sz w:val="23"/>
          <w:szCs w:val="23"/>
        </w:rPr>
        <w:t>of</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O</w:t>
      </w:r>
      <w:r>
        <w:rPr>
          <w:rFonts w:eastAsia="Verdana" w:cs="Verdana" w:ascii="Verdana" w:hAnsi="Verdana"/>
          <w:color w:val="444444"/>
          <w:sz w:val="23"/>
          <w:szCs w:val="23"/>
        </w:rPr>
        <w:t>bject</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O</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z w:val="23"/>
          <w:szCs w:val="23"/>
        </w:rPr>
        <w:t>ented</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Co</w:t>
      </w:r>
      <w:r>
        <w:rPr>
          <w:rFonts w:eastAsia="Verdana" w:cs="Verdana" w:ascii="Verdana" w:hAnsi="Verdana"/>
          <w:color w:val="444444"/>
          <w:spacing w:val="-2"/>
          <w:sz w:val="23"/>
          <w:szCs w:val="23"/>
        </w:rPr>
        <w:t>n</w:t>
      </w:r>
      <w:r>
        <w:rPr>
          <w:rFonts w:eastAsia="Verdana" w:cs="Verdana" w:ascii="Verdana" w:hAnsi="Verdana"/>
          <w:color w:val="444444"/>
          <w:sz w:val="23"/>
          <w:szCs w:val="23"/>
        </w:rPr>
        <w:t>cepts.</w:t>
      </w:r>
    </w:p>
    <w:p>
      <w:pPr>
        <w:pStyle w:val="Normal"/>
        <w:spacing w:lineRule="exact" w:line="280" w:before="2" w:after="0"/>
        <w:rPr>
          <w:sz w:val="28"/>
          <w:szCs w:val="28"/>
        </w:rPr>
      </w:pPr>
      <w:r>
        <w:rPr>
          <w:sz w:val="28"/>
          <w:szCs w:val="28"/>
        </w:rPr>
      </w:r>
    </w:p>
    <w:p>
      <w:pPr>
        <w:pStyle w:val="Normal"/>
        <w:ind w:left="100" w:right="0" w:hanging="0"/>
        <w:rPr>
          <w:rFonts w:eastAsia="Verdana" w:cs="Verdana" w:ascii="Verdana" w:hAnsi="Verdana"/>
          <w:b/>
          <w:color w:val="444444"/>
          <w:sz w:val="24"/>
          <w:szCs w:val="24"/>
        </w:rPr>
      </w:pPr>
      <w:r>
        <w:rPr>
          <w:rFonts w:eastAsia="Verdana" w:cs="Verdana" w:ascii="Verdana" w:hAnsi="Verdana"/>
          <w:b/>
          <w:color w:val="444444"/>
          <w:sz w:val="24"/>
          <w:szCs w:val="24"/>
        </w:rPr>
        <w:t>T</w:t>
      </w:r>
      <w:r>
        <w:rPr>
          <w:rFonts w:eastAsia="Verdana" w:cs="Verdana" w:ascii="Verdana" w:hAnsi="Verdana"/>
          <w:b/>
          <w:color w:val="444444"/>
          <w:spacing w:val="-1"/>
          <w:sz w:val="24"/>
          <w:szCs w:val="24"/>
        </w:rPr>
        <w:t>e</w:t>
      </w:r>
      <w:r>
        <w:rPr>
          <w:rFonts w:eastAsia="Verdana" w:cs="Verdana" w:ascii="Verdana" w:hAnsi="Verdana"/>
          <w:b/>
          <w:color w:val="444444"/>
          <w:sz w:val="24"/>
          <w:szCs w:val="24"/>
        </w:rPr>
        <w:t>chn</w:t>
      </w:r>
      <w:r>
        <w:rPr>
          <w:rFonts w:eastAsia="Verdana" w:cs="Verdana" w:ascii="Verdana" w:hAnsi="Verdana"/>
          <w:b/>
          <w:color w:val="444444"/>
          <w:spacing w:val="-1"/>
          <w:sz w:val="24"/>
          <w:szCs w:val="24"/>
        </w:rPr>
        <w:t>i</w:t>
      </w:r>
      <w:r>
        <w:rPr>
          <w:rFonts w:eastAsia="Verdana" w:cs="Verdana" w:ascii="Verdana" w:hAnsi="Verdana"/>
          <w:b/>
          <w:color w:val="444444"/>
          <w:sz w:val="24"/>
          <w:szCs w:val="24"/>
        </w:rPr>
        <w:t>c</w:t>
      </w:r>
      <w:r>
        <w:rPr>
          <w:rFonts w:eastAsia="Verdana" w:cs="Verdana" w:ascii="Verdana" w:hAnsi="Verdana"/>
          <w:b/>
          <w:color w:val="444444"/>
          <w:spacing w:val="1"/>
          <w:sz w:val="24"/>
          <w:szCs w:val="24"/>
        </w:rPr>
        <w:t>a</w:t>
      </w:r>
      <w:r>
        <w:rPr>
          <w:rFonts w:eastAsia="Verdana" w:cs="Verdana" w:ascii="Verdana" w:hAnsi="Verdana"/>
          <w:b/>
          <w:color w:val="444444"/>
          <w:sz w:val="24"/>
          <w:szCs w:val="24"/>
        </w:rPr>
        <w:t>l Sk</w:t>
      </w:r>
      <w:r>
        <w:rPr>
          <w:rFonts w:eastAsia="Verdana" w:cs="Verdana" w:ascii="Verdana" w:hAnsi="Verdana"/>
          <w:b/>
          <w:color w:val="444444"/>
          <w:spacing w:val="1"/>
          <w:sz w:val="24"/>
          <w:szCs w:val="24"/>
        </w:rPr>
        <w:t>i</w:t>
      </w:r>
      <w:r>
        <w:rPr>
          <w:rFonts w:eastAsia="Verdana" w:cs="Verdana" w:ascii="Verdana" w:hAnsi="Verdana"/>
          <w:b/>
          <w:color w:val="444444"/>
          <w:sz w:val="24"/>
          <w:szCs w:val="24"/>
        </w:rPr>
        <w:t>ll S</w:t>
      </w:r>
      <w:r>
        <w:rPr>
          <w:rFonts w:eastAsia="Verdana" w:cs="Verdana" w:ascii="Verdana" w:hAnsi="Verdana"/>
          <w:b/>
          <w:color w:val="444444"/>
          <w:spacing w:val="-2"/>
          <w:sz w:val="24"/>
          <w:szCs w:val="24"/>
        </w:rPr>
        <w:t>e</w:t>
      </w:r>
      <w:r>
        <w:rPr>
          <w:rFonts w:eastAsia="Verdana" w:cs="Verdana" w:ascii="Verdana" w:hAnsi="Verdana"/>
          <w:b/>
          <w:color w:val="444444"/>
          <w:spacing w:val="4"/>
          <w:sz w:val="24"/>
          <w:szCs w:val="24"/>
        </w:rPr>
        <w:t>t</w:t>
      </w:r>
      <w:r>
        <w:rPr>
          <w:rFonts w:eastAsia="Verdana" w:cs="Verdana" w:ascii="Verdana" w:hAnsi="Verdana"/>
          <w:b/>
          <w:color w:val="444444"/>
          <w:sz w:val="24"/>
          <w:szCs w:val="24"/>
        </w:rPr>
        <w:t>:</w:t>
      </w:r>
    </w:p>
    <w:p>
      <w:pPr>
        <w:pStyle w:val="Normal"/>
        <w:spacing w:lineRule="exact" w:line="280" w:before="2" w:after="0"/>
        <w:rPr>
          <w:sz w:val="28"/>
          <w:szCs w:val="28"/>
        </w:rPr>
      </w:pPr>
      <w:r>
        <w:rPr>
          <w:sz w:val="28"/>
          <w:szCs w:val="28"/>
        </w:rPr>
      </w:r>
    </w:p>
    <w:p>
      <w:pPr>
        <w:pStyle w:val="Normal"/>
        <w:ind w:left="460" w:right="0" w:hanging="0"/>
        <w:rPr>
          <w:rFonts w:eastAsia="Verdana" w:cs="Verdana" w:ascii="Verdana" w:hAnsi="Verdana"/>
          <w:color w:val="444444"/>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z w:val="23"/>
          <w:szCs w:val="23"/>
        </w:rPr>
        <w:t>Progr</w:t>
      </w:r>
      <w:r>
        <w:rPr>
          <w:rFonts w:eastAsia="Verdana" w:cs="Verdana" w:ascii="Verdana" w:hAnsi="Verdana"/>
          <w:color w:val="444444"/>
          <w:spacing w:val="1"/>
          <w:sz w:val="23"/>
          <w:szCs w:val="23"/>
        </w:rPr>
        <w:t>a</w:t>
      </w:r>
      <w:r>
        <w:rPr>
          <w:rFonts w:eastAsia="Verdana" w:cs="Verdana" w:ascii="Verdana" w:hAnsi="Verdana"/>
          <w:color w:val="444444"/>
          <w:spacing w:val="-1"/>
          <w:sz w:val="23"/>
          <w:szCs w:val="23"/>
        </w:rPr>
        <w:t>mm</w:t>
      </w:r>
      <w:r>
        <w:rPr>
          <w:rFonts w:eastAsia="Verdana" w:cs="Verdana" w:ascii="Verdana" w:hAnsi="Verdana"/>
          <w:color w:val="444444"/>
          <w:sz w:val="23"/>
          <w:szCs w:val="23"/>
        </w:rPr>
        <w:t>ing L</w:t>
      </w:r>
      <w:r>
        <w:rPr>
          <w:rFonts w:eastAsia="Verdana" w:cs="Verdana" w:ascii="Verdana" w:hAnsi="Verdana"/>
          <w:color w:val="444444"/>
          <w:spacing w:val="-2"/>
          <w:sz w:val="23"/>
          <w:szCs w:val="23"/>
        </w:rPr>
        <w:t>a</w:t>
      </w:r>
      <w:r>
        <w:rPr>
          <w:rFonts w:eastAsia="Verdana" w:cs="Verdana" w:ascii="Verdana" w:hAnsi="Verdana"/>
          <w:color w:val="444444"/>
          <w:sz w:val="23"/>
          <w:szCs w:val="23"/>
        </w:rPr>
        <w:t>n</w:t>
      </w:r>
      <w:r>
        <w:rPr>
          <w:rFonts w:eastAsia="Verdana" w:cs="Verdana" w:ascii="Verdana" w:hAnsi="Verdana"/>
          <w:color w:val="444444"/>
          <w:spacing w:val="1"/>
          <w:sz w:val="23"/>
          <w:szCs w:val="23"/>
        </w:rPr>
        <w:t>g</w:t>
      </w:r>
      <w:r>
        <w:rPr>
          <w:rFonts w:eastAsia="Verdana" w:cs="Verdana" w:ascii="Verdana" w:hAnsi="Verdana"/>
          <w:color w:val="444444"/>
          <w:spacing w:val="-2"/>
          <w:sz w:val="23"/>
          <w:szCs w:val="23"/>
        </w:rPr>
        <w:t>u</w:t>
      </w:r>
      <w:r>
        <w:rPr>
          <w:rFonts w:eastAsia="Verdana" w:cs="Verdana" w:ascii="Verdana" w:hAnsi="Verdana"/>
          <w:color w:val="444444"/>
          <w:spacing w:val="1"/>
          <w:sz w:val="23"/>
          <w:szCs w:val="23"/>
        </w:rPr>
        <w:t>a</w:t>
      </w:r>
      <w:r>
        <w:rPr>
          <w:rFonts w:eastAsia="Verdana" w:cs="Verdana" w:ascii="Verdana" w:hAnsi="Verdana"/>
          <w:color w:val="444444"/>
          <w:sz w:val="23"/>
          <w:szCs w:val="23"/>
        </w:rPr>
        <w:t>ges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2"/>
          <w:sz w:val="23"/>
          <w:szCs w:val="23"/>
        </w:rPr>
        <w:t>J</w:t>
      </w:r>
      <w:r>
        <w:rPr>
          <w:rFonts w:eastAsia="Verdana" w:cs="Verdana" w:ascii="Verdana" w:hAnsi="Verdana"/>
          <w:color w:val="444444"/>
          <w:spacing w:val="1"/>
          <w:sz w:val="23"/>
          <w:szCs w:val="23"/>
        </w:rPr>
        <w:t>a</w:t>
      </w:r>
      <w:r>
        <w:rPr>
          <w:rFonts w:eastAsia="Verdana" w:cs="Verdana" w:ascii="Verdana" w:hAnsi="Verdana"/>
          <w:color w:val="444444"/>
          <w:sz w:val="23"/>
          <w:szCs w:val="23"/>
        </w:rPr>
        <w:t>v</w:t>
      </w:r>
      <w:r>
        <w:rPr>
          <w:rFonts w:eastAsia="Verdana" w:cs="Verdana" w:ascii="Verdana" w:hAnsi="Verdana"/>
          <w:color w:val="444444"/>
          <w:spacing w:val="1"/>
          <w:sz w:val="23"/>
          <w:szCs w:val="23"/>
        </w:rPr>
        <w:t>a</w:t>
      </w:r>
      <w:r>
        <w:rPr>
          <w:rFonts w:eastAsia="Verdana" w:cs="Verdana" w:ascii="Verdana" w:hAnsi="Verdana"/>
          <w:color w:val="444444"/>
          <w:spacing w:val="-3"/>
          <w:sz w:val="23"/>
          <w:szCs w:val="23"/>
        </w:rPr>
        <w:t>s</w:t>
      </w:r>
      <w:r>
        <w:rPr>
          <w:rFonts w:eastAsia="Verdana" w:cs="Verdana" w:ascii="Verdana" w:hAnsi="Verdana"/>
          <w:color w:val="444444"/>
          <w:sz w:val="23"/>
          <w:szCs w:val="23"/>
        </w:rPr>
        <w:t>cript,</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Node.js, Angularjs, Reactjs, PHP</w:t>
      </w:r>
    </w:p>
    <w:p>
      <w:pPr>
        <w:pStyle w:val="Normal"/>
        <w:spacing w:before="1" w:after="0"/>
        <w:ind w:left="460" w:right="0" w:hanging="0"/>
        <w:rPr>
          <w:rFonts w:eastAsia="Verdana" w:cs="Verdana" w:ascii="Verdana" w:hAnsi="Verdana"/>
          <w:color w:val="444444"/>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z w:val="23"/>
          <w:szCs w:val="23"/>
        </w:rPr>
        <w:t>Web Techn</w:t>
      </w:r>
      <w:r>
        <w:rPr>
          <w:rFonts w:eastAsia="Verdana" w:cs="Verdana" w:ascii="Verdana" w:hAnsi="Verdana"/>
          <w:color w:val="444444"/>
          <w:spacing w:val="-2"/>
          <w:sz w:val="23"/>
          <w:szCs w:val="23"/>
        </w:rPr>
        <w:t>o</w:t>
      </w:r>
      <w:r>
        <w:rPr>
          <w:rFonts w:eastAsia="Verdana" w:cs="Verdana" w:ascii="Verdana" w:hAnsi="Verdana"/>
          <w:color w:val="444444"/>
          <w:spacing w:val="1"/>
          <w:sz w:val="23"/>
          <w:szCs w:val="23"/>
        </w:rPr>
        <w:t>l</w:t>
      </w:r>
      <w:r>
        <w:rPr>
          <w:rFonts w:eastAsia="Verdana" w:cs="Verdana" w:ascii="Verdana" w:hAnsi="Verdana"/>
          <w:color w:val="444444"/>
          <w:sz w:val="23"/>
          <w:szCs w:val="23"/>
        </w:rPr>
        <w:t>o</w:t>
      </w:r>
      <w:r>
        <w:rPr>
          <w:rFonts w:eastAsia="Verdana" w:cs="Verdana" w:ascii="Verdana" w:hAnsi="Verdana"/>
          <w:color w:val="444444"/>
          <w:spacing w:val="-3"/>
          <w:sz w:val="23"/>
          <w:szCs w:val="23"/>
        </w:rPr>
        <w:t>g</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es          </w:t>
      </w:r>
      <w:r>
        <w:rPr>
          <w:rFonts w:eastAsia="Verdana" w:cs="Verdana" w:ascii="Verdana" w:hAnsi="Verdana"/>
          <w:color w:val="444444"/>
          <w:spacing w:val="71"/>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1"/>
          <w:sz w:val="23"/>
          <w:szCs w:val="23"/>
        </w:rPr>
        <w:t>J</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O</w:t>
      </w:r>
      <w:r>
        <w:rPr>
          <w:rFonts w:eastAsia="Verdana" w:cs="Verdana" w:ascii="Verdana" w:hAnsi="Verdana"/>
          <w:color w:val="444444"/>
          <w:sz w:val="23"/>
          <w:szCs w:val="23"/>
        </w:rPr>
        <w:t>N</w:t>
      </w:r>
    </w:p>
    <w:p>
      <w:pPr>
        <w:pStyle w:val="Normal"/>
        <w:spacing w:lineRule="exact" w:line="260"/>
        <w:ind w:left="460" w:right="0" w:hanging="0"/>
        <w:rPr>
          <w:rFonts w:eastAsia="Verdana" w:cs="Verdana" w:ascii="Verdana" w:hAnsi="Verdana"/>
          <w:color w:val="444444"/>
          <w:sz w:val="23"/>
          <w:szCs w:val="23"/>
        </w:rPr>
      </w:pPr>
      <w:r>
        <w:rPr>
          <w:rFonts w:eastAsia="Symbol" w:cs="Symbol" w:ascii="Symbol" w:hAnsi="Symbol"/>
          <w:color w:val="444444"/>
        </w:rPr>
        <w:t></w:t>
      </w:r>
      <w:r>
        <w:rPr>
          <w:color w:val="444444"/>
        </w:rPr>
        <w:t xml:space="preserve">    </w:t>
      </w:r>
      <w:r>
        <w:rPr>
          <w:color w:val="444444"/>
          <w:spacing w:val="17"/>
        </w:rPr>
        <w:t xml:space="preserve"> </w:t>
      </w:r>
      <w:r>
        <w:rPr>
          <w:rFonts w:eastAsia="Verdana" w:cs="Verdana" w:ascii="Verdana" w:hAnsi="Verdana"/>
          <w:color w:val="444444"/>
          <w:sz w:val="23"/>
          <w:szCs w:val="23"/>
        </w:rPr>
        <w:t>D</w:t>
      </w:r>
      <w:r>
        <w:rPr>
          <w:rFonts w:eastAsia="Verdana" w:cs="Verdana" w:ascii="Verdana" w:hAnsi="Verdana"/>
          <w:color w:val="444444"/>
          <w:spacing w:val="1"/>
          <w:sz w:val="23"/>
          <w:szCs w:val="23"/>
        </w:rPr>
        <w:t>a</w:t>
      </w:r>
      <w:r>
        <w:rPr>
          <w:rFonts w:eastAsia="Verdana" w:cs="Verdana" w:ascii="Verdana" w:hAnsi="Verdana"/>
          <w:color w:val="444444"/>
          <w:sz w:val="23"/>
          <w:szCs w:val="23"/>
        </w:rPr>
        <w:t>t</w:t>
      </w:r>
      <w:r>
        <w:rPr>
          <w:rFonts w:eastAsia="Verdana" w:cs="Verdana" w:ascii="Verdana" w:hAnsi="Verdana"/>
          <w:color w:val="444444"/>
          <w:spacing w:val="-1"/>
          <w:sz w:val="23"/>
          <w:szCs w:val="23"/>
        </w:rPr>
        <w:t>a</w:t>
      </w:r>
      <w:r>
        <w:rPr>
          <w:rFonts w:eastAsia="Verdana" w:cs="Verdana" w:ascii="Verdana" w:hAnsi="Verdana"/>
          <w:color w:val="444444"/>
          <w:sz w:val="23"/>
          <w:szCs w:val="23"/>
        </w:rPr>
        <w:t>b</w:t>
      </w:r>
      <w:r>
        <w:rPr>
          <w:rFonts w:eastAsia="Verdana" w:cs="Verdana" w:ascii="Verdana" w:hAnsi="Verdana"/>
          <w:color w:val="444444"/>
          <w:spacing w:val="1"/>
          <w:sz w:val="23"/>
          <w:szCs w:val="23"/>
        </w:rPr>
        <w:t>a</w:t>
      </w:r>
      <w:r>
        <w:rPr>
          <w:rFonts w:eastAsia="Verdana" w:cs="Verdana" w:ascii="Verdana" w:hAnsi="Verdana"/>
          <w:color w:val="444444"/>
          <w:sz w:val="23"/>
          <w:szCs w:val="23"/>
        </w:rPr>
        <w:t xml:space="preserve">ses                     </w:t>
      </w:r>
      <w:r>
        <w:rPr>
          <w:rFonts w:eastAsia="Verdana" w:cs="Verdana" w:ascii="Verdana" w:hAnsi="Verdana"/>
          <w:color w:val="444444"/>
          <w:spacing w:val="63"/>
          <w:sz w:val="23"/>
          <w:szCs w:val="23"/>
        </w:rPr>
        <w:t xml:space="preserve"> </w:t>
      </w:r>
      <w:r>
        <w:rPr>
          <w:rFonts w:eastAsia="Verdana" w:cs="Verdana" w:ascii="Verdana" w:hAnsi="Verdana"/>
          <w:color w:val="444444"/>
          <w:sz w:val="23"/>
          <w:szCs w:val="23"/>
        </w:rPr>
        <w:t>: My</w:t>
      </w:r>
      <w:r>
        <w:rPr>
          <w:rFonts w:eastAsia="Verdana" w:cs="Verdana" w:ascii="Verdana" w:hAnsi="Verdana"/>
          <w:color w:val="444444"/>
          <w:spacing w:val="-1"/>
          <w:sz w:val="23"/>
          <w:szCs w:val="23"/>
        </w:rPr>
        <w:t>S</w:t>
      </w:r>
      <w:r>
        <w:rPr>
          <w:rFonts w:eastAsia="Verdana" w:cs="Verdana" w:ascii="Verdana" w:hAnsi="Verdana"/>
          <w:color w:val="444444"/>
          <w:sz w:val="23"/>
          <w:szCs w:val="23"/>
        </w:rPr>
        <w:t>ql,</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M</w:t>
      </w:r>
      <w:r>
        <w:rPr>
          <w:rFonts w:eastAsia="Verdana" w:cs="Verdana" w:ascii="Verdana" w:hAnsi="Verdana"/>
          <w:color w:val="444444"/>
          <w:sz w:val="23"/>
          <w:szCs w:val="23"/>
        </w:rPr>
        <w:t>ongoDB</w:t>
      </w:r>
    </w:p>
    <w:p>
      <w:pPr>
        <w:pStyle w:val="Normal"/>
        <w:spacing w:lineRule="exact" w:line="260"/>
        <w:ind w:left="460" w:right="0" w:hanging="0"/>
        <w:rPr>
          <w:rFonts w:eastAsia="Verdana" w:cs="Verdana" w:ascii="Verdana" w:hAnsi="Verdana"/>
          <w:color w:val="444444"/>
          <w:sz w:val="23"/>
          <w:szCs w:val="23"/>
        </w:rPr>
      </w:pPr>
      <w:bookmarkStart w:id="1" w:name="__DdeLink__1816_1023772331"/>
      <w:r>
        <w:rPr>
          <w:rFonts w:eastAsia="Symbol" w:cs="Symbol" w:ascii="Symbol" w:hAnsi="Symbol"/>
          <w:color w:val="444444"/>
          <w:sz w:val="23"/>
          <w:szCs w:val="23"/>
        </w:rPr>
        <w:t></w:t>
      </w:r>
      <w:r>
        <w:rPr>
          <w:rFonts w:eastAsia="Verdana" w:cs="Verdana" w:ascii="Verdana" w:hAnsi="Verdana"/>
          <w:color w:val="444444"/>
          <w:sz w:val="23"/>
          <w:szCs w:val="23"/>
        </w:rPr>
        <w:t xml:space="preserve">   </w:t>
      </w:r>
      <w:r>
        <w:rPr>
          <w:rFonts w:eastAsia="Verdana" w:cs="Verdana" w:ascii="Verdana" w:hAnsi="Verdana"/>
          <w:color w:val="444444"/>
          <w:sz w:val="23"/>
          <w:szCs w:val="23"/>
        </w:rPr>
        <w:t>SCM(</w:t>
      </w:r>
      <w:r>
        <w:rPr>
          <w:rFonts w:eastAsia="Verdana" w:cs="Verdana" w:ascii="arial;sans-serif" w:hAnsi="arial;sans-serif"/>
          <w:color w:val="545454"/>
          <w:sz w:val="24"/>
          <w:szCs w:val="23"/>
        </w:rPr>
        <w:t>source code management )</w:t>
      </w:r>
      <w:r>
        <w:rPr>
          <w:rFonts w:eastAsia="Verdana" w:cs="Verdana" w:ascii="Verdana" w:hAnsi="Verdana"/>
          <w:color w:val="444444"/>
          <w:sz w:val="23"/>
          <w:szCs w:val="23"/>
        </w:rPr>
        <w:t xml:space="preserve"> : GIT, G4, SVN, </w:t>
      </w:r>
      <w:bookmarkEnd w:id="1"/>
      <w:r>
        <w:rPr>
          <w:rFonts w:eastAsia="Verdana" w:cs="Verdana" w:ascii="Verdana" w:hAnsi="Verdana"/>
          <w:color w:val="444444"/>
          <w:sz w:val="23"/>
          <w:szCs w:val="23"/>
        </w:rPr>
        <w:t>Scrum</w:t>
      </w:r>
    </w:p>
    <w:p>
      <w:pPr>
        <w:pStyle w:val="Normal"/>
        <w:spacing w:lineRule="exact" w:line="260"/>
        <w:ind w:left="460" w:right="0" w:hanging="0"/>
        <w:rPr>
          <w:rFonts w:eastAsia="Verdana" w:cs="Verdana" w:ascii="Verdana" w:hAnsi="Verdana"/>
          <w:color w:val="444444"/>
          <w:sz w:val="23"/>
          <w:szCs w:val="23"/>
        </w:rPr>
      </w:pPr>
      <w:r>
        <w:rPr>
          <w:rFonts w:eastAsia="Symbol" w:cs="Symbol" w:ascii="Symbol" w:hAnsi="Symbol"/>
          <w:color w:val="444444"/>
          <w:sz w:val="23"/>
          <w:szCs w:val="23"/>
        </w:rPr>
        <w:t></w:t>
      </w:r>
      <w:r>
        <w:rPr>
          <w:rFonts w:eastAsia="Verdana" w:cs="Verdana" w:ascii="Verdana" w:hAnsi="Verdana"/>
          <w:color w:val="444444"/>
          <w:sz w:val="23"/>
          <w:szCs w:val="23"/>
        </w:rPr>
        <w:t xml:space="preserve">   </w:t>
      </w:r>
      <w:r>
        <w:rPr>
          <w:rFonts w:eastAsia="Verdana" w:cs="Verdana" w:ascii="Verdana" w:hAnsi="Verdana"/>
          <w:color w:val="444444"/>
          <w:sz w:val="23"/>
          <w:szCs w:val="23"/>
        </w:rPr>
        <w:t>Server                            : Aws(amazon web service)</w:t>
      </w:r>
    </w:p>
    <w:p>
      <w:pPr>
        <w:pStyle w:val="Normal"/>
        <w:spacing w:lineRule="exact" w:line="260"/>
        <w:ind w:left="460" w:right="0" w:hanging="0"/>
        <w:rPr>
          <w:rFonts w:ascii="arial;sans-serif" w:hAnsi="arial;sans-serif"/>
          <w:color w:val="545454"/>
          <w:sz w:val="24"/>
        </w:rPr>
      </w:pPr>
      <w:r>
        <w:rPr>
          <w:rFonts w:ascii="arial;sans-serif" w:hAnsi="arial;sans-serif"/>
          <w:color w:val="545454"/>
          <w:sz w:val="24"/>
        </w:rPr>
      </w:r>
    </w:p>
    <w:p>
      <w:pPr>
        <w:pStyle w:val="Normal"/>
        <w:spacing w:lineRule="exact" w:line="280" w:before="2" w:after="0"/>
        <w:rPr>
          <w:sz w:val="28"/>
          <w:szCs w:val="28"/>
        </w:rPr>
      </w:pPr>
      <w:r>
        <w:rPr>
          <w:sz w:val="28"/>
          <w:szCs w:val="28"/>
        </w:rPr>
      </w:r>
    </w:p>
    <w:p>
      <w:pPr>
        <w:pStyle w:val="Normal"/>
        <w:ind w:left="100" w:right="0" w:hanging="0"/>
        <w:rPr>
          <w:rFonts w:eastAsia="Verdana" w:cs="Verdana" w:ascii="Verdana" w:hAnsi="Verdana"/>
          <w:b/>
          <w:color w:val="444444"/>
          <w:sz w:val="24"/>
          <w:szCs w:val="24"/>
        </w:rPr>
      </w:pPr>
      <w:r>
        <w:rPr>
          <w:rFonts w:eastAsia="Verdana" w:cs="Verdana" w:ascii="Verdana" w:hAnsi="Verdana"/>
          <w:b/>
          <w:color w:val="444444"/>
          <w:spacing w:val="-1"/>
          <w:sz w:val="24"/>
          <w:szCs w:val="24"/>
        </w:rPr>
        <w:t>E</w:t>
      </w:r>
      <w:r>
        <w:rPr>
          <w:rFonts w:eastAsia="Verdana" w:cs="Verdana" w:ascii="Verdana" w:hAnsi="Verdana"/>
          <w:b/>
          <w:color w:val="444444"/>
          <w:sz w:val="24"/>
          <w:szCs w:val="24"/>
        </w:rPr>
        <w:t>xperi</w:t>
      </w:r>
      <w:r>
        <w:rPr>
          <w:rFonts w:eastAsia="Verdana" w:cs="Verdana" w:ascii="Verdana" w:hAnsi="Verdana"/>
          <w:b/>
          <w:color w:val="444444"/>
          <w:spacing w:val="-1"/>
          <w:sz w:val="24"/>
          <w:szCs w:val="24"/>
        </w:rPr>
        <w:t>e</w:t>
      </w:r>
      <w:r>
        <w:rPr>
          <w:rFonts w:eastAsia="Verdana" w:cs="Verdana" w:ascii="Verdana" w:hAnsi="Verdana"/>
          <w:b/>
          <w:color w:val="444444"/>
          <w:sz w:val="24"/>
          <w:szCs w:val="24"/>
        </w:rPr>
        <w:t>nc</w:t>
      </w:r>
      <w:r>
        <w:rPr>
          <w:rFonts w:eastAsia="Verdana" w:cs="Verdana" w:ascii="Verdana" w:hAnsi="Verdana"/>
          <w:b/>
          <w:color w:val="444444"/>
          <w:spacing w:val="-1"/>
          <w:sz w:val="24"/>
          <w:szCs w:val="24"/>
        </w:rPr>
        <w:t>e</w:t>
      </w:r>
      <w:r>
        <w:rPr>
          <w:rFonts w:eastAsia="Verdana" w:cs="Verdana" w:ascii="Verdana" w:hAnsi="Verdana"/>
          <w:b/>
          <w:color w:val="444444"/>
          <w:sz w:val="24"/>
          <w:szCs w:val="24"/>
        </w:rPr>
        <w:t>/Tr</w:t>
      </w:r>
      <w:r>
        <w:rPr>
          <w:rFonts w:eastAsia="Verdana" w:cs="Verdana" w:ascii="Verdana" w:hAnsi="Verdana"/>
          <w:b/>
          <w:color w:val="444444"/>
          <w:spacing w:val="1"/>
          <w:sz w:val="24"/>
          <w:szCs w:val="24"/>
        </w:rPr>
        <w:t>a</w:t>
      </w:r>
      <w:r>
        <w:rPr>
          <w:rFonts w:eastAsia="Verdana" w:cs="Verdana" w:ascii="Verdana" w:hAnsi="Verdana"/>
          <w:b/>
          <w:color w:val="444444"/>
          <w:sz w:val="24"/>
          <w:szCs w:val="24"/>
        </w:rPr>
        <w:t>i</w:t>
      </w:r>
      <w:r>
        <w:rPr>
          <w:rFonts w:eastAsia="Verdana" w:cs="Verdana" w:ascii="Verdana" w:hAnsi="Verdana"/>
          <w:b/>
          <w:color w:val="444444"/>
          <w:spacing w:val="1"/>
          <w:sz w:val="24"/>
          <w:szCs w:val="24"/>
        </w:rPr>
        <w:t>n</w:t>
      </w:r>
      <w:r>
        <w:rPr>
          <w:rFonts w:eastAsia="Verdana" w:cs="Verdana" w:ascii="Verdana" w:hAnsi="Verdana"/>
          <w:b/>
          <w:color w:val="444444"/>
          <w:spacing w:val="2"/>
          <w:sz w:val="24"/>
          <w:szCs w:val="24"/>
        </w:rPr>
        <w:t>i</w:t>
      </w:r>
      <w:r>
        <w:rPr>
          <w:rFonts w:eastAsia="Verdana" w:cs="Verdana" w:ascii="Verdana" w:hAnsi="Verdana"/>
          <w:b/>
          <w:color w:val="444444"/>
          <w:sz w:val="24"/>
          <w:szCs w:val="24"/>
        </w:rPr>
        <w:t>n</w:t>
      </w:r>
      <w:r>
        <w:rPr>
          <w:rFonts w:eastAsia="Verdana" w:cs="Verdana" w:ascii="Verdana" w:hAnsi="Verdana"/>
          <w:b/>
          <w:color w:val="444444"/>
          <w:spacing w:val="1"/>
          <w:sz w:val="24"/>
          <w:szCs w:val="24"/>
        </w:rPr>
        <w:t>g</w:t>
      </w:r>
      <w:r>
        <w:rPr>
          <w:rFonts w:eastAsia="Verdana" w:cs="Verdana" w:ascii="Verdana" w:hAnsi="Verdana"/>
          <w:b/>
          <w:color w:val="444444"/>
          <w:sz w:val="24"/>
          <w:szCs w:val="24"/>
        </w:rPr>
        <w:t>:</w:t>
      </w:r>
    </w:p>
    <w:p>
      <w:pPr>
        <w:pStyle w:val="Normal"/>
        <w:ind w:left="460" w:right="0" w:hanging="0"/>
        <w:rPr>
          <w:rFonts w:eastAsia="Verdana" w:cs="Verdana" w:ascii="Verdana" w:hAnsi="Verdana"/>
          <w:b/>
          <w:color w:val="444444"/>
          <w:sz w:val="23"/>
          <w:szCs w:val="23"/>
        </w:rPr>
      </w:pPr>
      <w:r>
        <w:rPr>
          <w:rFonts w:eastAsia="Verdana" w:cs="Verdana" w:ascii="Verdana" w:hAnsi="Verdana"/>
          <w:color w:val="444444"/>
          <w:sz w:val="23"/>
          <w:szCs w:val="23"/>
        </w:rPr>
        <w:t>1.</w:t>
      </w:r>
      <w:r>
        <w:rPr>
          <w:rFonts w:eastAsia="Verdana" w:cs="Verdana" w:ascii="Verdana" w:hAnsi="Verdana"/>
          <w:color w:val="444444"/>
          <w:spacing w:val="49"/>
          <w:sz w:val="23"/>
          <w:szCs w:val="23"/>
        </w:rPr>
        <w:t xml:space="preserve"> </w:t>
      </w:r>
      <w:r>
        <w:rPr>
          <w:rFonts w:eastAsia="Verdana" w:cs="Verdana" w:ascii="Verdana" w:hAnsi="Verdana"/>
          <w:b/>
          <w:color w:val="444444"/>
          <w:sz w:val="23"/>
          <w:szCs w:val="23"/>
        </w:rPr>
        <w:t>So</w:t>
      </w:r>
      <w:r>
        <w:rPr>
          <w:rFonts w:eastAsia="Verdana" w:cs="Verdana" w:ascii="Verdana" w:hAnsi="Verdana"/>
          <w:b/>
          <w:color w:val="444444"/>
          <w:spacing w:val="1"/>
          <w:sz w:val="23"/>
          <w:szCs w:val="23"/>
        </w:rPr>
        <w:t>f</w:t>
      </w:r>
      <w:r>
        <w:rPr>
          <w:rFonts w:eastAsia="Verdana" w:cs="Verdana" w:ascii="Verdana" w:hAnsi="Verdana"/>
          <w:b/>
          <w:color w:val="444444"/>
          <w:sz w:val="23"/>
          <w:szCs w:val="23"/>
        </w:rPr>
        <w:t>twa</w:t>
      </w:r>
      <w:r>
        <w:rPr>
          <w:rFonts w:eastAsia="Verdana" w:cs="Verdana" w:ascii="Verdana" w:hAnsi="Verdana"/>
          <w:b/>
          <w:color w:val="444444"/>
          <w:spacing w:val="-1"/>
          <w:sz w:val="23"/>
          <w:szCs w:val="23"/>
        </w:rPr>
        <w:t>r</w:t>
      </w:r>
      <w:r>
        <w:rPr>
          <w:rFonts w:eastAsia="Verdana" w:cs="Verdana" w:ascii="Verdana" w:hAnsi="Verdana"/>
          <w:b/>
          <w:color w:val="444444"/>
          <w:sz w:val="23"/>
          <w:szCs w:val="23"/>
        </w:rPr>
        <w:t>e</w:t>
      </w:r>
      <w:r>
        <w:rPr>
          <w:rFonts w:eastAsia="Verdana" w:cs="Verdana" w:ascii="Verdana" w:hAnsi="Verdana"/>
          <w:b/>
          <w:color w:val="444444"/>
          <w:spacing w:val="1"/>
          <w:sz w:val="23"/>
          <w:szCs w:val="23"/>
        </w:rPr>
        <w:t xml:space="preserve"> </w:t>
      </w:r>
      <w:r>
        <w:rPr>
          <w:rFonts w:eastAsia="Verdana" w:cs="Verdana" w:ascii="Verdana" w:hAnsi="Verdana"/>
          <w:b/>
          <w:color w:val="444444"/>
          <w:spacing w:val="-2"/>
          <w:sz w:val="23"/>
          <w:szCs w:val="23"/>
        </w:rPr>
        <w:t>D</w:t>
      </w:r>
      <w:r>
        <w:rPr>
          <w:rFonts w:eastAsia="Verdana" w:cs="Verdana" w:ascii="Verdana" w:hAnsi="Verdana"/>
          <w:b/>
          <w:color w:val="444444"/>
          <w:sz w:val="23"/>
          <w:szCs w:val="23"/>
        </w:rPr>
        <w:t>evel</w:t>
      </w:r>
      <w:r>
        <w:rPr>
          <w:rFonts w:eastAsia="Verdana" w:cs="Verdana" w:ascii="Verdana" w:hAnsi="Verdana"/>
          <w:b/>
          <w:color w:val="444444"/>
          <w:spacing w:val="1"/>
          <w:sz w:val="23"/>
          <w:szCs w:val="23"/>
        </w:rPr>
        <w:t>o</w:t>
      </w:r>
      <w:r>
        <w:rPr>
          <w:rFonts w:eastAsia="Verdana" w:cs="Verdana" w:ascii="Verdana" w:hAnsi="Verdana"/>
          <w:b/>
          <w:color w:val="444444"/>
          <w:spacing w:val="-3"/>
          <w:sz w:val="23"/>
          <w:szCs w:val="23"/>
        </w:rPr>
        <w:t>p</w:t>
      </w:r>
      <w:r>
        <w:rPr>
          <w:rFonts w:eastAsia="Verdana" w:cs="Verdana" w:ascii="Verdana" w:hAnsi="Verdana"/>
          <w:b/>
          <w:color w:val="444444"/>
          <w:spacing w:val="-2"/>
          <w:sz w:val="23"/>
          <w:szCs w:val="23"/>
        </w:rPr>
        <w:t>ment engg</w:t>
      </w:r>
      <w:r>
        <w:rPr>
          <w:rFonts w:eastAsia="Verdana" w:cs="Verdana" w:ascii="Verdana" w:hAnsi="Verdana"/>
          <w:b/>
          <w:color w:val="444444"/>
          <w:sz w:val="23"/>
          <w:szCs w:val="23"/>
        </w:rPr>
        <w:t>,</w:t>
      </w:r>
      <w:r>
        <w:rPr>
          <w:rFonts w:eastAsia="Verdana" w:cs="Verdana" w:ascii="Verdana" w:hAnsi="Verdana"/>
          <w:b/>
          <w:color w:val="444444"/>
          <w:spacing w:val="1"/>
          <w:sz w:val="23"/>
          <w:szCs w:val="23"/>
        </w:rPr>
        <w:t xml:space="preserve"> Global logics (end clint google)</w:t>
      </w:r>
      <w:r>
        <w:rPr>
          <w:rFonts w:eastAsia="Verdana" w:cs="Verdana" w:ascii="Verdana" w:hAnsi="Verdana"/>
          <w:b/>
          <w:color w:val="444444"/>
          <w:sz w:val="23"/>
          <w:szCs w:val="23"/>
        </w:rPr>
        <w:t>,</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G</w:t>
      </w:r>
      <w:r>
        <w:rPr>
          <w:rFonts w:eastAsia="Verdana" w:cs="Verdana" w:ascii="Verdana" w:hAnsi="Verdana"/>
          <w:b/>
          <w:color w:val="444444"/>
          <w:spacing w:val="-1"/>
          <w:sz w:val="23"/>
          <w:szCs w:val="23"/>
        </w:rPr>
        <w:t>u</w:t>
      </w:r>
      <w:r>
        <w:rPr>
          <w:rFonts w:eastAsia="Verdana" w:cs="Verdana" w:ascii="Verdana" w:hAnsi="Verdana"/>
          <w:b/>
          <w:color w:val="444444"/>
          <w:sz w:val="23"/>
          <w:szCs w:val="23"/>
        </w:rPr>
        <w:t>rg</w:t>
      </w:r>
      <w:r>
        <w:rPr>
          <w:rFonts w:eastAsia="Verdana" w:cs="Verdana" w:ascii="Verdana" w:hAnsi="Verdana"/>
          <w:b/>
          <w:color w:val="444444"/>
          <w:spacing w:val="-2"/>
          <w:sz w:val="23"/>
          <w:szCs w:val="23"/>
        </w:rPr>
        <w:t>a</w:t>
      </w:r>
      <w:r>
        <w:rPr>
          <w:rFonts w:eastAsia="Verdana" w:cs="Verdana" w:ascii="Verdana" w:hAnsi="Verdana"/>
          <w:b/>
          <w:color w:val="444444"/>
          <w:sz w:val="23"/>
          <w:szCs w:val="23"/>
        </w:rPr>
        <w:t>on</w:t>
      </w:r>
    </w:p>
    <w:p>
      <w:pPr>
        <w:pStyle w:val="Normal"/>
        <w:spacing w:before="1" w:after="0"/>
        <w:ind w:left="820" w:right="0" w:hanging="0"/>
        <w:rPr>
          <w:rFonts w:eastAsia="Verdana" w:cs="Verdana" w:ascii="Verdana" w:hAnsi="Verdana"/>
          <w:b/>
          <w:color w:val="444444"/>
          <w:sz w:val="23"/>
          <w:szCs w:val="23"/>
        </w:rPr>
      </w:pPr>
      <w:r>
        <w:rPr>
          <w:rFonts w:eastAsia="Verdana" w:cs="Verdana" w:ascii="Verdana" w:hAnsi="Verdana"/>
          <w:b/>
          <w:color w:val="444444"/>
          <w:sz w:val="23"/>
          <w:szCs w:val="23"/>
        </w:rPr>
        <w:t>D</w:t>
      </w:r>
      <w:r>
        <w:rPr>
          <w:rFonts w:eastAsia="Verdana" w:cs="Verdana" w:ascii="Verdana" w:hAnsi="Verdana"/>
          <w:b/>
          <w:color w:val="444444"/>
          <w:spacing w:val="-1"/>
          <w:sz w:val="23"/>
          <w:szCs w:val="23"/>
        </w:rPr>
        <w:t>u</w:t>
      </w:r>
      <w:r>
        <w:rPr>
          <w:rFonts w:eastAsia="Verdana" w:cs="Verdana" w:ascii="Verdana" w:hAnsi="Verdana"/>
          <w:b/>
          <w:color w:val="444444"/>
          <w:sz w:val="23"/>
          <w:szCs w:val="23"/>
        </w:rPr>
        <w:t>ra</w:t>
      </w:r>
      <w:r>
        <w:rPr>
          <w:rFonts w:eastAsia="Verdana" w:cs="Verdana" w:ascii="Verdana" w:hAnsi="Verdana"/>
          <w:b/>
          <w:color w:val="444444"/>
          <w:spacing w:val="1"/>
          <w:sz w:val="23"/>
          <w:szCs w:val="23"/>
        </w:rPr>
        <w:t>t</w:t>
      </w:r>
      <w:r>
        <w:rPr>
          <w:rFonts w:eastAsia="Verdana" w:cs="Verdana" w:ascii="Verdana" w:hAnsi="Verdana"/>
          <w:b/>
          <w:color w:val="444444"/>
          <w:sz w:val="23"/>
          <w:szCs w:val="23"/>
        </w:rPr>
        <w:t xml:space="preserve">ion: June </w:t>
      </w:r>
      <w:r>
        <w:rPr>
          <w:rFonts w:eastAsia="Verdana" w:cs="Verdana" w:ascii="Verdana" w:hAnsi="Verdana"/>
          <w:b/>
          <w:color w:val="444444"/>
          <w:spacing w:val="-1"/>
          <w:sz w:val="23"/>
          <w:szCs w:val="23"/>
        </w:rPr>
        <w:t>2014</w:t>
      </w:r>
      <w:r>
        <w:rPr>
          <w:rFonts w:eastAsia="Verdana" w:cs="Verdana" w:ascii="Verdana" w:hAnsi="Verdana"/>
          <w:b/>
          <w:color w:val="444444"/>
          <w:sz w:val="23"/>
          <w:szCs w:val="23"/>
        </w:rPr>
        <w:t xml:space="preserve"> – </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l</w:t>
      </w:r>
      <w:r>
        <w:rPr>
          <w:rFonts w:eastAsia="Verdana" w:cs="Verdana" w:ascii="Verdana" w:hAnsi="Verdana"/>
          <w:b/>
          <w:color w:val="444444"/>
          <w:sz w:val="23"/>
          <w:szCs w:val="23"/>
        </w:rPr>
        <w:t>l</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D</w:t>
      </w:r>
      <w:r>
        <w:rPr>
          <w:rFonts w:eastAsia="Verdana" w:cs="Verdana" w:ascii="Verdana" w:hAnsi="Verdana"/>
          <w:b/>
          <w:color w:val="444444"/>
          <w:spacing w:val="-3"/>
          <w:sz w:val="23"/>
          <w:szCs w:val="23"/>
        </w:rPr>
        <w:t>a</w:t>
      </w:r>
      <w:r>
        <w:rPr>
          <w:rFonts w:eastAsia="Verdana" w:cs="Verdana" w:ascii="Verdana" w:hAnsi="Verdana"/>
          <w:b/>
          <w:color w:val="444444"/>
          <w:sz w:val="23"/>
          <w:szCs w:val="23"/>
        </w:rPr>
        <w:t>te</w:t>
      </w:r>
    </w:p>
    <w:p>
      <w:pPr>
        <w:pStyle w:val="Normal"/>
        <w:spacing w:before="1" w:after="0"/>
        <w:ind w:left="820" w:right="0" w:hanging="0"/>
        <w:rPr>
          <w:rFonts w:eastAsia="Verdana" w:cs="Verdana" w:ascii="Verdana" w:hAnsi="Verdana"/>
          <w:b/>
          <w:color w:val="444444"/>
          <w:sz w:val="23"/>
          <w:szCs w:val="23"/>
        </w:rPr>
      </w:pPr>
      <w:r>
        <w:rPr>
          <w:rFonts w:eastAsia="Verdana" w:cs="Verdana" w:ascii="Verdana" w:hAnsi="Verdana"/>
          <w:b/>
          <w:color w:val="444444"/>
          <w:sz w:val="23"/>
          <w:szCs w:val="23"/>
        </w:rPr>
        <w:t>Rol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s and </w:t>
      </w:r>
      <w:r>
        <w:rPr>
          <w:rFonts w:eastAsia="Verdana" w:cs="Verdana" w:ascii="Verdana" w:hAnsi="Verdana"/>
          <w:b/>
          <w:color w:val="444444"/>
          <w:spacing w:val="-2"/>
          <w:sz w:val="23"/>
          <w:szCs w:val="23"/>
        </w:rPr>
        <w:t>R</w:t>
      </w:r>
      <w:r>
        <w:rPr>
          <w:rFonts w:eastAsia="Verdana" w:cs="Verdana" w:ascii="Verdana" w:hAnsi="Verdana"/>
          <w:b/>
          <w:color w:val="444444"/>
          <w:sz w:val="23"/>
          <w:szCs w:val="23"/>
        </w:rPr>
        <w:t>espo</w:t>
      </w:r>
      <w:r>
        <w:rPr>
          <w:rFonts w:eastAsia="Verdana" w:cs="Verdana" w:ascii="Verdana" w:hAnsi="Verdana"/>
          <w:b/>
          <w:color w:val="444444"/>
          <w:spacing w:val="-1"/>
          <w:sz w:val="23"/>
          <w:szCs w:val="23"/>
        </w:rPr>
        <w:t>n</w:t>
      </w:r>
      <w:r>
        <w:rPr>
          <w:rFonts w:eastAsia="Verdana" w:cs="Verdana" w:ascii="Verdana" w:hAnsi="Verdana"/>
          <w:b/>
          <w:color w:val="444444"/>
          <w:spacing w:val="-2"/>
          <w:sz w:val="23"/>
          <w:szCs w:val="23"/>
        </w:rPr>
        <w:t>s</w:t>
      </w:r>
      <w:r>
        <w:rPr>
          <w:rFonts w:eastAsia="Verdana" w:cs="Verdana" w:ascii="Verdana" w:hAnsi="Verdana"/>
          <w:b/>
          <w:color w:val="444444"/>
          <w:sz w:val="23"/>
          <w:szCs w:val="23"/>
        </w:rPr>
        <w:t>ibi</w:t>
      </w:r>
      <w:r>
        <w:rPr>
          <w:rFonts w:eastAsia="Verdana" w:cs="Verdana" w:ascii="Verdana" w:hAnsi="Verdana"/>
          <w:b/>
          <w:color w:val="444444"/>
          <w:spacing w:val="1"/>
          <w:sz w:val="23"/>
          <w:szCs w:val="23"/>
        </w:rPr>
        <w:t>l</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e</w:t>
      </w:r>
      <w:r>
        <w:rPr>
          <w:rFonts w:eastAsia="Verdana" w:cs="Verdana" w:ascii="Verdana" w:hAnsi="Verdana"/>
          <w:b/>
          <w:color w:val="444444"/>
          <w:sz w:val="23"/>
          <w:szCs w:val="23"/>
        </w:rPr>
        <w:t>s:</w:t>
      </w:r>
    </w:p>
    <w:p>
      <w:pPr>
        <w:pStyle w:val="ListParagraph"/>
        <w:numPr>
          <w:ilvl w:val="0"/>
          <w:numId w:val="1"/>
        </w:numPr>
        <w:tabs>
          <w:tab w:val="left" w:pos="1540" w:leader="none"/>
        </w:tabs>
        <w:spacing w:lineRule="exact" w:line="260" w:before="10" w:after="0"/>
        <w:ind w:left="1540" w:right="83" w:hanging="360"/>
        <w:contextualSpacing/>
        <w:rPr>
          <w:rFonts w:eastAsia="Verdana" w:cs="Verdana" w:ascii="Verdana" w:hAnsi="Verdana"/>
          <w:color w:val="444444"/>
          <w:sz w:val="23"/>
          <w:szCs w:val="23"/>
        </w:rPr>
      </w:pPr>
      <w:r>
        <w:rPr>
          <w:rFonts w:eastAsia="Verdana" w:cs="Verdana" w:ascii="Verdana" w:hAnsi="Verdana"/>
          <w:color w:val="444444"/>
          <w:sz w:val="23"/>
          <w:szCs w:val="23"/>
        </w:rPr>
        <w:t>Worked on GOOGLE FLIGHTS ,create and maintain javascript and crawling scripts for various partner using javascript, Angularjs and python.</w:t>
      </w:r>
    </w:p>
    <w:p>
      <w:pPr>
        <w:pStyle w:val="ListParagraph"/>
        <w:tabs>
          <w:tab w:val="left" w:pos="1540" w:leader="none"/>
        </w:tabs>
        <w:spacing w:lineRule="exact" w:line="260" w:before="10" w:after="0"/>
        <w:ind w:left="1540" w:right="83" w:hanging="0"/>
        <w:contextualSpacing/>
        <w:rPr>
          <w:rFonts w:eastAsia="Verdana" w:cs="Verdana" w:ascii="Verdana" w:hAnsi="Verdana"/>
          <w:color w:val="444444"/>
          <w:sz w:val="23"/>
          <w:szCs w:val="23"/>
        </w:rPr>
      </w:pPr>
      <w:r>
        <w:rPr>
          <w:rFonts w:eastAsia="Verdana" w:cs="Verdana" w:ascii="Verdana" w:hAnsi="Verdana"/>
          <w:color w:val="444444"/>
          <w:sz w:val="23"/>
          <w:szCs w:val="23"/>
        </w:rPr>
      </w:r>
    </w:p>
    <w:p>
      <w:pPr>
        <w:pStyle w:val="Normal"/>
        <w:ind w:left="460" w:right="0" w:hanging="0"/>
        <w:rPr>
          <w:rFonts w:eastAsia="Verdana" w:cs="Verdana" w:ascii="Verdana" w:hAnsi="Verdana"/>
          <w:b/>
          <w:color w:val="444444"/>
          <w:sz w:val="23"/>
          <w:szCs w:val="23"/>
        </w:rPr>
      </w:pPr>
      <w:r>
        <w:rPr>
          <w:rFonts w:eastAsia="Verdana" w:cs="Verdana" w:ascii="Verdana" w:hAnsi="Verdana"/>
          <w:color w:val="444444"/>
          <w:sz w:val="23"/>
          <w:szCs w:val="23"/>
        </w:rPr>
        <w:t>2.</w:t>
      </w:r>
      <w:r>
        <w:rPr>
          <w:rFonts w:eastAsia="Verdana" w:cs="Verdana" w:ascii="Verdana" w:hAnsi="Verdana"/>
          <w:color w:val="444444"/>
          <w:spacing w:val="49"/>
          <w:sz w:val="23"/>
          <w:szCs w:val="23"/>
        </w:rPr>
        <w:t xml:space="preserve"> </w:t>
      </w:r>
      <w:r>
        <w:rPr>
          <w:rFonts w:eastAsia="Verdana" w:cs="Verdana" w:ascii="Verdana" w:hAnsi="Verdana"/>
          <w:b/>
          <w:color w:val="444444"/>
          <w:sz w:val="23"/>
          <w:szCs w:val="23"/>
        </w:rPr>
        <w:t>So</w:t>
      </w:r>
      <w:r>
        <w:rPr>
          <w:rFonts w:eastAsia="Verdana" w:cs="Verdana" w:ascii="Verdana" w:hAnsi="Verdana"/>
          <w:b/>
          <w:color w:val="444444"/>
          <w:spacing w:val="1"/>
          <w:sz w:val="23"/>
          <w:szCs w:val="23"/>
        </w:rPr>
        <w:t>f</w:t>
      </w:r>
      <w:r>
        <w:rPr>
          <w:rFonts w:eastAsia="Verdana" w:cs="Verdana" w:ascii="Verdana" w:hAnsi="Verdana"/>
          <w:b/>
          <w:color w:val="444444"/>
          <w:sz w:val="23"/>
          <w:szCs w:val="23"/>
        </w:rPr>
        <w:t>twa</w:t>
      </w:r>
      <w:r>
        <w:rPr>
          <w:rFonts w:eastAsia="Verdana" w:cs="Verdana" w:ascii="Verdana" w:hAnsi="Verdana"/>
          <w:b/>
          <w:color w:val="444444"/>
          <w:spacing w:val="-1"/>
          <w:sz w:val="23"/>
          <w:szCs w:val="23"/>
        </w:rPr>
        <w:t>r</w:t>
      </w:r>
      <w:r>
        <w:rPr>
          <w:rFonts w:eastAsia="Verdana" w:cs="Verdana" w:ascii="Verdana" w:hAnsi="Verdana"/>
          <w:b/>
          <w:color w:val="444444"/>
          <w:sz w:val="23"/>
          <w:szCs w:val="23"/>
        </w:rPr>
        <w:t>e</w:t>
      </w:r>
      <w:r>
        <w:rPr>
          <w:rFonts w:eastAsia="Verdana" w:cs="Verdana" w:ascii="Verdana" w:hAnsi="Verdana"/>
          <w:b/>
          <w:color w:val="444444"/>
          <w:spacing w:val="1"/>
          <w:sz w:val="23"/>
          <w:szCs w:val="23"/>
        </w:rPr>
        <w:t xml:space="preserve"> </w:t>
      </w:r>
      <w:r>
        <w:rPr>
          <w:rFonts w:eastAsia="Verdana" w:cs="Verdana" w:ascii="Verdana" w:hAnsi="Verdana"/>
          <w:b/>
          <w:color w:val="444444"/>
          <w:spacing w:val="-2"/>
          <w:sz w:val="23"/>
          <w:szCs w:val="23"/>
        </w:rPr>
        <w:t>D</w:t>
      </w:r>
      <w:r>
        <w:rPr>
          <w:rFonts w:eastAsia="Verdana" w:cs="Verdana" w:ascii="Verdana" w:hAnsi="Verdana"/>
          <w:b/>
          <w:color w:val="444444"/>
          <w:sz w:val="23"/>
          <w:szCs w:val="23"/>
        </w:rPr>
        <w:t>evel</w:t>
      </w:r>
      <w:r>
        <w:rPr>
          <w:rFonts w:eastAsia="Verdana" w:cs="Verdana" w:ascii="Verdana" w:hAnsi="Verdana"/>
          <w:b/>
          <w:color w:val="444444"/>
          <w:spacing w:val="1"/>
          <w:sz w:val="23"/>
          <w:szCs w:val="23"/>
        </w:rPr>
        <w:t>o</w:t>
      </w:r>
      <w:r>
        <w:rPr>
          <w:rFonts w:eastAsia="Verdana" w:cs="Verdana" w:ascii="Verdana" w:hAnsi="Verdana"/>
          <w:b/>
          <w:color w:val="444444"/>
          <w:spacing w:val="-3"/>
          <w:sz w:val="23"/>
          <w:szCs w:val="23"/>
        </w:rPr>
        <w:t>p</w:t>
      </w:r>
      <w:r>
        <w:rPr>
          <w:rFonts w:eastAsia="Verdana" w:cs="Verdana" w:ascii="Verdana" w:hAnsi="Verdana"/>
          <w:b/>
          <w:color w:val="444444"/>
          <w:spacing w:val="-2"/>
          <w:sz w:val="23"/>
          <w:szCs w:val="23"/>
        </w:rPr>
        <w:t>e</w:t>
      </w:r>
      <w:r>
        <w:rPr>
          <w:rFonts w:eastAsia="Verdana" w:cs="Verdana" w:ascii="Verdana" w:hAnsi="Verdana"/>
          <w:b/>
          <w:color w:val="444444"/>
          <w:sz w:val="23"/>
          <w:szCs w:val="23"/>
        </w:rPr>
        <w:t>r,</w:t>
      </w:r>
      <w:r>
        <w:rPr>
          <w:rFonts w:eastAsia="Verdana" w:cs="Verdana" w:ascii="Verdana" w:hAnsi="Verdana"/>
          <w:b/>
          <w:color w:val="444444"/>
          <w:spacing w:val="1"/>
          <w:sz w:val="23"/>
          <w:szCs w:val="23"/>
        </w:rPr>
        <w:t xml:space="preserve"> A</w:t>
      </w:r>
      <w:r>
        <w:rPr>
          <w:rFonts w:eastAsia="Verdana" w:cs="Verdana" w:ascii="Verdana" w:hAnsi="Verdana"/>
          <w:b/>
          <w:color w:val="444444"/>
          <w:spacing w:val="-1"/>
          <w:sz w:val="23"/>
          <w:szCs w:val="23"/>
        </w:rPr>
        <w:t>n</w:t>
      </w:r>
      <w:r>
        <w:rPr>
          <w:rFonts w:eastAsia="Verdana" w:cs="Verdana" w:ascii="Verdana" w:hAnsi="Verdana"/>
          <w:b/>
          <w:color w:val="444444"/>
          <w:sz w:val="23"/>
          <w:szCs w:val="23"/>
        </w:rPr>
        <w:t>t</w:t>
      </w:r>
      <w:r>
        <w:rPr>
          <w:rFonts w:eastAsia="Verdana" w:cs="Verdana" w:ascii="Verdana" w:hAnsi="Verdana"/>
          <w:b/>
          <w:color w:val="444444"/>
          <w:spacing w:val="1"/>
          <w:sz w:val="23"/>
          <w:szCs w:val="23"/>
        </w:rPr>
        <w:t>f</w:t>
      </w:r>
      <w:r>
        <w:rPr>
          <w:rFonts w:eastAsia="Verdana" w:cs="Verdana" w:ascii="Verdana" w:hAnsi="Verdana"/>
          <w:b/>
          <w:color w:val="444444"/>
          <w:sz w:val="23"/>
          <w:szCs w:val="23"/>
        </w:rPr>
        <w:t>a</w:t>
      </w:r>
      <w:r>
        <w:rPr>
          <w:rFonts w:eastAsia="Verdana" w:cs="Verdana" w:ascii="Verdana" w:hAnsi="Verdana"/>
          <w:b/>
          <w:color w:val="444444"/>
          <w:spacing w:val="-2"/>
          <w:sz w:val="23"/>
          <w:szCs w:val="23"/>
        </w:rPr>
        <w:t>r</w:t>
      </w:r>
      <w:r>
        <w:rPr>
          <w:rFonts w:eastAsia="Verdana" w:cs="Verdana" w:ascii="Verdana" w:hAnsi="Verdana"/>
          <w:b/>
          <w:color w:val="444444"/>
          <w:sz w:val="23"/>
          <w:szCs w:val="23"/>
        </w:rPr>
        <w:t>m</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B</w:t>
      </w:r>
      <w:r>
        <w:rPr>
          <w:rFonts w:eastAsia="Verdana" w:cs="Verdana" w:ascii="Verdana" w:hAnsi="Verdana"/>
          <w:b/>
          <w:color w:val="444444"/>
          <w:spacing w:val="-1"/>
          <w:sz w:val="23"/>
          <w:szCs w:val="23"/>
        </w:rPr>
        <w:t>u</w:t>
      </w:r>
      <w:r>
        <w:rPr>
          <w:rFonts w:eastAsia="Verdana" w:cs="Verdana" w:ascii="Verdana" w:hAnsi="Verdana"/>
          <w:b/>
          <w:color w:val="444444"/>
          <w:sz w:val="23"/>
          <w:szCs w:val="23"/>
        </w:rPr>
        <w:t>si</w:t>
      </w:r>
      <w:r>
        <w:rPr>
          <w:rFonts w:eastAsia="Verdana" w:cs="Verdana" w:ascii="Verdana" w:hAnsi="Verdana"/>
          <w:b/>
          <w:color w:val="444444"/>
          <w:spacing w:val="-3"/>
          <w:sz w:val="23"/>
          <w:szCs w:val="23"/>
        </w:rPr>
        <w:t>n</w:t>
      </w:r>
      <w:r>
        <w:rPr>
          <w:rFonts w:eastAsia="Verdana" w:cs="Verdana" w:ascii="Verdana" w:hAnsi="Verdana"/>
          <w:b/>
          <w:color w:val="444444"/>
          <w:sz w:val="23"/>
          <w:szCs w:val="23"/>
        </w:rPr>
        <w:t>e</w:t>
      </w:r>
      <w:r>
        <w:rPr>
          <w:rFonts w:eastAsia="Verdana" w:cs="Verdana" w:ascii="Verdana" w:hAnsi="Verdana"/>
          <w:b/>
          <w:color w:val="444444"/>
          <w:spacing w:val="-2"/>
          <w:sz w:val="23"/>
          <w:szCs w:val="23"/>
        </w:rPr>
        <w:t>s</w:t>
      </w:r>
      <w:r>
        <w:rPr>
          <w:rFonts w:eastAsia="Verdana" w:cs="Verdana" w:ascii="Verdana" w:hAnsi="Verdana"/>
          <w:b/>
          <w:color w:val="444444"/>
          <w:sz w:val="23"/>
          <w:szCs w:val="23"/>
        </w:rPr>
        <w:t>s I</w:t>
      </w:r>
      <w:r>
        <w:rPr>
          <w:rFonts w:eastAsia="Verdana" w:cs="Verdana" w:ascii="Verdana" w:hAnsi="Verdana"/>
          <w:b/>
          <w:color w:val="444444"/>
          <w:spacing w:val="-1"/>
          <w:sz w:val="23"/>
          <w:szCs w:val="23"/>
        </w:rPr>
        <w:t>ncu</w:t>
      </w:r>
      <w:r>
        <w:rPr>
          <w:rFonts w:eastAsia="Verdana" w:cs="Verdana" w:ascii="Verdana" w:hAnsi="Verdana"/>
          <w:b/>
          <w:color w:val="444444"/>
          <w:sz w:val="23"/>
          <w:szCs w:val="23"/>
        </w:rPr>
        <w:t>bato</w:t>
      </w:r>
      <w:r>
        <w:rPr>
          <w:rFonts w:eastAsia="Verdana" w:cs="Verdana" w:ascii="Verdana" w:hAnsi="Verdana"/>
          <w:b/>
          <w:color w:val="444444"/>
          <w:spacing w:val="1"/>
          <w:sz w:val="23"/>
          <w:szCs w:val="23"/>
        </w:rPr>
        <w:t>r</w:t>
      </w:r>
      <w:r>
        <w:rPr>
          <w:rFonts w:eastAsia="Verdana" w:cs="Verdana" w:ascii="Verdana" w:hAnsi="Verdana"/>
          <w:b/>
          <w:color w:val="444444"/>
          <w:sz w:val="23"/>
          <w:szCs w:val="23"/>
        </w:rPr>
        <w:t>,</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G</w:t>
      </w:r>
      <w:r>
        <w:rPr>
          <w:rFonts w:eastAsia="Verdana" w:cs="Verdana" w:ascii="Verdana" w:hAnsi="Verdana"/>
          <w:b/>
          <w:color w:val="444444"/>
          <w:spacing w:val="-1"/>
          <w:sz w:val="23"/>
          <w:szCs w:val="23"/>
        </w:rPr>
        <w:t>u</w:t>
      </w:r>
      <w:r>
        <w:rPr>
          <w:rFonts w:eastAsia="Verdana" w:cs="Verdana" w:ascii="Verdana" w:hAnsi="Verdana"/>
          <w:b/>
          <w:color w:val="444444"/>
          <w:sz w:val="23"/>
          <w:szCs w:val="23"/>
        </w:rPr>
        <w:t>rg</w:t>
      </w:r>
      <w:r>
        <w:rPr>
          <w:rFonts w:eastAsia="Verdana" w:cs="Verdana" w:ascii="Verdana" w:hAnsi="Verdana"/>
          <w:b/>
          <w:color w:val="444444"/>
          <w:spacing w:val="-2"/>
          <w:sz w:val="23"/>
          <w:szCs w:val="23"/>
        </w:rPr>
        <w:t>a</w:t>
      </w:r>
      <w:r>
        <w:rPr>
          <w:rFonts w:eastAsia="Verdana" w:cs="Verdana" w:ascii="Verdana" w:hAnsi="Verdana"/>
          <w:b/>
          <w:color w:val="444444"/>
          <w:sz w:val="23"/>
          <w:szCs w:val="23"/>
        </w:rPr>
        <w:t>on</w:t>
      </w:r>
    </w:p>
    <w:p>
      <w:pPr>
        <w:pStyle w:val="Normal"/>
        <w:spacing w:before="1" w:after="0"/>
        <w:ind w:left="820" w:right="0" w:hanging="0"/>
        <w:rPr>
          <w:rFonts w:eastAsia="Verdana" w:cs="Verdana" w:ascii="Verdana" w:hAnsi="Verdana"/>
          <w:b/>
          <w:color w:val="444444"/>
          <w:spacing w:val="-1"/>
          <w:sz w:val="23"/>
          <w:szCs w:val="23"/>
        </w:rPr>
      </w:pPr>
      <w:r>
        <w:rPr>
          <w:rFonts w:eastAsia="Verdana" w:cs="Verdana" w:ascii="Verdana" w:hAnsi="Verdana"/>
          <w:b/>
          <w:color w:val="444444"/>
          <w:sz w:val="23"/>
          <w:szCs w:val="23"/>
        </w:rPr>
        <w:t>D</w:t>
      </w:r>
      <w:r>
        <w:rPr>
          <w:rFonts w:eastAsia="Verdana" w:cs="Verdana" w:ascii="Verdana" w:hAnsi="Verdana"/>
          <w:b/>
          <w:color w:val="444444"/>
          <w:spacing w:val="-1"/>
          <w:sz w:val="23"/>
          <w:szCs w:val="23"/>
        </w:rPr>
        <w:t>u</w:t>
      </w:r>
      <w:r>
        <w:rPr>
          <w:rFonts w:eastAsia="Verdana" w:cs="Verdana" w:ascii="Verdana" w:hAnsi="Verdana"/>
          <w:b/>
          <w:color w:val="444444"/>
          <w:sz w:val="23"/>
          <w:szCs w:val="23"/>
        </w:rPr>
        <w:t>ra</w:t>
      </w:r>
      <w:r>
        <w:rPr>
          <w:rFonts w:eastAsia="Verdana" w:cs="Verdana" w:ascii="Verdana" w:hAnsi="Verdana"/>
          <w:b/>
          <w:color w:val="444444"/>
          <w:spacing w:val="1"/>
          <w:sz w:val="23"/>
          <w:szCs w:val="23"/>
        </w:rPr>
        <w:t>t</w:t>
      </w:r>
      <w:r>
        <w:rPr>
          <w:rFonts w:eastAsia="Verdana" w:cs="Verdana" w:ascii="Verdana" w:hAnsi="Verdana"/>
          <w:b/>
          <w:color w:val="444444"/>
          <w:sz w:val="23"/>
          <w:szCs w:val="23"/>
        </w:rPr>
        <w:t xml:space="preserve">ion: May </w:t>
      </w:r>
      <w:r>
        <w:rPr>
          <w:rFonts w:eastAsia="Verdana" w:cs="Verdana" w:ascii="Verdana" w:hAnsi="Verdana"/>
          <w:b/>
          <w:color w:val="444444"/>
          <w:spacing w:val="-1"/>
          <w:sz w:val="23"/>
          <w:szCs w:val="23"/>
        </w:rPr>
        <w:t>201</w:t>
      </w:r>
      <w:r>
        <w:rPr>
          <w:rFonts w:eastAsia="Verdana" w:cs="Verdana" w:ascii="Verdana" w:hAnsi="Verdana"/>
          <w:b/>
          <w:color w:val="444444"/>
          <w:sz w:val="23"/>
          <w:szCs w:val="23"/>
        </w:rPr>
        <w:t xml:space="preserve">3 – </w:t>
      </w:r>
      <w:r>
        <w:rPr>
          <w:rFonts w:eastAsia="Verdana" w:cs="Verdana" w:ascii="Verdana" w:hAnsi="Verdana"/>
          <w:b/>
          <w:color w:val="444444"/>
          <w:spacing w:val="-1"/>
          <w:sz w:val="23"/>
          <w:szCs w:val="23"/>
        </w:rPr>
        <w:t>June 2014</w:t>
      </w:r>
    </w:p>
    <w:p>
      <w:pPr>
        <w:pStyle w:val="Normal"/>
        <w:spacing w:before="1" w:after="0"/>
        <w:ind w:left="820" w:right="0" w:hanging="0"/>
        <w:rPr>
          <w:rFonts w:eastAsia="Verdana" w:cs="Verdana" w:ascii="Verdana" w:hAnsi="Verdana"/>
          <w:b/>
          <w:color w:val="444444"/>
          <w:sz w:val="23"/>
          <w:szCs w:val="23"/>
        </w:rPr>
      </w:pPr>
      <w:r>
        <w:rPr>
          <w:rFonts w:eastAsia="Verdana" w:cs="Verdana" w:ascii="Verdana" w:hAnsi="Verdana"/>
          <w:b/>
          <w:color w:val="444444"/>
          <w:sz w:val="23"/>
          <w:szCs w:val="23"/>
        </w:rPr>
        <w:t>Rol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s and </w:t>
      </w:r>
      <w:r>
        <w:rPr>
          <w:rFonts w:eastAsia="Verdana" w:cs="Verdana" w:ascii="Verdana" w:hAnsi="Verdana"/>
          <w:b/>
          <w:color w:val="444444"/>
          <w:spacing w:val="-2"/>
          <w:sz w:val="23"/>
          <w:szCs w:val="23"/>
        </w:rPr>
        <w:t>R</w:t>
      </w:r>
      <w:r>
        <w:rPr>
          <w:rFonts w:eastAsia="Verdana" w:cs="Verdana" w:ascii="Verdana" w:hAnsi="Verdana"/>
          <w:b/>
          <w:color w:val="444444"/>
          <w:sz w:val="23"/>
          <w:szCs w:val="23"/>
        </w:rPr>
        <w:t>espo</w:t>
      </w:r>
      <w:r>
        <w:rPr>
          <w:rFonts w:eastAsia="Verdana" w:cs="Verdana" w:ascii="Verdana" w:hAnsi="Verdana"/>
          <w:b/>
          <w:color w:val="444444"/>
          <w:spacing w:val="-1"/>
          <w:sz w:val="23"/>
          <w:szCs w:val="23"/>
        </w:rPr>
        <w:t>n</w:t>
      </w:r>
      <w:r>
        <w:rPr>
          <w:rFonts w:eastAsia="Verdana" w:cs="Verdana" w:ascii="Verdana" w:hAnsi="Verdana"/>
          <w:b/>
          <w:color w:val="444444"/>
          <w:spacing w:val="-2"/>
          <w:sz w:val="23"/>
          <w:szCs w:val="23"/>
        </w:rPr>
        <w:t>s</w:t>
      </w:r>
      <w:r>
        <w:rPr>
          <w:rFonts w:eastAsia="Verdana" w:cs="Verdana" w:ascii="Verdana" w:hAnsi="Verdana"/>
          <w:b/>
          <w:color w:val="444444"/>
          <w:sz w:val="23"/>
          <w:szCs w:val="23"/>
        </w:rPr>
        <w:t>ibi</w:t>
      </w:r>
      <w:r>
        <w:rPr>
          <w:rFonts w:eastAsia="Verdana" w:cs="Verdana" w:ascii="Verdana" w:hAnsi="Verdana"/>
          <w:b/>
          <w:color w:val="444444"/>
          <w:spacing w:val="1"/>
          <w:sz w:val="23"/>
          <w:szCs w:val="23"/>
        </w:rPr>
        <w:t>l</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e</w:t>
      </w:r>
      <w:r>
        <w:rPr>
          <w:rFonts w:eastAsia="Verdana" w:cs="Verdana" w:ascii="Verdana" w:hAnsi="Verdana"/>
          <w:b/>
          <w:color w:val="444444"/>
          <w:sz w:val="23"/>
          <w:szCs w:val="23"/>
        </w:rPr>
        <w:t>s:</w:t>
      </w:r>
    </w:p>
    <w:p>
      <w:pPr>
        <w:pStyle w:val="Normal"/>
        <w:tabs>
          <w:tab w:val="left" w:pos="1540" w:leader="none"/>
        </w:tabs>
        <w:spacing w:lineRule="exact" w:line="260" w:before="10" w:after="0"/>
        <w:ind w:left="1540" w:right="83" w:hanging="360"/>
        <w:rPr>
          <w:rFonts w:eastAsia="Verdana" w:cs="Verdana" w:ascii="Verdana" w:hAnsi="Verdana"/>
          <w:color w:val="444444"/>
          <w:sz w:val="23"/>
          <w:szCs w:val="23"/>
        </w:rPr>
      </w:pPr>
      <w:r>
        <w:rPr>
          <w:rFonts w:eastAsia="Courier New" w:cs="Courier New" w:ascii="Courier New" w:hAnsi="Courier New"/>
          <w:color w:val="444444"/>
        </w:rPr>
        <w:t>o</w:t>
        <w:tab/>
      </w:r>
      <w:r>
        <w:rPr>
          <w:rFonts w:eastAsia="Verdana" w:cs="Verdana" w:ascii="Verdana" w:hAnsi="Verdana"/>
          <w:color w:val="444444"/>
          <w:sz w:val="23"/>
          <w:szCs w:val="23"/>
        </w:rPr>
        <w:t xml:space="preserve">Worked </w:t>
      </w:r>
      <w:r>
        <w:rPr>
          <w:rFonts w:eastAsia="Verdana" w:cs="Verdana" w:ascii="Verdana" w:hAnsi="Verdana"/>
          <w:color w:val="444444"/>
          <w:spacing w:val="40"/>
          <w:sz w:val="23"/>
          <w:szCs w:val="23"/>
        </w:rPr>
        <w:t xml:space="preserve"> </w:t>
      </w:r>
      <w:r>
        <w:rPr>
          <w:rFonts w:eastAsia="Verdana" w:cs="Verdana" w:ascii="Verdana" w:hAnsi="Verdana"/>
          <w:color w:val="444444"/>
          <w:sz w:val="23"/>
          <w:szCs w:val="23"/>
        </w:rPr>
        <w:t xml:space="preserve">on </w:t>
      </w:r>
      <w:r>
        <w:rPr>
          <w:rFonts w:eastAsia="Verdana" w:cs="Verdana" w:ascii="Verdana" w:hAnsi="Verdana"/>
          <w:color w:val="444444"/>
          <w:spacing w:val="40"/>
          <w:sz w:val="23"/>
          <w:szCs w:val="23"/>
        </w:rPr>
        <w:t xml:space="preserve"> </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a</w:t>
      </w:r>
      <w:r>
        <w:rPr>
          <w:rFonts w:eastAsia="Verdana" w:cs="Verdana" w:ascii="Verdana" w:hAnsi="Verdana"/>
          <w:color w:val="444444"/>
          <w:sz w:val="23"/>
          <w:szCs w:val="23"/>
        </w:rPr>
        <w:t>r</w:t>
      </w:r>
      <w:r>
        <w:rPr>
          <w:rFonts w:eastAsia="Verdana" w:cs="Verdana" w:ascii="Verdana" w:hAnsi="Verdana"/>
          <w:color w:val="444444"/>
          <w:spacing w:val="1"/>
          <w:sz w:val="23"/>
          <w:szCs w:val="23"/>
        </w:rPr>
        <w:t>i</w:t>
      </w:r>
      <w:r>
        <w:rPr>
          <w:rFonts w:eastAsia="Verdana" w:cs="Verdana" w:ascii="Verdana" w:hAnsi="Verdana"/>
          <w:color w:val="444444"/>
          <w:sz w:val="23"/>
          <w:szCs w:val="23"/>
        </w:rPr>
        <w:t>o</w:t>
      </w:r>
      <w:r>
        <w:rPr>
          <w:rFonts w:eastAsia="Verdana" w:cs="Verdana" w:ascii="Verdana" w:hAnsi="Verdana"/>
          <w:color w:val="444444"/>
          <w:spacing w:val="-2"/>
          <w:sz w:val="23"/>
          <w:szCs w:val="23"/>
        </w:rPr>
        <w:t>u</w:t>
      </w:r>
      <w:r>
        <w:rPr>
          <w:rFonts w:eastAsia="Verdana" w:cs="Verdana" w:ascii="Verdana" w:hAnsi="Verdana"/>
          <w:color w:val="444444"/>
          <w:sz w:val="23"/>
          <w:szCs w:val="23"/>
        </w:rPr>
        <w:t xml:space="preserve">s </w:t>
      </w:r>
      <w:r>
        <w:rPr>
          <w:rFonts w:eastAsia="Verdana" w:cs="Verdana" w:ascii="Verdana" w:hAnsi="Verdana"/>
          <w:color w:val="444444"/>
          <w:spacing w:val="37"/>
          <w:sz w:val="23"/>
          <w:szCs w:val="23"/>
        </w:rPr>
        <w:t xml:space="preserve"> </w:t>
      </w:r>
      <w:r>
        <w:rPr>
          <w:rFonts w:eastAsia="Verdana" w:cs="Verdana" w:ascii="Verdana" w:hAnsi="Verdana"/>
          <w:color w:val="444444"/>
          <w:sz w:val="23"/>
          <w:szCs w:val="23"/>
        </w:rPr>
        <w:t>prod</w:t>
      </w:r>
      <w:r>
        <w:rPr>
          <w:rFonts w:eastAsia="Verdana" w:cs="Verdana" w:ascii="Verdana" w:hAnsi="Verdana"/>
          <w:color w:val="444444"/>
          <w:spacing w:val="1"/>
          <w:sz w:val="23"/>
          <w:szCs w:val="23"/>
        </w:rPr>
        <w:t>u</w:t>
      </w:r>
      <w:r>
        <w:rPr>
          <w:rFonts w:eastAsia="Verdana" w:cs="Verdana" w:ascii="Verdana" w:hAnsi="Verdana"/>
          <w:color w:val="444444"/>
          <w:sz w:val="23"/>
          <w:szCs w:val="23"/>
        </w:rPr>
        <w:t xml:space="preserve">cts </w:t>
      </w:r>
      <w:r>
        <w:rPr>
          <w:rFonts w:eastAsia="Verdana" w:cs="Verdana" w:ascii="Verdana" w:hAnsi="Verdana"/>
          <w:color w:val="444444"/>
          <w:spacing w:val="40"/>
          <w:sz w:val="23"/>
          <w:szCs w:val="23"/>
        </w:rPr>
        <w:t xml:space="preserve"> </w:t>
      </w:r>
      <w:r>
        <w:rPr>
          <w:rFonts w:eastAsia="Verdana" w:cs="Verdana" w:ascii="Verdana" w:hAnsi="Verdana"/>
          <w:color w:val="444444"/>
          <w:spacing w:val="-3"/>
          <w:sz w:val="23"/>
          <w:szCs w:val="23"/>
        </w:rPr>
        <w:t>s</w:t>
      </w:r>
      <w:r>
        <w:rPr>
          <w:rFonts w:eastAsia="Verdana" w:cs="Verdana" w:ascii="Verdana" w:hAnsi="Verdana"/>
          <w:color w:val="444444"/>
          <w:sz w:val="23"/>
          <w:szCs w:val="23"/>
        </w:rPr>
        <w:t xml:space="preserve">uch </w:t>
      </w:r>
      <w:r>
        <w:rPr>
          <w:rFonts w:eastAsia="Verdana" w:cs="Verdana" w:ascii="Verdana" w:hAnsi="Verdana"/>
          <w:color w:val="444444"/>
          <w:spacing w:val="41"/>
          <w:sz w:val="23"/>
          <w:szCs w:val="23"/>
        </w:rPr>
        <w:t xml:space="preserve"> </w:t>
      </w:r>
      <w:r>
        <w:rPr>
          <w:rFonts w:eastAsia="Verdana" w:cs="Verdana" w:ascii="Verdana" w:hAnsi="Verdana"/>
          <w:color w:val="444444"/>
          <w:spacing w:val="-2"/>
          <w:sz w:val="23"/>
          <w:szCs w:val="23"/>
        </w:rPr>
        <w:t>a</w:t>
      </w:r>
      <w:r>
        <w:rPr>
          <w:rFonts w:eastAsia="Verdana" w:cs="Verdana" w:ascii="Verdana" w:hAnsi="Verdana"/>
          <w:color w:val="444444"/>
          <w:sz w:val="23"/>
          <w:szCs w:val="23"/>
        </w:rPr>
        <w:t xml:space="preserve">s </w:t>
      </w:r>
      <w:r>
        <w:rPr>
          <w:rFonts w:eastAsia="Verdana" w:cs="Verdana" w:ascii="Verdana" w:hAnsi="Verdana"/>
          <w:color w:val="444444"/>
          <w:spacing w:val="37"/>
          <w:sz w:val="23"/>
          <w:szCs w:val="23"/>
        </w:rPr>
        <w:t xml:space="preserve"> </w:t>
      </w:r>
      <w:r>
        <w:rPr>
          <w:rFonts w:eastAsia="Verdana" w:cs="Verdana" w:ascii="Verdana" w:hAnsi="Verdana"/>
          <w:color w:val="444444"/>
          <w:sz w:val="23"/>
          <w:szCs w:val="23"/>
        </w:rPr>
        <w:t xml:space="preserve">Revofit, </w:t>
      </w:r>
      <w:r>
        <w:rPr>
          <w:rFonts w:eastAsia="Verdana" w:cs="Verdana" w:ascii="Verdana" w:hAnsi="Verdana"/>
          <w:color w:val="444444"/>
          <w:spacing w:val="40"/>
          <w:sz w:val="23"/>
          <w:szCs w:val="23"/>
        </w:rPr>
        <w:t xml:space="preserve"> </w:t>
      </w:r>
      <w:r>
        <w:rPr>
          <w:rFonts w:eastAsia="Verdana" w:cs="Verdana" w:ascii="Verdana" w:hAnsi="Verdana"/>
          <w:color w:val="444444"/>
          <w:sz w:val="23"/>
          <w:szCs w:val="23"/>
        </w:rPr>
        <w:t>Ub</w:t>
      </w:r>
      <w:r>
        <w:rPr>
          <w:rFonts w:eastAsia="Verdana" w:cs="Verdana" w:ascii="Verdana" w:hAnsi="Verdana"/>
          <w:color w:val="444444"/>
          <w:spacing w:val="-1"/>
          <w:sz w:val="23"/>
          <w:szCs w:val="23"/>
        </w:rPr>
        <w:t>e</w:t>
      </w:r>
      <w:r>
        <w:rPr>
          <w:rFonts w:eastAsia="Verdana" w:cs="Verdana" w:ascii="Verdana" w:hAnsi="Verdana"/>
          <w:color w:val="444444"/>
          <w:sz w:val="23"/>
          <w:szCs w:val="23"/>
        </w:rPr>
        <w:t>rdr</w:t>
      </w:r>
      <w:r>
        <w:rPr>
          <w:rFonts w:eastAsia="Verdana" w:cs="Verdana" w:ascii="Verdana" w:hAnsi="Verdana"/>
          <w:color w:val="444444"/>
          <w:spacing w:val="-2"/>
          <w:sz w:val="23"/>
          <w:szCs w:val="23"/>
        </w:rPr>
        <w:t>ea</w:t>
      </w:r>
      <w:r>
        <w:rPr>
          <w:rFonts w:eastAsia="Verdana" w:cs="Verdana" w:ascii="Verdana" w:hAnsi="Verdana"/>
          <w:color w:val="444444"/>
          <w:spacing w:val="-1"/>
          <w:sz w:val="23"/>
          <w:szCs w:val="23"/>
        </w:rPr>
        <w:t>m</w:t>
      </w:r>
      <w:r>
        <w:rPr>
          <w:rFonts w:eastAsia="Verdana" w:cs="Verdana" w:ascii="Verdana" w:hAnsi="Verdana"/>
          <w:color w:val="444444"/>
          <w:sz w:val="23"/>
          <w:szCs w:val="23"/>
        </w:rPr>
        <w:t>s, Zo</w:t>
      </w:r>
      <w:r>
        <w:rPr>
          <w:rFonts w:eastAsia="Verdana" w:cs="Verdana" w:ascii="Verdana" w:hAnsi="Verdana"/>
          <w:color w:val="444444"/>
          <w:spacing w:val="-1"/>
          <w:sz w:val="23"/>
          <w:szCs w:val="23"/>
        </w:rPr>
        <w:t>o</w:t>
      </w:r>
      <w:r>
        <w:rPr>
          <w:rFonts w:eastAsia="Verdana" w:cs="Verdana" w:ascii="Verdana" w:hAnsi="Verdana"/>
          <w:color w:val="444444"/>
          <w:sz w:val="23"/>
          <w:szCs w:val="23"/>
        </w:rPr>
        <w:t>t</w:t>
      </w:r>
      <w:r>
        <w:rPr>
          <w:rFonts w:eastAsia="Verdana" w:cs="Verdana" w:ascii="Verdana" w:hAnsi="Verdana"/>
          <w:color w:val="444444"/>
          <w:spacing w:val="1"/>
          <w:sz w:val="23"/>
          <w:szCs w:val="23"/>
        </w:rPr>
        <w:t>p</w:t>
      </w:r>
      <w:r>
        <w:rPr>
          <w:rFonts w:eastAsia="Verdana" w:cs="Verdana" w:ascii="Verdana" w:hAnsi="Verdana"/>
          <w:color w:val="444444"/>
          <w:sz w:val="23"/>
          <w:szCs w:val="23"/>
        </w:rPr>
        <w:t>ress,B</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a</w:t>
      </w:r>
      <w:r>
        <w:rPr>
          <w:rFonts w:eastAsia="Verdana" w:cs="Verdana" w:ascii="Verdana" w:hAnsi="Verdana"/>
          <w:color w:val="444444"/>
          <w:sz w:val="23"/>
          <w:szCs w:val="23"/>
        </w:rPr>
        <w:t>n</w:t>
      </w:r>
      <w:r>
        <w:rPr>
          <w:rFonts w:eastAsia="Verdana" w:cs="Verdana" w:ascii="Verdana" w:hAnsi="Verdana"/>
          <w:color w:val="444444"/>
          <w:spacing w:val="-1"/>
          <w:sz w:val="23"/>
          <w:szCs w:val="23"/>
        </w:rPr>
        <w:t>d</w:t>
      </w:r>
      <w:r>
        <w:rPr>
          <w:rFonts w:eastAsia="Verdana" w:cs="Verdana" w:ascii="Verdana" w:hAnsi="Verdana"/>
          <w:color w:val="444444"/>
          <w:sz w:val="23"/>
          <w:szCs w:val="23"/>
        </w:rPr>
        <w:t>pre</w:t>
      </w:r>
      <w:r>
        <w:rPr>
          <w:rFonts w:eastAsia="Verdana" w:cs="Verdana" w:ascii="Verdana" w:hAnsi="Verdana"/>
          <w:color w:val="444444"/>
          <w:spacing w:val="-2"/>
          <w:sz w:val="23"/>
          <w:szCs w:val="23"/>
        </w:rPr>
        <w:t>s</w:t>
      </w:r>
      <w:r>
        <w:rPr>
          <w:rFonts w:eastAsia="Verdana" w:cs="Verdana" w:ascii="Verdana" w:hAnsi="Verdana"/>
          <w:color w:val="444444"/>
          <w:sz w:val="23"/>
          <w:szCs w:val="23"/>
        </w:rPr>
        <w:t>s,</w:t>
      </w:r>
      <w:r>
        <w:rPr>
          <w:rFonts w:eastAsia="Verdana" w:cs="Verdana" w:ascii="Verdana" w:hAnsi="Verdana"/>
          <w:color w:val="444444"/>
          <w:spacing w:val="1"/>
          <w:sz w:val="23"/>
          <w:szCs w:val="23"/>
        </w:rPr>
        <w:t>I</w:t>
      </w:r>
      <w:r>
        <w:rPr>
          <w:rFonts w:eastAsia="Verdana" w:cs="Verdana" w:ascii="Verdana" w:hAnsi="Verdana"/>
          <w:color w:val="444444"/>
          <w:spacing w:val="-1"/>
          <w:sz w:val="23"/>
          <w:szCs w:val="23"/>
        </w:rPr>
        <w:t>m</w:t>
      </w:r>
      <w:r>
        <w:rPr>
          <w:rFonts w:eastAsia="Verdana" w:cs="Verdana" w:ascii="Verdana" w:hAnsi="Verdana"/>
          <w:color w:val="444444"/>
          <w:spacing w:val="1"/>
          <w:sz w:val="23"/>
          <w:szCs w:val="23"/>
        </w:rPr>
        <w:t>a</w:t>
      </w:r>
      <w:r>
        <w:rPr>
          <w:rFonts w:eastAsia="Verdana" w:cs="Verdana" w:ascii="Verdana" w:hAnsi="Verdana"/>
          <w:color w:val="444444"/>
          <w:sz w:val="23"/>
          <w:szCs w:val="23"/>
        </w:rPr>
        <w:t>g</w:t>
      </w:r>
      <w:r>
        <w:rPr>
          <w:rFonts w:eastAsia="Verdana" w:cs="Verdana" w:ascii="Verdana" w:hAnsi="Verdana"/>
          <w:color w:val="444444"/>
          <w:spacing w:val="-1"/>
          <w:sz w:val="23"/>
          <w:szCs w:val="23"/>
        </w:rPr>
        <w:t>e</w:t>
      </w:r>
      <w:r>
        <w:rPr>
          <w:rFonts w:eastAsia="Verdana" w:cs="Verdana" w:ascii="Verdana" w:hAnsi="Verdana"/>
          <w:color w:val="444444"/>
          <w:sz w:val="23"/>
          <w:szCs w:val="23"/>
        </w:rPr>
        <w:t>proc</w:t>
      </w:r>
      <w:r>
        <w:rPr>
          <w:rFonts w:eastAsia="Verdana" w:cs="Verdana" w:ascii="Verdana" w:hAnsi="Verdana"/>
          <w:color w:val="444444"/>
          <w:spacing w:val="-1"/>
          <w:sz w:val="23"/>
          <w:szCs w:val="23"/>
        </w:rPr>
        <w:t>e</w:t>
      </w:r>
      <w:r>
        <w:rPr>
          <w:rFonts w:eastAsia="Verdana" w:cs="Verdana" w:ascii="Verdana" w:hAnsi="Verdana"/>
          <w:color w:val="444444"/>
          <w:sz w:val="23"/>
          <w:szCs w:val="23"/>
        </w:rPr>
        <w:t>ssing</w:t>
      </w:r>
      <w:r>
        <w:rPr>
          <w:rFonts w:eastAsia="Verdana" w:cs="Verdana" w:ascii="Verdana" w:hAnsi="Verdana"/>
          <w:color w:val="444444"/>
          <w:spacing w:val="-2"/>
          <w:sz w:val="23"/>
          <w:szCs w:val="23"/>
        </w:rPr>
        <w:t>,</w:t>
      </w:r>
      <w:r>
        <w:rPr>
          <w:rFonts w:eastAsia="Verdana" w:cs="Verdana" w:ascii="Verdana" w:hAnsi="Verdana"/>
          <w:color w:val="444444"/>
          <w:spacing w:val="-1"/>
          <w:sz w:val="23"/>
          <w:szCs w:val="23"/>
        </w:rPr>
        <w:t>Im</w:t>
      </w:r>
      <w:r>
        <w:rPr>
          <w:rFonts w:eastAsia="Verdana" w:cs="Verdana" w:ascii="Verdana" w:hAnsi="Verdana"/>
          <w:color w:val="444444"/>
          <w:sz w:val="23"/>
          <w:szCs w:val="23"/>
        </w:rPr>
        <w:t>p</w:t>
      </w:r>
      <w:r>
        <w:rPr>
          <w:rFonts w:eastAsia="Verdana" w:cs="Verdana" w:ascii="Verdana" w:hAnsi="Verdana"/>
          <w:color w:val="444444"/>
          <w:spacing w:val="1"/>
          <w:sz w:val="23"/>
          <w:szCs w:val="23"/>
        </w:rPr>
        <w:t>ul</w:t>
      </w:r>
      <w:r>
        <w:rPr>
          <w:rFonts w:eastAsia="Verdana" w:cs="Verdana" w:ascii="Verdana" w:hAnsi="Verdana"/>
          <w:color w:val="444444"/>
          <w:sz w:val="23"/>
          <w:szCs w:val="23"/>
        </w:rPr>
        <w:t>s</w:t>
      </w:r>
      <w:r>
        <w:rPr>
          <w:rFonts w:eastAsia="Verdana" w:cs="Verdana" w:ascii="Verdana" w:hAnsi="Verdana"/>
          <w:color w:val="444444"/>
          <w:spacing w:val="-3"/>
          <w:sz w:val="23"/>
          <w:szCs w:val="23"/>
        </w:rPr>
        <w:t>e</w:t>
      </w:r>
      <w:r>
        <w:rPr>
          <w:rFonts w:eastAsia="Verdana" w:cs="Verdana" w:ascii="Verdana" w:hAnsi="Verdana"/>
          <w:color w:val="444444"/>
          <w:spacing w:val="1"/>
          <w:sz w:val="23"/>
          <w:szCs w:val="23"/>
        </w:rPr>
        <w:t>(</w:t>
      </w:r>
      <w:r>
        <w:rPr>
          <w:rFonts w:eastAsia="Verdana" w:cs="Verdana" w:ascii="Verdana" w:hAnsi="Verdana"/>
          <w:color w:val="444444"/>
          <w:sz w:val="23"/>
          <w:szCs w:val="23"/>
        </w:rPr>
        <w:t>D</w:t>
      </w:r>
      <w:r>
        <w:rPr>
          <w:rFonts w:eastAsia="Verdana" w:cs="Verdana" w:ascii="Verdana" w:hAnsi="Verdana"/>
          <w:color w:val="444444"/>
          <w:spacing w:val="1"/>
          <w:sz w:val="23"/>
          <w:szCs w:val="23"/>
        </w:rPr>
        <w:t>i</w:t>
      </w:r>
      <w:r>
        <w:rPr>
          <w:rFonts w:eastAsia="Verdana" w:cs="Verdana" w:ascii="Verdana" w:hAnsi="Verdana"/>
          <w:color w:val="444444"/>
          <w:spacing w:val="-3"/>
          <w:sz w:val="23"/>
          <w:szCs w:val="23"/>
        </w:rPr>
        <w:t>s</w:t>
      </w:r>
      <w:r>
        <w:rPr>
          <w:rFonts w:eastAsia="Verdana" w:cs="Verdana" w:ascii="Verdana" w:hAnsi="Verdana"/>
          <w:color w:val="444444"/>
          <w:sz w:val="23"/>
          <w:szCs w:val="23"/>
        </w:rPr>
        <w:t>ply</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d</w:t>
      </w:r>
      <w:r>
        <w:rPr>
          <w:rFonts w:eastAsia="Verdana" w:cs="Verdana" w:ascii="Verdana" w:hAnsi="Verdana"/>
          <w:color w:val="444444"/>
          <w:spacing w:val="3"/>
          <w:sz w:val="23"/>
          <w:szCs w:val="23"/>
        </w:rPr>
        <w:t>s</w:t>
      </w:r>
      <w:r>
        <w:rPr>
          <w:rFonts w:eastAsia="Verdana" w:cs="Verdana" w:ascii="Verdana" w:hAnsi="Verdana"/>
          <w:color w:val="444444"/>
          <w:spacing w:val="1"/>
          <w:sz w:val="23"/>
          <w:szCs w:val="23"/>
        </w:rPr>
        <w:t>)</w:t>
      </w:r>
      <w:r>
        <w:rPr>
          <w:rFonts w:eastAsia="Verdana" w:cs="Verdana" w:ascii="Verdana" w:hAnsi="Verdana"/>
          <w:color w:val="444444"/>
          <w:sz w:val="23"/>
          <w:szCs w:val="23"/>
        </w:rPr>
        <w:t>.</w:t>
      </w:r>
    </w:p>
    <w:p>
      <w:pPr>
        <w:pStyle w:val="Normal"/>
        <w:tabs>
          <w:tab w:val="left" w:pos="1540" w:leader="none"/>
        </w:tabs>
        <w:spacing w:lineRule="auto" w:line="228"/>
        <w:ind w:left="1540" w:right="75" w:hanging="360"/>
        <w:rPr>
          <w:rFonts w:eastAsia="Verdana" w:cs="Verdana" w:ascii="Verdana" w:hAnsi="Verdana"/>
          <w:color w:val="444444"/>
          <w:sz w:val="23"/>
          <w:szCs w:val="23"/>
        </w:rPr>
      </w:pPr>
      <w:r>
        <w:rPr>
          <w:rFonts w:eastAsia="Courier New" w:cs="Courier New" w:ascii="Courier New" w:hAnsi="Courier New"/>
          <w:color w:val="444444"/>
        </w:rPr>
        <w:t>o</w:t>
        <w:tab/>
      </w:r>
      <w:r>
        <w:rPr>
          <w:rFonts w:eastAsia="Verdana" w:cs="Verdana" w:ascii="Verdana" w:hAnsi="Verdana"/>
          <w:color w:val="444444"/>
          <w:sz w:val="23"/>
          <w:szCs w:val="23"/>
        </w:rPr>
        <w:t>Work</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n</w:t>
      </w:r>
      <w:r>
        <w:rPr>
          <w:rFonts w:eastAsia="Verdana" w:cs="Verdana" w:ascii="Verdana" w:hAnsi="Verdana"/>
          <w:color w:val="444444"/>
          <w:sz w:val="23"/>
          <w:szCs w:val="23"/>
        </w:rPr>
        <w:t>g</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on</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n</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n</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t</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v</w:t>
      </w:r>
      <w:r>
        <w:rPr>
          <w:rFonts w:eastAsia="Verdana" w:cs="Verdana" w:ascii="Verdana" w:hAnsi="Verdana"/>
          <w:color w:val="444444"/>
          <w:sz w:val="23"/>
          <w:szCs w:val="23"/>
        </w:rPr>
        <w:t xml:space="preserve">e </w:t>
      </w:r>
      <w:r>
        <w:rPr>
          <w:rFonts w:eastAsia="Verdana" w:cs="Verdana" w:ascii="Verdana" w:hAnsi="Verdana"/>
          <w:color w:val="444444"/>
          <w:spacing w:val="1"/>
          <w:sz w:val="23"/>
          <w:szCs w:val="23"/>
        </w:rPr>
        <w:t>a</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server</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plat</w:t>
      </w:r>
      <w:r>
        <w:rPr>
          <w:rFonts w:eastAsia="Verdana" w:cs="Verdana" w:ascii="Verdana" w:hAnsi="Verdana"/>
          <w:color w:val="444444"/>
          <w:spacing w:val="1"/>
          <w:sz w:val="23"/>
          <w:szCs w:val="23"/>
        </w:rPr>
        <w:t>f</w:t>
      </w:r>
      <w:r>
        <w:rPr>
          <w:rFonts w:eastAsia="Verdana" w:cs="Verdana" w:ascii="Verdana" w:hAnsi="Verdana"/>
          <w:color w:val="444444"/>
          <w:sz w:val="23"/>
          <w:szCs w:val="23"/>
        </w:rPr>
        <w:t>orm</w:t>
      </w:r>
      <w:r>
        <w:rPr>
          <w:rFonts w:eastAsia="Verdana" w:cs="Verdana" w:ascii="Verdana" w:hAnsi="Verdana"/>
          <w:color w:val="444444"/>
          <w:spacing w:val="-3"/>
          <w:sz w:val="23"/>
          <w:szCs w:val="23"/>
        </w:rPr>
        <w:t xml:space="preserve"> </w:t>
      </w:r>
      <w:r>
        <w:rPr>
          <w:rFonts w:eastAsia="Verdana" w:cs="Verdana" w:ascii="Verdana" w:hAnsi="Verdana"/>
          <w:color w:val="444444"/>
          <w:spacing w:val="1"/>
          <w:sz w:val="23"/>
          <w:szCs w:val="23"/>
        </w:rPr>
        <w:t>al</w:t>
      </w:r>
      <w:r>
        <w:rPr>
          <w:rFonts w:eastAsia="Verdana" w:cs="Verdana" w:ascii="Verdana" w:hAnsi="Verdana"/>
          <w:color w:val="444444"/>
          <w:sz w:val="23"/>
          <w:szCs w:val="23"/>
        </w:rPr>
        <w:t>o</w:t>
      </w:r>
      <w:r>
        <w:rPr>
          <w:rFonts w:eastAsia="Verdana" w:cs="Verdana" w:ascii="Verdana" w:hAnsi="Verdana"/>
          <w:color w:val="444444"/>
          <w:spacing w:val="-2"/>
          <w:sz w:val="23"/>
          <w:szCs w:val="23"/>
        </w:rPr>
        <w:t>n</w:t>
      </w:r>
      <w:r>
        <w:rPr>
          <w:rFonts w:eastAsia="Verdana" w:cs="Verdana" w:ascii="Verdana" w:hAnsi="Verdana"/>
          <w:color w:val="444444"/>
          <w:sz w:val="23"/>
          <w:szCs w:val="23"/>
        </w:rPr>
        <w:t>g</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t</w:t>
      </w:r>
      <w:r>
        <w:rPr>
          <w:rFonts w:eastAsia="Verdana" w:cs="Verdana" w:ascii="Verdana" w:hAnsi="Verdana"/>
          <w:color w:val="444444"/>
          <w:sz w:val="23"/>
          <w:szCs w:val="23"/>
        </w:rPr>
        <w:t>h</w:t>
      </w:r>
      <w:r>
        <w:rPr>
          <w:rFonts w:eastAsia="Verdana" w:cs="Verdana" w:ascii="Verdana" w:hAnsi="Verdana"/>
          <w:color w:val="444444"/>
          <w:spacing w:val="7"/>
          <w:sz w:val="23"/>
          <w:szCs w:val="23"/>
        </w:rPr>
        <w:t xml:space="preserve"> </w:t>
      </w:r>
      <w:r>
        <w:rPr>
          <w:rFonts w:eastAsia="Verdana" w:cs="Verdana" w:ascii="Verdana" w:hAnsi="Verdana"/>
          <w:color w:val="444444"/>
          <w:spacing w:val="-1"/>
          <w:sz w:val="23"/>
          <w:szCs w:val="23"/>
        </w:rPr>
        <w:t>m</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n</w:t>
      </w:r>
      <w:r>
        <w:rPr>
          <w:rFonts w:eastAsia="Verdana" w:cs="Verdana" w:ascii="Verdana" w:hAnsi="Verdana"/>
          <w:color w:val="444444"/>
          <w:spacing w:val="1"/>
          <w:sz w:val="23"/>
          <w:szCs w:val="23"/>
        </w:rPr>
        <w:t>a</w:t>
      </w:r>
      <w:r>
        <w:rPr>
          <w:rFonts w:eastAsia="Verdana" w:cs="Verdana" w:ascii="Verdana" w:hAnsi="Verdana"/>
          <w:color w:val="444444"/>
          <w:sz w:val="23"/>
          <w:szCs w:val="23"/>
        </w:rPr>
        <w:t>ge</w:t>
      </w:r>
      <w:r>
        <w:rPr>
          <w:rFonts w:eastAsia="Verdana" w:cs="Verdana" w:ascii="Verdana" w:hAnsi="Verdana"/>
          <w:color w:val="444444"/>
          <w:spacing w:val="-3"/>
          <w:sz w:val="23"/>
          <w:szCs w:val="23"/>
        </w:rPr>
        <w:t>m</w:t>
      </w:r>
      <w:r>
        <w:rPr>
          <w:rFonts w:eastAsia="Verdana" w:cs="Verdana" w:ascii="Verdana" w:hAnsi="Verdana"/>
          <w:color w:val="444444"/>
          <w:sz w:val="23"/>
          <w:szCs w:val="23"/>
        </w:rPr>
        <w:t>ent p</w:t>
      </w:r>
      <w:r>
        <w:rPr>
          <w:rFonts w:eastAsia="Verdana" w:cs="Verdana" w:ascii="Verdana" w:hAnsi="Verdana"/>
          <w:color w:val="444444"/>
          <w:spacing w:val="1"/>
          <w:sz w:val="23"/>
          <w:szCs w:val="23"/>
        </w:rPr>
        <w:t>a</w:t>
      </w:r>
      <w:r>
        <w:rPr>
          <w:rFonts w:eastAsia="Verdana" w:cs="Verdana" w:ascii="Verdana" w:hAnsi="Verdana"/>
          <w:color w:val="444444"/>
          <w:sz w:val="23"/>
          <w:szCs w:val="23"/>
        </w:rPr>
        <w:t>n</w:t>
      </w:r>
      <w:r>
        <w:rPr>
          <w:rFonts w:eastAsia="Verdana" w:cs="Verdana" w:ascii="Verdana" w:hAnsi="Verdana"/>
          <w:color w:val="444444"/>
          <w:spacing w:val="-2"/>
          <w:sz w:val="23"/>
          <w:szCs w:val="23"/>
        </w:rPr>
        <w:t>e</w:t>
      </w:r>
      <w:r>
        <w:rPr>
          <w:rFonts w:eastAsia="Verdana" w:cs="Verdana" w:ascii="Verdana" w:hAnsi="Verdana"/>
          <w:color w:val="444444"/>
          <w:spacing w:val="1"/>
          <w:sz w:val="23"/>
          <w:szCs w:val="23"/>
        </w:rPr>
        <w:t>l</w:t>
      </w:r>
      <w:r>
        <w:rPr>
          <w:rFonts w:eastAsia="Verdana" w:cs="Verdana" w:ascii="Verdana" w:hAnsi="Verdana"/>
          <w:color w:val="444444"/>
          <w:sz w:val="23"/>
          <w:szCs w:val="23"/>
        </w:rPr>
        <w:t>.</w:t>
      </w:r>
    </w:p>
    <w:p>
      <w:pPr>
        <w:pStyle w:val="Normal"/>
        <w:ind w:left="1180" w:right="0" w:hanging="0"/>
        <w:rPr>
          <w:rFonts w:eastAsia="Verdana" w:cs="Verdana" w:ascii="Verdana" w:hAnsi="Verdana"/>
          <w:color w:val="444444"/>
          <w:sz w:val="23"/>
          <w:szCs w:val="23"/>
        </w:rPr>
      </w:pPr>
      <w:r>
        <w:rPr>
          <w:rFonts w:eastAsia="Courier New" w:cs="Courier New" w:ascii="Courier New" w:hAnsi="Courier New"/>
          <w:color w:val="444444"/>
        </w:rPr>
        <w:t>o</w:t>
      </w:r>
      <w:r>
        <w:rPr>
          <w:rFonts w:eastAsia="Courier New" w:cs="Courier New" w:ascii="Courier New" w:hAnsi="Courier New"/>
          <w:color w:val="444444"/>
          <w:spacing w:val="119"/>
        </w:rPr>
        <w:t xml:space="preserve"> </w:t>
      </w:r>
      <w:r>
        <w:rPr>
          <w:rFonts w:eastAsia="Verdana" w:cs="Verdana" w:ascii="Verdana" w:hAnsi="Verdana"/>
          <w:color w:val="444444"/>
          <w:sz w:val="23"/>
          <w:szCs w:val="23"/>
        </w:rPr>
        <w:t>Deve</w:t>
      </w:r>
      <w:r>
        <w:rPr>
          <w:rFonts w:eastAsia="Verdana" w:cs="Verdana" w:ascii="Verdana" w:hAnsi="Verdana"/>
          <w:color w:val="444444"/>
          <w:spacing w:val="1"/>
          <w:sz w:val="23"/>
          <w:szCs w:val="23"/>
        </w:rPr>
        <w:t>l</w:t>
      </w:r>
      <w:r>
        <w:rPr>
          <w:rFonts w:eastAsia="Verdana" w:cs="Verdana" w:ascii="Verdana" w:hAnsi="Verdana"/>
          <w:color w:val="444444"/>
          <w:sz w:val="23"/>
          <w:szCs w:val="23"/>
        </w:rPr>
        <w:t>op</w:t>
      </w:r>
      <w:r>
        <w:rPr>
          <w:rFonts w:eastAsia="Verdana" w:cs="Verdana" w:ascii="Verdana" w:hAnsi="Verdana"/>
          <w:color w:val="444444"/>
          <w:spacing w:val="-1"/>
          <w:sz w:val="23"/>
          <w:szCs w:val="23"/>
        </w:rPr>
        <w:t>e</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en</w:t>
      </w:r>
      <w:r>
        <w:rPr>
          <w:rFonts w:eastAsia="Verdana" w:cs="Verdana" w:ascii="Verdana" w:hAnsi="Verdana"/>
          <w:color w:val="444444"/>
          <w:spacing w:val="-1"/>
          <w:sz w:val="23"/>
          <w:szCs w:val="23"/>
        </w:rPr>
        <w:t>t</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re </w:t>
      </w:r>
      <w:r>
        <w:rPr>
          <w:rFonts w:eastAsia="Verdana" w:cs="Verdana" w:ascii="Verdana" w:hAnsi="Verdana"/>
          <w:color w:val="444444"/>
          <w:spacing w:val="-2"/>
          <w:sz w:val="23"/>
          <w:szCs w:val="23"/>
        </w:rPr>
        <w:t>b</w:t>
      </w:r>
      <w:r>
        <w:rPr>
          <w:rFonts w:eastAsia="Verdana" w:cs="Verdana" w:ascii="Verdana" w:hAnsi="Verdana"/>
          <w:color w:val="444444"/>
          <w:spacing w:val="1"/>
          <w:sz w:val="23"/>
          <w:szCs w:val="23"/>
        </w:rPr>
        <w:t>a</w:t>
      </w:r>
      <w:r>
        <w:rPr>
          <w:rFonts w:eastAsia="Verdana" w:cs="Verdana" w:ascii="Verdana" w:hAnsi="Verdana"/>
          <w:color w:val="444444"/>
          <w:spacing w:val="-3"/>
          <w:sz w:val="23"/>
          <w:szCs w:val="23"/>
        </w:rPr>
        <w:t>c</w:t>
      </w:r>
      <w:r>
        <w:rPr>
          <w:rFonts w:eastAsia="Verdana" w:cs="Verdana" w:ascii="Verdana" w:hAnsi="Verdana"/>
          <w:color w:val="444444"/>
          <w:sz w:val="23"/>
          <w:szCs w:val="23"/>
        </w:rPr>
        <w:t>kend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of</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multip</w:t>
      </w:r>
      <w:r>
        <w:rPr>
          <w:rFonts w:eastAsia="Verdana" w:cs="Verdana" w:ascii="Verdana" w:hAnsi="Verdana"/>
          <w:color w:val="444444"/>
          <w:spacing w:val="1"/>
          <w:sz w:val="23"/>
          <w:szCs w:val="23"/>
        </w:rPr>
        <w:t>l</w:t>
      </w:r>
      <w:r>
        <w:rPr>
          <w:rFonts w:eastAsia="Verdana" w:cs="Verdana" w:ascii="Verdana" w:hAnsi="Verdana"/>
          <w:color w:val="444444"/>
          <w:sz w:val="23"/>
          <w:szCs w:val="23"/>
        </w:rPr>
        <w:t>e</w:t>
      </w:r>
      <w:r>
        <w:rPr>
          <w:rFonts w:eastAsia="Verdana" w:cs="Verdana" w:ascii="Verdana" w:hAnsi="Verdana"/>
          <w:color w:val="444444"/>
          <w:spacing w:val="-3"/>
          <w:sz w:val="23"/>
          <w:szCs w:val="23"/>
        </w:rPr>
        <w:t xml:space="preserve"> </w:t>
      </w:r>
      <w:r>
        <w:rPr>
          <w:rFonts w:eastAsia="Verdana" w:cs="Verdana" w:ascii="Verdana" w:hAnsi="Verdana"/>
          <w:color w:val="444444"/>
          <w:spacing w:val="1"/>
          <w:sz w:val="23"/>
          <w:szCs w:val="23"/>
        </w:rPr>
        <w:t>p</w:t>
      </w:r>
      <w:r>
        <w:rPr>
          <w:rFonts w:eastAsia="Verdana" w:cs="Verdana" w:ascii="Verdana" w:hAnsi="Verdana"/>
          <w:color w:val="444444"/>
          <w:sz w:val="23"/>
          <w:szCs w:val="23"/>
        </w:rPr>
        <w:t>ro</w:t>
      </w:r>
      <w:r>
        <w:rPr>
          <w:rFonts w:eastAsia="Verdana" w:cs="Verdana" w:ascii="Verdana" w:hAnsi="Verdana"/>
          <w:color w:val="444444"/>
          <w:spacing w:val="-3"/>
          <w:sz w:val="23"/>
          <w:szCs w:val="23"/>
        </w:rPr>
        <w:t>j</w:t>
      </w:r>
      <w:r>
        <w:rPr>
          <w:rFonts w:eastAsia="Verdana" w:cs="Verdana" w:ascii="Verdana" w:hAnsi="Verdana"/>
          <w:color w:val="444444"/>
          <w:sz w:val="23"/>
          <w:szCs w:val="23"/>
        </w:rPr>
        <w:t>ects.</w:t>
      </w:r>
    </w:p>
    <w:p>
      <w:pPr>
        <w:pStyle w:val="Normal"/>
        <w:spacing w:lineRule="exact" w:line="260"/>
        <w:ind w:left="460" w:right="0" w:hanging="0"/>
        <w:rPr>
          <w:rFonts w:eastAsia="Verdana" w:cs="Verdana" w:ascii="Verdana" w:hAnsi="Verdana"/>
          <w:b/>
          <w:color w:val="444444"/>
          <w:sz w:val="23"/>
          <w:szCs w:val="23"/>
        </w:rPr>
      </w:pPr>
      <w:r>
        <w:rPr>
          <w:rFonts w:eastAsia="Verdana" w:cs="Verdana" w:ascii="Verdana" w:hAnsi="Verdana"/>
          <w:color w:val="444444"/>
          <w:sz w:val="23"/>
          <w:szCs w:val="23"/>
        </w:rPr>
        <w:t>3.</w:t>
      </w:r>
      <w:r>
        <w:rPr>
          <w:rFonts w:eastAsia="Verdana" w:cs="Verdana" w:ascii="Verdana" w:hAnsi="Verdana"/>
          <w:color w:val="444444"/>
          <w:spacing w:val="49"/>
          <w:sz w:val="23"/>
          <w:szCs w:val="23"/>
        </w:rPr>
        <w:t xml:space="preserve"> </w:t>
      </w:r>
      <w:r>
        <w:rPr>
          <w:rFonts w:eastAsia="Verdana" w:cs="Verdana" w:ascii="Verdana" w:hAnsi="Verdana"/>
          <w:b/>
          <w:color w:val="444444"/>
          <w:sz w:val="23"/>
          <w:szCs w:val="23"/>
        </w:rPr>
        <w:t>So</w:t>
      </w:r>
      <w:r>
        <w:rPr>
          <w:rFonts w:eastAsia="Verdana" w:cs="Verdana" w:ascii="Verdana" w:hAnsi="Verdana"/>
          <w:b/>
          <w:color w:val="444444"/>
          <w:spacing w:val="1"/>
          <w:sz w:val="23"/>
          <w:szCs w:val="23"/>
        </w:rPr>
        <w:t>f</w:t>
      </w:r>
      <w:r>
        <w:rPr>
          <w:rFonts w:eastAsia="Verdana" w:cs="Verdana" w:ascii="Verdana" w:hAnsi="Verdana"/>
          <w:b/>
          <w:color w:val="444444"/>
          <w:sz w:val="23"/>
          <w:szCs w:val="23"/>
        </w:rPr>
        <w:t>twa</w:t>
      </w:r>
      <w:r>
        <w:rPr>
          <w:rFonts w:eastAsia="Verdana" w:cs="Verdana" w:ascii="Verdana" w:hAnsi="Verdana"/>
          <w:b/>
          <w:color w:val="444444"/>
          <w:spacing w:val="-1"/>
          <w:sz w:val="23"/>
          <w:szCs w:val="23"/>
        </w:rPr>
        <w:t>r</w:t>
      </w:r>
      <w:r>
        <w:rPr>
          <w:rFonts w:eastAsia="Verdana" w:cs="Verdana" w:ascii="Verdana" w:hAnsi="Verdana"/>
          <w:b/>
          <w:color w:val="444444"/>
          <w:sz w:val="23"/>
          <w:szCs w:val="23"/>
        </w:rPr>
        <w:t>e</w:t>
      </w:r>
      <w:r>
        <w:rPr>
          <w:rFonts w:eastAsia="Verdana" w:cs="Verdana" w:ascii="Verdana" w:hAnsi="Verdana"/>
          <w:b/>
          <w:color w:val="444444"/>
          <w:spacing w:val="1"/>
          <w:sz w:val="23"/>
          <w:szCs w:val="23"/>
        </w:rPr>
        <w:t xml:space="preserve"> </w:t>
      </w:r>
      <w:r>
        <w:rPr>
          <w:rFonts w:eastAsia="Verdana" w:cs="Verdana" w:ascii="Verdana" w:hAnsi="Verdana"/>
          <w:b/>
          <w:color w:val="444444"/>
          <w:spacing w:val="-2"/>
          <w:sz w:val="23"/>
          <w:szCs w:val="23"/>
        </w:rPr>
        <w:t>D</w:t>
      </w:r>
      <w:r>
        <w:rPr>
          <w:rFonts w:eastAsia="Verdana" w:cs="Verdana" w:ascii="Verdana" w:hAnsi="Verdana"/>
          <w:b/>
          <w:color w:val="444444"/>
          <w:sz w:val="23"/>
          <w:szCs w:val="23"/>
        </w:rPr>
        <w:t>evel</w:t>
      </w:r>
      <w:r>
        <w:rPr>
          <w:rFonts w:eastAsia="Verdana" w:cs="Verdana" w:ascii="Verdana" w:hAnsi="Verdana"/>
          <w:b/>
          <w:color w:val="444444"/>
          <w:spacing w:val="1"/>
          <w:sz w:val="23"/>
          <w:szCs w:val="23"/>
        </w:rPr>
        <w:t>o</w:t>
      </w:r>
      <w:r>
        <w:rPr>
          <w:rFonts w:eastAsia="Verdana" w:cs="Verdana" w:ascii="Verdana" w:hAnsi="Verdana"/>
          <w:b/>
          <w:color w:val="444444"/>
          <w:spacing w:val="-3"/>
          <w:sz w:val="23"/>
          <w:szCs w:val="23"/>
        </w:rPr>
        <w:t>p</w:t>
      </w:r>
      <w:r>
        <w:rPr>
          <w:rFonts w:eastAsia="Verdana" w:cs="Verdana" w:ascii="Verdana" w:hAnsi="Verdana"/>
          <w:b/>
          <w:color w:val="444444"/>
          <w:spacing w:val="-2"/>
          <w:sz w:val="23"/>
          <w:szCs w:val="23"/>
        </w:rPr>
        <w:t>e</w:t>
      </w:r>
      <w:r>
        <w:rPr>
          <w:rFonts w:eastAsia="Verdana" w:cs="Verdana" w:ascii="Verdana" w:hAnsi="Verdana"/>
          <w:b/>
          <w:color w:val="444444"/>
          <w:spacing w:val="2"/>
          <w:sz w:val="23"/>
          <w:szCs w:val="23"/>
        </w:rPr>
        <w:t>r</w:t>
      </w:r>
      <w:r>
        <w:rPr>
          <w:rFonts w:eastAsia="Verdana" w:cs="Verdana" w:ascii="Verdana" w:hAnsi="Verdana"/>
          <w:b/>
          <w:color w:val="444444"/>
          <w:sz w:val="23"/>
          <w:szCs w:val="23"/>
        </w:rPr>
        <w:t>/</w:t>
      </w:r>
      <w:r>
        <w:rPr>
          <w:rFonts w:eastAsia="Verdana" w:cs="Verdana" w:ascii="Verdana" w:hAnsi="Verdana"/>
          <w:b/>
          <w:color w:val="444444"/>
          <w:spacing w:val="-1"/>
          <w:sz w:val="23"/>
          <w:szCs w:val="23"/>
        </w:rPr>
        <w:t>W</w:t>
      </w:r>
      <w:r>
        <w:rPr>
          <w:rFonts w:eastAsia="Verdana" w:cs="Verdana" w:ascii="Verdana" w:hAnsi="Verdana"/>
          <w:b/>
          <w:color w:val="444444"/>
          <w:sz w:val="23"/>
          <w:szCs w:val="23"/>
        </w:rPr>
        <w:t>eb deve</w:t>
      </w:r>
      <w:r>
        <w:rPr>
          <w:rFonts w:eastAsia="Verdana" w:cs="Verdana" w:ascii="Verdana" w:hAnsi="Verdana"/>
          <w:b/>
          <w:color w:val="444444"/>
          <w:spacing w:val="-2"/>
          <w:sz w:val="23"/>
          <w:szCs w:val="23"/>
        </w:rPr>
        <w:t>l</w:t>
      </w:r>
      <w:r>
        <w:rPr>
          <w:rFonts w:eastAsia="Verdana" w:cs="Verdana" w:ascii="Verdana" w:hAnsi="Verdana"/>
          <w:b/>
          <w:color w:val="444444"/>
          <w:sz w:val="23"/>
          <w:szCs w:val="23"/>
        </w:rPr>
        <w:t>ope</w:t>
      </w:r>
      <w:r>
        <w:rPr>
          <w:rFonts w:eastAsia="Verdana" w:cs="Verdana" w:ascii="Verdana" w:hAnsi="Verdana"/>
          <w:b/>
          <w:color w:val="444444"/>
          <w:spacing w:val="-1"/>
          <w:sz w:val="23"/>
          <w:szCs w:val="23"/>
        </w:rPr>
        <w:t>r</w:t>
      </w:r>
      <w:r>
        <w:rPr>
          <w:rFonts w:eastAsia="Verdana" w:cs="Verdana" w:ascii="Verdana" w:hAnsi="Verdana"/>
          <w:b/>
          <w:color w:val="444444"/>
          <w:sz w:val="23"/>
          <w:szCs w:val="23"/>
        </w:rPr>
        <w:t>,</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Wo</w:t>
      </w:r>
      <w:r>
        <w:rPr>
          <w:rFonts w:eastAsia="Verdana" w:cs="Verdana" w:ascii="Verdana" w:hAnsi="Verdana"/>
          <w:b/>
          <w:color w:val="444444"/>
          <w:spacing w:val="-1"/>
          <w:sz w:val="23"/>
          <w:szCs w:val="23"/>
        </w:rPr>
        <w:t>x</w:t>
      </w:r>
      <w:r>
        <w:rPr>
          <w:rFonts w:eastAsia="Verdana" w:cs="Verdana" w:ascii="Verdana" w:hAnsi="Verdana"/>
          <w:b/>
          <w:color w:val="444444"/>
          <w:sz w:val="23"/>
          <w:szCs w:val="23"/>
        </w:rPr>
        <w:t xml:space="preserve">a </w:t>
      </w:r>
      <w:r>
        <w:rPr>
          <w:rFonts w:eastAsia="Verdana" w:cs="Verdana" w:ascii="Verdana" w:hAnsi="Verdana"/>
          <w:b/>
          <w:color w:val="444444"/>
          <w:spacing w:val="-1"/>
          <w:sz w:val="23"/>
          <w:szCs w:val="23"/>
        </w:rPr>
        <w:t>T</w:t>
      </w:r>
      <w:r>
        <w:rPr>
          <w:rFonts w:eastAsia="Verdana" w:cs="Verdana" w:ascii="Verdana" w:hAnsi="Verdana"/>
          <w:b/>
          <w:color w:val="444444"/>
          <w:sz w:val="23"/>
          <w:szCs w:val="23"/>
        </w:rPr>
        <w:t>ec</w:t>
      </w:r>
      <w:r>
        <w:rPr>
          <w:rFonts w:eastAsia="Verdana" w:cs="Verdana" w:ascii="Verdana" w:hAnsi="Verdana"/>
          <w:b/>
          <w:color w:val="444444"/>
          <w:spacing w:val="-2"/>
          <w:sz w:val="23"/>
          <w:szCs w:val="23"/>
        </w:rPr>
        <w:t>h</w:t>
      </w:r>
      <w:r>
        <w:rPr>
          <w:rFonts w:eastAsia="Verdana" w:cs="Verdana" w:ascii="Verdana" w:hAnsi="Verdana"/>
          <w:b/>
          <w:color w:val="444444"/>
          <w:spacing w:val="-1"/>
          <w:sz w:val="23"/>
          <w:szCs w:val="23"/>
        </w:rPr>
        <w:t>n</w:t>
      </w:r>
      <w:r>
        <w:rPr>
          <w:rFonts w:eastAsia="Verdana" w:cs="Verdana" w:ascii="Verdana" w:hAnsi="Verdana"/>
          <w:b/>
          <w:color w:val="444444"/>
          <w:sz w:val="23"/>
          <w:szCs w:val="23"/>
        </w:rPr>
        <w:t>olog</w:t>
      </w:r>
      <w:r>
        <w:rPr>
          <w:rFonts w:eastAsia="Verdana" w:cs="Verdana" w:ascii="Verdana" w:hAnsi="Verdana"/>
          <w:b/>
          <w:color w:val="444444"/>
          <w:spacing w:val="1"/>
          <w:sz w:val="23"/>
          <w:szCs w:val="23"/>
        </w:rPr>
        <w:t>i</w:t>
      </w:r>
      <w:r>
        <w:rPr>
          <w:rFonts w:eastAsia="Verdana" w:cs="Verdana" w:ascii="Verdana" w:hAnsi="Verdana"/>
          <w:b/>
          <w:color w:val="444444"/>
          <w:sz w:val="23"/>
          <w:szCs w:val="23"/>
        </w:rPr>
        <w:t>e</w:t>
      </w:r>
      <w:r>
        <w:rPr>
          <w:rFonts w:eastAsia="Verdana" w:cs="Verdana" w:ascii="Verdana" w:hAnsi="Verdana"/>
          <w:b/>
          <w:color w:val="444444"/>
          <w:spacing w:val="2"/>
          <w:sz w:val="23"/>
          <w:szCs w:val="23"/>
        </w:rPr>
        <w:t>s</w:t>
      </w:r>
      <w:r>
        <w:rPr>
          <w:rFonts w:eastAsia="Verdana" w:cs="Verdana" w:ascii="Verdana" w:hAnsi="Verdana"/>
          <w:b/>
          <w:color w:val="444444"/>
          <w:sz w:val="23"/>
          <w:szCs w:val="23"/>
        </w:rPr>
        <w:t>,</w:t>
      </w:r>
    </w:p>
    <w:p>
      <w:pPr>
        <w:pStyle w:val="Normal"/>
        <w:spacing w:before="1" w:after="0"/>
        <w:ind w:left="820" w:right="0" w:hanging="0"/>
        <w:rPr>
          <w:rFonts w:eastAsia="Verdana" w:cs="Verdana" w:ascii="Verdana" w:hAnsi="Verdana"/>
          <w:b/>
          <w:color w:val="444444"/>
          <w:sz w:val="23"/>
          <w:szCs w:val="23"/>
        </w:rPr>
      </w:pPr>
      <w:r>
        <w:rPr>
          <w:rFonts w:eastAsia="Verdana" w:cs="Verdana" w:ascii="Verdana" w:hAnsi="Verdana"/>
          <w:b/>
          <w:color w:val="444444"/>
          <w:spacing w:val="-1"/>
          <w:sz w:val="23"/>
          <w:szCs w:val="23"/>
        </w:rPr>
        <w:t>F</w:t>
      </w:r>
      <w:r>
        <w:rPr>
          <w:rFonts w:eastAsia="Verdana" w:cs="Verdana" w:ascii="Verdana" w:hAnsi="Verdana"/>
          <w:b/>
          <w:color w:val="444444"/>
          <w:sz w:val="23"/>
          <w:szCs w:val="23"/>
        </w:rPr>
        <w:t>arida</w:t>
      </w:r>
      <w:r>
        <w:rPr>
          <w:rFonts w:eastAsia="Verdana" w:cs="Verdana" w:ascii="Verdana" w:hAnsi="Verdana"/>
          <w:b/>
          <w:color w:val="444444"/>
          <w:spacing w:val="-1"/>
          <w:sz w:val="23"/>
          <w:szCs w:val="23"/>
        </w:rPr>
        <w:t>b</w:t>
      </w:r>
      <w:r>
        <w:rPr>
          <w:rFonts w:eastAsia="Verdana" w:cs="Verdana" w:ascii="Verdana" w:hAnsi="Verdana"/>
          <w:b/>
          <w:color w:val="444444"/>
          <w:sz w:val="23"/>
          <w:szCs w:val="23"/>
        </w:rPr>
        <w:t>ad</w:t>
      </w:r>
    </w:p>
    <w:p>
      <w:pPr>
        <w:pStyle w:val="Normal"/>
        <w:spacing w:before="1" w:after="0"/>
        <w:ind w:left="820" w:right="0" w:hanging="0"/>
        <w:rPr>
          <w:rFonts w:eastAsia="Verdana" w:cs="Verdana" w:ascii="Verdana" w:hAnsi="Verdana"/>
          <w:b/>
          <w:color w:val="444444"/>
          <w:spacing w:val="-1"/>
          <w:sz w:val="23"/>
          <w:szCs w:val="23"/>
        </w:rPr>
      </w:pPr>
      <w:r>
        <w:rPr>
          <w:rFonts w:eastAsia="Verdana" w:cs="Verdana" w:ascii="Verdana" w:hAnsi="Verdana"/>
          <w:b/>
          <w:color w:val="444444"/>
          <w:sz w:val="23"/>
          <w:szCs w:val="23"/>
        </w:rPr>
        <w:t>D</w:t>
      </w:r>
      <w:r>
        <w:rPr>
          <w:rFonts w:eastAsia="Verdana" w:cs="Verdana" w:ascii="Verdana" w:hAnsi="Verdana"/>
          <w:b/>
          <w:color w:val="444444"/>
          <w:spacing w:val="-1"/>
          <w:sz w:val="23"/>
          <w:szCs w:val="23"/>
        </w:rPr>
        <w:t>u</w:t>
      </w:r>
      <w:r>
        <w:rPr>
          <w:rFonts w:eastAsia="Verdana" w:cs="Verdana" w:ascii="Verdana" w:hAnsi="Verdana"/>
          <w:b/>
          <w:color w:val="444444"/>
          <w:sz w:val="23"/>
          <w:szCs w:val="23"/>
        </w:rPr>
        <w:t>ra</w:t>
      </w:r>
      <w:r>
        <w:rPr>
          <w:rFonts w:eastAsia="Verdana" w:cs="Verdana" w:ascii="Verdana" w:hAnsi="Verdana"/>
          <w:b/>
          <w:color w:val="444444"/>
          <w:spacing w:val="1"/>
          <w:sz w:val="23"/>
          <w:szCs w:val="23"/>
        </w:rPr>
        <w:t>t</w:t>
      </w:r>
      <w:r>
        <w:rPr>
          <w:rFonts w:eastAsia="Verdana" w:cs="Verdana" w:ascii="Verdana" w:hAnsi="Verdana"/>
          <w:b/>
          <w:color w:val="444444"/>
          <w:sz w:val="23"/>
          <w:szCs w:val="23"/>
        </w:rPr>
        <w:t xml:space="preserve">ion: </w:t>
      </w:r>
      <w:r>
        <w:rPr>
          <w:rFonts w:eastAsia="Verdana" w:cs="Verdana" w:ascii="Verdana" w:hAnsi="Verdana"/>
          <w:b/>
          <w:color w:val="444444"/>
          <w:spacing w:val="1"/>
          <w:sz w:val="23"/>
          <w:szCs w:val="23"/>
        </w:rPr>
        <w:t>De</w:t>
      </w:r>
      <w:r>
        <w:rPr>
          <w:rFonts w:eastAsia="Verdana" w:cs="Verdana" w:ascii="Verdana" w:hAnsi="Verdana"/>
          <w:b/>
          <w:color w:val="444444"/>
          <w:sz w:val="23"/>
          <w:szCs w:val="23"/>
        </w:rPr>
        <w:t>c 2</w:t>
      </w:r>
      <w:r>
        <w:rPr>
          <w:rFonts w:eastAsia="Verdana" w:cs="Verdana" w:ascii="Verdana" w:hAnsi="Verdana"/>
          <w:b/>
          <w:color w:val="444444"/>
          <w:spacing w:val="-1"/>
          <w:sz w:val="23"/>
          <w:szCs w:val="23"/>
        </w:rPr>
        <w:t>0</w:t>
      </w:r>
      <w:r>
        <w:rPr>
          <w:rFonts w:eastAsia="Verdana" w:cs="Verdana" w:ascii="Verdana" w:hAnsi="Verdana"/>
          <w:b/>
          <w:color w:val="444444"/>
          <w:spacing w:val="-3"/>
          <w:sz w:val="23"/>
          <w:szCs w:val="23"/>
        </w:rPr>
        <w:t>1</w:t>
      </w:r>
      <w:r>
        <w:rPr>
          <w:rFonts w:eastAsia="Verdana" w:cs="Verdana" w:ascii="Verdana" w:hAnsi="Verdana"/>
          <w:b/>
          <w:color w:val="444444"/>
          <w:sz w:val="23"/>
          <w:szCs w:val="23"/>
        </w:rPr>
        <w:t xml:space="preserve">2 – May </w:t>
      </w:r>
      <w:r>
        <w:rPr>
          <w:rFonts w:eastAsia="Verdana" w:cs="Verdana" w:ascii="Verdana" w:hAnsi="Verdana"/>
          <w:b/>
          <w:color w:val="444444"/>
          <w:spacing w:val="-1"/>
          <w:sz w:val="23"/>
          <w:szCs w:val="23"/>
        </w:rPr>
        <w:t>2013</w:t>
      </w:r>
    </w:p>
    <w:p>
      <w:pPr>
        <w:pStyle w:val="Normal"/>
        <w:spacing w:before="1" w:after="0"/>
        <w:ind w:left="820" w:right="0" w:hanging="0"/>
        <w:rPr>
          <w:rFonts w:eastAsia="Verdana" w:cs="Verdana" w:ascii="Verdana" w:hAnsi="Verdana"/>
          <w:b/>
          <w:color w:val="444444"/>
          <w:sz w:val="23"/>
          <w:szCs w:val="23"/>
        </w:rPr>
      </w:pPr>
      <w:r>
        <w:rPr>
          <w:rFonts w:eastAsia="Verdana" w:cs="Verdana" w:ascii="Verdana" w:hAnsi="Verdana"/>
          <w:b/>
          <w:color w:val="444444"/>
          <w:sz w:val="23"/>
          <w:szCs w:val="23"/>
        </w:rPr>
        <w:t>Rol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s and </w:t>
      </w:r>
      <w:r>
        <w:rPr>
          <w:rFonts w:eastAsia="Verdana" w:cs="Verdana" w:ascii="Verdana" w:hAnsi="Verdana"/>
          <w:b/>
          <w:color w:val="444444"/>
          <w:spacing w:val="-2"/>
          <w:sz w:val="23"/>
          <w:szCs w:val="23"/>
        </w:rPr>
        <w:t>R</w:t>
      </w:r>
      <w:r>
        <w:rPr>
          <w:rFonts w:eastAsia="Verdana" w:cs="Verdana" w:ascii="Verdana" w:hAnsi="Verdana"/>
          <w:b/>
          <w:color w:val="444444"/>
          <w:sz w:val="23"/>
          <w:szCs w:val="23"/>
        </w:rPr>
        <w:t>espo</w:t>
      </w:r>
      <w:r>
        <w:rPr>
          <w:rFonts w:eastAsia="Verdana" w:cs="Verdana" w:ascii="Verdana" w:hAnsi="Verdana"/>
          <w:b/>
          <w:color w:val="444444"/>
          <w:spacing w:val="-1"/>
          <w:sz w:val="23"/>
          <w:szCs w:val="23"/>
        </w:rPr>
        <w:t>n</w:t>
      </w:r>
      <w:r>
        <w:rPr>
          <w:rFonts w:eastAsia="Verdana" w:cs="Verdana" w:ascii="Verdana" w:hAnsi="Verdana"/>
          <w:b/>
          <w:color w:val="444444"/>
          <w:spacing w:val="-2"/>
          <w:sz w:val="23"/>
          <w:szCs w:val="23"/>
        </w:rPr>
        <w:t>s</w:t>
      </w:r>
      <w:r>
        <w:rPr>
          <w:rFonts w:eastAsia="Verdana" w:cs="Verdana" w:ascii="Verdana" w:hAnsi="Verdana"/>
          <w:b/>
          <w:color w:val="444444"/>
          <w:sz w:val="23"/>
          <w:szCs w:val="23"/>
        </w:rPr>
        <w:t>ibi</w:t>
      </w:r>
      <w:r>
        <w:rPr>
          <w:rFonts w:eastAsia="Verdana" w:cs="Verdana" w:ascii="Verdana" w:hAnsi="Verdana"/>
          <w:b/>
          <w:color w:val="444444"/>
          <w:spacing w:val="1"/>
          <w:sz w:val="23"/>
          <w:szCs w:val="23"/>
        </w:rPr>
        <w:t>l</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e</w:t>
      </w:r>
      <w:r>
        <w:rPr>
          <w:rFonts w:eastAsia="Verdana" w:cs="Verdana" w:ascii="Verdana" w:hAnsi="Verdana"/>
          <w:b/>
          <w:color w:val="444444"/>
          <w:sz w:val="23"/>
          <w:szCs w:val="23"/>
        </w:rPr>
        <w:t>s:</w:t>
      </w:r>
    </w:p>
    <w:p>
      <w:pPr>
        <w:pStyle w:val="Normal"/>
        <w:tabs>
          <w:tab w:val="left" w:pos="1540" w:leader="none"/>
        </w:tabs>
        <w:spacing w:lineRule="exact" w:line="280" w:before="6" w:after="0"/>
        <w:ind w:left="1540" w:right="77" w:hanging="360"/>
        <w:rPr>
          <w:rFonts w:eastAsia="Verdana" w:cs="Verdana" w:ascii="Verdana" w:hAnsi="Verdana"/>
          <w:color w:val="444444"/>
          <w:sz w:val="23"/>
          <w:szCs w:val="23"/>
        </w:rPr>
      </w:pPr>
      <w:r>
        <w:rPr>
          <w:rFonts w:eastAsia="Courier New" w:cs="Courier New" w:ascii="Courier New" w:hAnsi="Courier New"/>
          <w:color w:val="444444"/>
        </w:rPr>
        <w:t>o</w:t>
        <w:tab/>
      </w:r>
      <w:r>
        <w:rPr>
          <w:rFonts w:eastAsia="Verdana" w:cs="Verdana" w:ascii="Verdana" w:hAnsi="Verdana"/>
          <w:color w:val="444444"/>
          <w:sz w:val="23"/>
          <w:szCs w:val="23"/>
        </w:rPr>
        <w:t>Worked</w:t>
      </w:r>
      <w:r>
        <w:rPr>
          <w:rFonts w:eastAsia="Verdana" w:cs="Verdana" w:ascii="Verdana" w:hAnsi="Verdana"/>
          <w:color w:val="444444"/>
          <w:spacing w:val="68"/>
          <w:sz w:val="23"/>
          <w:szCs w:val="23"/>
        </w:rPr>
        <w:t xml:space="preserve"> </w:t>
      </w:r>
      <w:r>
        <w:rPr>
          <w:rFonts w:eastAsia="Verdana" w:cs="Verdana" w:ascii="Verdana" w:hAnsi="Verdana"/>
          <w:color w:val="444444"/>
          <w:sz w:val="23"/>
          <w:szCs w:val="23"/>
        </w:rPr>
        <w:t>on</w:t>
      </w:r>
      <w:r>
        <w:rPr>
          <w:rFonts w:eastAsia="Verdana" w:cs="Verdana" w:ascii="Verdana" w:hAnsi="Verdana"/>
          <w:color w:val="444444"/>
          <w:spacing w:val="66"/>
          <w:sz w:val="23"/>
          <w:szCs w:val="23"/>
        </w:rPr>
        <w:t xml:space="preserve"> </w:t>
      </w:r>
      <w:r>
        <w:rPr>
          <w:rFonts w:eastAsia="Verdana" w:cs="Verdana" w:ascii="Verdana" w:hAnsi="Verdana"/>
          <w:color w:val="444444"/>
          <w:sz w:val="23"/>
          <w:szCs w:val="23"/>
        </w:rPr>
        <w:t>v</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z w:val="23"/>
          <w:szCs w:val="23"/>
        </w:rPr>
        <w:t>ous</w:t>
      </w:r>
      <w:r>
        <w:rPr>
          <w:rFonts w:eastAsia="Verdana" w:cs="Verdana" w:ascii="Verdana" w:hAnsi="Verdana"/>
          <w:color w:val="444444"/>
          <w:spacing w:val="65"/>
          <w:sz w:val="23"/>
          <w:szCs w:val="23"/>
        </w:rPr>
        <w:t xml:space="preserve"> </w:t>
      </w:r>
      <w:r>
        <w:rPr>
          <w:rFonts w:eastAsia="Verdana" w:cs="Verdana" w:ascii="Verdana" w:hAnsi="Verdana"/>
          <w:color w:val="444444"/>
          <w:sz w:val="23"/>
          <w:szCs w:val="23"/>
        </w:rPr>
        <w:t>Woxa</w:t>
      </w:r>
      <w:r>
        <w:rPr>
          <w:rFonts w:eastAsia="Verdana" w:cs="Verdana" w:ascii="Verdana" w:hAnsi="Verdana"/>
          <w:color w:val="444444"/>
          <w:spacing w:val="70"/>
          <w:sz w:val="23"/>
          <w:szCs w:val="23"/>
        </w:rPr>
        <w:t xml:space="preserve"> </w:t>
      </w:r>
      <w:r>
        <w:rPr>
          <w:rFonts w:eastAsia="Verdana" w:cs="Verdana" w:ascii="Verdana" w:hAnsi="Verdana"/>
          <w:color w:val="444444"/>
          <w:spacing w:val="-2"/>
          <w:sz w:val="23"/>
          <w:szCs w:val="23"/>
        </w:rPr>
        <w:t>p</w:t>
      </w:r>
      <w:r>
        <w:rPr>
          <w:rFonts w:eastAsia="Verdana" w:cs="Verdana" w:ascii="Verdana" w:hAnsi="Verdana"/>
          <w:color w:val="444444"/>
          <w:sz w:val="23"/>
          <w:szCs w:val="23"/>
        </w:rPr>
        <w:t>roduct</w:t>
      </w:r>
      <w:r>
        <w:rPr>
          <w:rFonts w:eastAsia="Verdana" w:cs="Verdana" w:ascii="Verdana" w:hAnsi="Verdana"/>
          <w:color w:val="444444"/>
          <w:spacing w:val="67"/>
          <w:sz w:val="23"/>
          <w:szCs w:val="23"/>
        </w:rPr>
        <w:t xml:space="preserve"> </w:t>
      </w:r>
      <w:r>
        <w:rPr>
          <w:rFonts w:eastAsia="Verdana" w:cs="Verdana" w:ascii="Verdana" w:hAnsi="Verdana"/>
          <w:color w:val="444444"/>
          <w:sz w:val="23"/>
          <w:szCs w:val="23"/>
        </w:rPr>
        <w:t>su</w:t>
      </w:r>
      <w:r>
        <w:rPr>
          <w:rFonts w:eastAsia="Verdana" w:cs="Verdana" w:ascii="Verdana" w:hAnsi="Verdana"/>
          <w:color w:val="444444"/>
          <w:spacing w:val="-2"/>
          <w:sz w:val="23"/>
          <w:szCs w:val="23"/>
        </w:rPr>
        <w:t>c</w:t>
      </w:r>
      <w:r>
        <w:rPr>
          <w:rFonts w:eastAsia="Verdana" w:cs="Verdana" w:ascii="Verdana" w:hAnsi="Verdana"/>
          <w:color w:val="444444"/>
          <w:sz w:val="23"/>
          <w:szCs w:val="23"/>
        </w:rPr>
        <w:t>h</w:t>
      </w:r>
      <w:r>
        <w:rPr>
          <w:rFonts w:eastAsia="Verdana" w:cs="Verdana" w:ascii="Verdana" w:hAnsi="Verdana"/>
          <w:color w:val="444444"/>
          <w:spacing w:val="66"/>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s</w:t>
      </w:r>
      <w:r>
        <w:rPr>
          <w:rFonts w:eastAsia="Verdana" w:cs="Verdana" w:ascii="Verdana" w:hAnsi="Verdana"/>
          <w:color w:val="444444"/>
          <w:spacing w:val="67"/>
          <w:sz w:val="23"/>
          <w:szCs w:val="23"/>
        </w:rPr>
        <w:t xml:space="preserve"> </w:t>
      </w:r>
      <w:r>
        <w:rPr>
          <w:rFonts w:eastAsia="Verdana" w:cs="Verdana" w:ascii="Verdana" w:hAnsi="Verdana"/>
          <w:color w:val="444444"/>
          <w:sz w:val="23"/>
          <w:szCs w:val="23"/>
        </w:rPr>
        <w:t>Error403,Wo</w:t>
      </w:r>
      <w:r>
        <w:rPr>
          <w:rFonts w:eastAsia="Verdana" w:cs="Verdana" w:ascii="Verdana" w:hAnsi="Verdana"/>
          <w:color w:val="444444"/>
          <w:spacing w:val="-2"/>
          <w:sz w:val="23"/>
          <w:szCs w:val="23"/>
        </w:rPr>
        <w:t>x</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t</w:t>
      </w:r>
      <w:r>
        <w:rPr>
          <w:rFonts w:eastAsia="Verdana" w:cs="Verdana" w:ascii="Verdana" w:hAnsi="Verdana"/>
          <w:color w:val="444444"/>
          <w:sz w:val="23"/>
          <w:szCs w:val="23"/>
        </w:rPr>
        <w:t xml:space="preserve">ech </w:t>
      </w:r>
      <w:r>
        <w:rPr>
          <w:rFonts w:eastAsia="Verdana" w:cs="Verdana" w:ascii="Verdana" w:hAnsi="Verdana"/>
          <w:color w:val="444444"/>
          <w:spacing w:val="1"/>
          <w:sz w:val="23"/>
          <w:szCs w:val="23"/>
        </w:rPr>
        <w:t>w</w:t>
      </w:r>
      <w:r>
        <w:rPr>
          <w:rFonts w:eastAsia="Verdana" w:cs="Verdana" w:ascii="Verdana" w:hAnsi="Verdana"/>
          <w:color w:val="444444"/>
          <w:sz w:val="23"/>
          <w:szCs w:val="23"/>
        </w:rPr>
        <w:t>eb</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te</w:t>
      </w:r>
    </w:p>
    <w:p>
      <w:pPr>
        <w:pStyle w:val="Normal"/>
        <w:spacing w:lineRule="exact" w:line="280"/>
        <w:ind w:left="1142" w:right="672" w:hanging="0"/>
        <w:jc w:val="center"/>
        <w:rPr>
          <w:rFonts w:eastAsia="Verdana" w:cs="Verdana" w:ascii="Verdana" w:hAnsi="Verdana"/>
          <w:color w:val="444444"/>
          <w:sz w:val="23"/>
          <w:szCs w:val="23"/>
        </w:rPr>
      </w:pPr>
      <w:r>
        <w:rPr>
          <w:rFonts w:eastAsia="Courier New" w:cs="Courier New" w:ascii="Courier New" w:hAnsi="Courier New"/>
          <w:color w:val="444444"/>
        </w:rPr>
        <w:t>o</w:t>
      </w:r>
      <w:r>
        <w:rPr>
          <w:rFonts w:eastAsia="Courier New" w:cs="Courier New" w:ascii="Courier New" w:hAnsi="Courier New"/>
          <w:color w:val="444444"/>
          <w:spacing w:val="119"/>
        </w:rPr>
        <w:t xml:space="preserve"> </w:t>
      </w:r>
      <w:r>
        <w:rPr>
          <w:rFonts w:eastAsia="Verdana" w:cs="Verdana" w:ascii="Verdana" w:hAnsi="Verdana"/>
          <w:color w:val="444444"/>
          <w:sz w:val="23"/>
          <w:szCs w:val="23"/>
        </w:rPr>
        <w:t>Deve</w:t>
      </w:r>
      <w:r>
        <w:rPr>
          <w:rFonts w:eastAsia="Verdana" w:cs="Verdana" w:ascii="Verdana" w:hAnsi="Verdana"/>
          <w:color w:val="444444"/>
          <w:spacing w:val="1"/>
          <w:sz w:val="23"/>
          <w:szCs w:val="23"/>
        </w:rPr>
        <w:t>l</w:t>
      </w:r>
      <w:r>
        <w:rPr>
          <w:rFonts w:eastAsia="Verdana" w:cs="Verdana" w:ascii="Verdana" w:hAnsi="Verdana"/>
          <w:color w:val="444444"/>
          <w:sz w:val="23"/>
          <w:szCs w:val="23"/>
        </w:rPr>
        <w:t>op</w:t>
      </w:r>
      <w:r>
        <w:rPr>
          <w:rFonts w:eastAsia="Verdana" w:cs="Verdana" w:ascii="Verdana" w:hAnsi="Verdana"/>
          <w:color w:val="444444"/>
          <w:spacing w:val="-1"/>
          <w:sz w:val="23"/>
          <w:szCs w:val="23"/>
        </w:rPr>
        <w:t>e</w:t>
      </w:r>
      <w:r>
        <w:rPr>
          <w:rFonts w:eastAsia="Verdana" w:cs="Verdana" w:ascii="Verdana" w:hAnsi="Verdana"/>
          <w:color w:val="444444"/>
          <w:sz w:val="23"/>
          <w:szCs w:val="23"/>
        </w:rPr>
        <w:t xml:space="preserve">d </w:t>
      </w:r>
      <w:r>
        <w:rPr>
          <w:rFonts w:eastAsia="Verdana" w:cs="Verdana" w:ascii="Verdana" w:hAnsi="Verdana"/>
          <w:color w:val="444444"/>
          <w:spacing w:val="-1"/>
          <w:sz w:val="23"/>
          <w:szCs w:val="23"/>
        </w:rPr>
        <w:t>m</w:t>
      </w:r>
      <w:r>
        <w:rPr>
          <w:rFonts w:eastAsia="Verdana" w:cs="Verdana" w:ascii="Verdana" w:hAnsi="Verdana"/>
          <w:color w:val="444444"/>
          <w:spacing w:val="1"/>
          <w:sz w:val="23"/>
          <w:szCs w:val="23"/>
        </w:rPr>
        <w:t>a</w:t>
      </w:r>
      <w:r>
        <w:rPr>
          <w:rFonts w:eastAsia="Verdana" w:cs="Verdana" w:ascii="Verdana" w:hAnsi="Verdana"/>
          <w:color w:val="444444"/>
          <w:sz w:val="23"/>
          <w:szCs w:val="23"/>
        </w:rPr>
        <w:t>ny</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pacing w:val="-3"/>
          <w:sz w:val="23"/>
          <w:szCs w:val="23"/>
        </w:rPr>
        <w:t>e</w:t>
      </w:r>
      <w:r>
        <w:rPr>
          <w:rFonts w:eastAsia="Verdana" w:cs="Verdana" w:ascii="Verdana" w:hAnsi="Verdana"/>
          <w:color w:val="444444"/>
          <w:sz w:val="23"/>
          <w:szCs w:val="23"/>
        </w:rPr>
        <w:t>bs</w:t>
      </w:r>
      <w:r>
        <w:rPr>
          <w:rFonts w:eastAsia="Verdana" w:cs="Verdana" w:ascii="Verdana" w:hAnsi="Verdana"/>
          <w:color w:val="444444"/>
          <w:spacing w:val="2"/>
          <w:sz w:val="23"/>
          <w:szCs w:val="23"/>
        </w:rPr>
        <w:t>i</w:t>
      </w:r>
      <w:r>
        <w:rPr>
          <w:rFonts w:eastAsia="Verdana" w:cs="Verdana" w:ascii="Verdana" w:hAnsi="Verdana"/>
          <w:color w:val="444444"/>
          <w:sz w:val="23"/>
          <w:szCs w:val="23"/>
        </w:rPr>
        <w:t>te in</w:t>
      </w:r>
      <w:r>
        <w:rPr>
          <w:rFonts w:eastAsia="Verdana" w:cs="Verdana" w:ascii="Verdana" w:hAnsi="Verdana"/>
          <w:color w:val="444444"/>
          <w:spacing w:val="-2"/>
          <w:sz w:val="23"/>
          <w:szCs w:val="23"/>
        </w:rPr>
        <w:t>d</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v</w:t>
      </w:r>
      <w:r>
        <w:rPr>
          <w:rFonts w:eastAsia="Verdana" w:cs="Verdana" w:ascii="Verdana" w:hAnsi="Verdana"/>
          <w:color w:val="444444"/>
          <w:sz w:val="23"/>
          <w:szCs w:val="23"/>
        </w:rPr>
        <w:t xml:space="preserve">idually </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b</w:t>
      </w:r>
      <w:r>
        <w:rPr>
          <w:rFonts w:eastAsia="Verdana" w:cs="Verdana" w:ascii="Verdana" w:hAnsi="Verdana"/>
          <w:color w:val="444444"/>
          <w:sz w:val="23"/>
          <w:szCs w:val="23"/>
        </w:rPr>
        <w:t>o</w:t>
      </w:r>
      <w:r>
        <w:rPr>
          <w:rFonts w:eastAsia="Verdana" w:cs="Verdana" w:ascii="Verdana" w:hAnsi="Verdana"/>
          <w:color w:val="444444"/>
          <w:spacing w:val="-3"/>
          <w:sz w:val="23"/>
          <w:szCs w:val="23"/>
        </w:rPr>
        <w:t>t</w:t>
      </w:r>
      <w:r>
        <w:rPr>
          <w:rFonts w:eastAsia="Verdana" w:cs="Verdana" w:ascii="Verdana" w:hAnsi="Verdana"/>
          <w:color w:val="444444"/>
          <w:sz w:val="23"/>
          <w:szCs w:val="23"/>
        </w:rPr>
        <w:t>h</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fro</w:t>
      </w:r>
      <w:r>
        <w:rPr>
          <w:rFonts w:eastAsia="Verdana" w:cs="Verdana" w:ascii="Verdana" w:hAnsi="Verdana"/>
          <w:color w:val="444444"/>
          <w:spacing w:val="-2"/>
          <w:sz w:val="23"/>
          <w:szCs w:val="23"/>
        </w:rPr>
        <w:t>n</w:t>
      </w:r>
      <w:r>
        <w:rPr>
          <w:rFonts w:eastAsia="Verdana" w:cs="Verdana" w:ascii="Verdana" w:hAnsi="Verdana"/>
          <w:color w:val="444444"/>
          <w:spacing w:val="1"/>
          <w:sz w:val="23"/>
          <w:szCs w:val="23"/>
        </w:rPr>
        <w:t>t-</w:t>
      </w:r>
      <w:r>
        <w:rPr>
          <w:rFonts w:eastAsia="Verdana" w:cs="Verdana" w:ascii="Verdana" w:hAnsi="Verdana"/>
          <w:color w:val="444444"/>
          <w:sz w:val="23"/>
          <w:szCs w:val="23"/>
        </w:rPr>
        <w:t>end</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n</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b</w:t>
      </w:r>
      <w:r>
        <w:rPr>
          <w:rFonts w:eastAsia="Verdana" w:cs="Verdana" w:ascii="Verdana" w:hAnsi="Verdana"/>
          <w:color w:val="444444"/>
          <w:spacing w:val="1"/>
          <w:sz w:val="23"/>
          <w:szCs w:val="23"/>
        </w:rPr>
        <w:t>a</w:t>
      </w:r>
      <w:r>
        <w:rPr>
          <w:rFonts w:eastAsia="Verdana" w:cs="Verdana" w:ascii="Verdana" w:hAnsi="Verdana"/>
          <w:color w:val="444444"/>
          <w:sz w:val="23"/>
          <w:szCs w:val="23"/>
        </w:rPr>
        <w:t>cke</w:t>
      </w:r>
      <w:r>
        <w:rPr>
          <w:rFonts w:eastAsia="Verdana" w:cs="Verdana" w:ascii="Verdana" w:hAnsi="Verdana"/>
          <w:color w:val="444444"/>
          <w:spacing w:val="-2"/>
          <w:sz w:val="23"/>
          <w:szCs w:val="23"/>
        </w:rPr>
        <w:t>n</w:t>
      </w:r>
      <w:r>
        <w:rPr>
          <w:rFonts w:eastAsia="Verdana" w:cs="Verdana" w:ascii="Verdana" w:hAnsi="Verdana"/>
          <w:color w:val="444444"/>
          <w:sz w:val="23"/>
          <w:szCs w:val="23"/>
        </w:rPr>
        <w:t>d.</w:t>
      </w:r>
    </w:p>
    <w:p>
      <w:pPr>
        <w:pStyle w:val="Normal"/>
        <w:tabs>
          <w:tab w:val="left" w:pos="1540" w:leader="none"/>
        </w:tabs>
        <w:spacing w:lineRule="exact" w:line="260" w:before="4" w:after="0"/>
        <w:ind w:left="1540" w:right="75" w:hanging="360"/>
        <w:rPr>
          <w:rFonts w:eastAsia="Calibri" w:cs="Calibri" w:ascii="Calibri" w:hAnsi="Calibri"/>
          <w:color w:val="000000"/>
          <w:sz w:val="22"/>
          <w:szCs w:val="22"/>
        </w:rPr>
      </w:pPr>
      <w:r>
        <w:rPr>
          <w:rFonts w:eastAsia="Courier New" w:cs="Courier New" w:ascii="Courier New" w:hAnsi="Courier New"/>
          <w:color w:val="444444"/>
        </w:rPr>
        <w:t>o</w:t>
        <w:tab/>
      </w:r>
      <w:r>
        <w:rPr>
          <w:rFonts w:eastAsia="Verdana" w:cs="Verdana" w:ascii="Verdana" w:hAnsi="Verdana"/>
          <w:color w:val="444444"/>
          <w:spacing w:val="1"/>
          <w:sz w:val="23"/>
          <w:szCs w:val="23"/>
        </w:rPr>
        <w:t>S</w:t>
      </w:r>
      <w:r>
        <w:rPr>
          <w:rFonts w:eastAsia="Verdana" w:cs="Verdana" w:ascii="Verdana" w:hAnsi="Verdana"/>
          <w:color w:val="444444"/>
          <w:sz w:val="23"/>
          <w:szCs w:val="23"/>
        </w:rPr>
        <w:t>o</w:t>
      </w:r>
      <w:r>
        <w:rPr>
          <w:rFonts w:eastAsia="Verdana" w:cs="Verdana" w:ascii="Verdana" w:hAnsi="Verdana"/>
          <w:color w:val="444444"/>
          <w:spacing w:val="-2"/>
          <w:sz w:val="23"/>
          <w:szCs w:val="23"/>
        </w:rPr>
        <w:t>m</w:t>
      </w:r>
      <w:r>
        <w:rPr>
          <w:rFonts w:eastAsia="Verdana" w:cs="Verdana" w:ascii="Verdana" w:hAnsi="Verdana"/>
          <w:color w:val="444444"/>
          <w:sz w:val="23"/>
          <w:szCs w:val="23"/>
        </w:rPr>
        <w:t xml:space="preserve">e    </w:t>
      </w:r>
      <w:r>
        <w:rPr>
          <w:rFonts w:eastAsia="Verdana" w:cs="Verdana" w:ascii="Verdana" w:hAnsi="Verdana"/>
          <w:color w:val="444444"/>
          <w:spacing w:val="58"/>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z w:val="23"/>
          <w:szCs w:val="23"/>
        </w:rPr>
        <w:t>eb</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tes    </w:t>
      </w:r>
      <w:r>
        <w:rPr>
          <w:rFonts w:eastAsia="Verdana" w:cs="Verdana" w:ascii="Verdana" w:hAnsi="Verdana"/>
          <w:color w:val="444444"/>
          <w:spacing w:val="55"/>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 xml:space="preserve">re    </w:t>
      </w:r>
      <w:r>
        <w:rPr>
          <w:rFonts w:eastAsia="Verdana" w:cs="Verdana" w:ascii="Verdana" w:hAnsi="Verdana"/>
          <w:color w:val="444444"/>
          <w:spacing w:val="58"/>
          <w:sz w:val="23"/>
          <w:szCs w:val="23"/>
        </w:rPr>
        <w:t xml:space="preserve"> </w:t>
      </w:r>
      <w:r>
        <w:rPr>
          <w:rFonts w:eastAsia="Verdana" w:cs="Verdana" w:ascii="Verdana" w:hAnsi="Verdana"/>
          <w:color w:val="444444"/>
          <w:spacing w:val="-1"/>
          <w:sz w:val="23"/>
          <w:szCs w:val="23"/>
        </w:rPr>
        <w:t>(</w:t>
      </w:r>
      <w:hyperlink r:id="rId3">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1"/>
            <w:sz w:val="22"/>
            <w:szCs w:val="22"/>
            <w:u w:val="none" w:color="0000FF"/>
          </w:rPr>
          <w:t>w</w:t>
        </w:r>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2"/>
            <w:sz w:val="22"/>
            <w:szCs w:val="22"/>
            <w:u w:val="none" w:color="0000FF"/>
          </w:rPr>
          <w:t>w</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z w:val="22"/>
            <w:szCs w:val="22"/>
            <w:u w:val="none" w:color="0000FF"/>
          </w:rPr>
          <w:t>x</w:t>
        </w:r>
        <w:r>
          <w:rPr>
            <w:rStyle w:val="InternetLink"/>
            <w:rFonts w:eastAsia="Calibri" w:cs="Calibri" w:ascii="Calibri" w:hAnsi="Calibri"/>
            <w:color w:val="0000FF"/>
            <w:spacing w:val="-2"/>
            <w:sz w:val="22"/>
            <w:szCs w:val="22"/>
            <w:u w:val="none" w:color="0000FF"/>
          </w:rPr>
          <w:t>a</w:t>
        </w:r>
        <w:r>
          <w:rPr>
            <w:rStyle w:val="InternetLink"/>
            <w:rFonts w:eastAsia="Calibri" w:cs="Calibri" w:ascii="Calibri" w:hAnsi="Calibri"/>
            <w:color w:val="0000FF"/>
            <w:sz w:val="22"/>
            <w:szCs w:val="22"/>
            <w:u w:val="none" w:color="0000FF"/>
          </w:rPr>
          <w:t>t</w:t>
        </w:r>
        <w:r>
          <w:rPr>
            <w:rStyle w:val="InternetLink"/>
            <w:rFonts w:eastAsia="Calibri" w:cs="Calibri" w:ascii="Calibri" w:hAnsi="Calibri"/>
            <w:color w:val="0000FF"/>
            <w:spacing w:val="1"/>
            <w:sz w:val="22"/>
            <w:szCs w:val="22"/>
            <w:u w:val="none" w:color="0000FF"/>
          </w:rPr>
          <w:t>e</w:t>
        </w:r>
        <w:r>
          <w:rPr>
            <w:rStyle w:val="InternetLink"/>
            <w:rFonts w:eastAsia="Calibri" w:cs="Calibri" w:ascii="Calibri" w:hAnsi="Calibri"/>
            <w:color w:val="0000FF"/>
            <w:sz w:val="22"/>
            <w:szCs w:val="22"/>
            <w:u w:val="none" w:color="0000FF"/>
          </w:rPr>
          <w:t>ch</w:t>
        </w:r>
        <w:r>
          <w:rPr>
            <w:rStyle w:val="InternetLink"/>
            <w:rFonts w:eastAsia="Calibri" w:cs="Calibri" w:ascii="Calibri" w:hAnsi="Calibri"/>
            <w:color w:val="0000FF"/>
            <w:spacing w:val="-1"/>
            <w:sz w:val="22"/>
            <w:szCs w:val="22"/>
            <w:u w:val="none" w:color="0000FF"/>
          </w:rPr>
          <w:t>.</w:t>
        </w:r>
        <w:r>
          <w:rPr>
            <w:rStyle w:val="InternetLink"/>
            <w:rFonts w:eastAsia="Calibri" w:cs="Calibri" w:ascii="Calibri" w:hAnsi="Calibri"/>
            <w:color w:val="0000FF"/>
            <w:spacing w:val="-2"/>
            <w:sz w:val="22"/>
            <w:szCs w:val="22"/>
            <w:u w:val="none" w:color="0000FF"/>
          </w:rPr>
          <w:t>c</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pacing w:val="2"/>
            <w:sz w:val="22"/>
            <w:szCs w:val="22"/>
            <w:u w:val="none" w:color="0000FF"/>
          </w:rPr>
          <w:t>m</w:t>
        </w:r>
        <w:r>
          <w:rPr>
            <w:rStyle w:val="InternetLink"/>
            <w:rFonts w:eastAsia="Calibri" w:cs="Calibri" w:ascii="Calibri" w:hAnsi="Calibri"/>
            <w:color w:val="000000"/>
            <w:sz w:val="22"/>
            <w:szCs w:val="22"/>
          </w:rPr>
          <w:t>,</w:t>
        </w:r>
      </w:hyperlink>
      <w:r>
        <w:rPr>
          <w:rFonts w:eastAsia="Calibri" w:cs="Calibri" w:ascii="Calibri" w:hAnsi="Calibri"/>
          <w:color w:val="000000"/>
          <w:sz w:val="22"/>
          <w:szCs w:val="22"/>
        </w:rPr>
        <w:t xml:space="preserve">      </w:t>
      </w:r>
      <w:r>
        <w:rPr>
          <w:rFonts w:eastAsia="Calibri" w:cs="Calibri" w:ascii="Calibri" w:hAnsi="Calibri"/>
          <w:color w:val="000000"/>
          <w:spacing w:val="50"/>
          <w:sz w:val="22"/>
          <w:szCs w:val="22"/>
        </w:rPr>
        <w:t xml:space="preserve"> </w:t>
      </w:r>
      <w:r>
        <w:rPr>
          <w:rFonts w:eastAsia="Calibri" w:cs="Calibri" w:ascii="Calibri" w:hAnsi="Calibri"/>
          <w:color w:val="0000FF"/>
          <w:spacing w:val="-35"/>
          <w:sz w:val="22"/>
          <w:szCs w:val="22"/>
        </w:rPr>
        <w:t xml:space="preserve"> </w:t>
      </w:r>
      <w:hyperlink r:id="rId4">
        <w:r>
          <w:rPr>
            <w:rStyle w:val="InternetLink"/>
            <w:rFonts w:eastAsia="Calibri" w:cs="Calibri" w:ascii="Calibri" w:hAnsi="Calibri"/>
            <w:color w:val="0000FF"/>
            <w:spacing w:val="-2"/>
            <w:sz w:val="22"/>
            <w:szCs w:val="22"/>
            <w:u w:val="none" w:color="0000FF"/>
          </w:rPr>
          <w:t>w</w:t>
        </w:r>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1"/>
            <w:sz w:val="22"/>
            <w:szCs w:val="22"/>
            <w:u w:val="none" w:color="0000FF"/>
          </w:rPr>
          <w:t>w</w:t>
        </w:r>
        <w:r>
          <w:rPr>
            <w:rStyle w:val="InternetLink"/>
            <w:rFonts w:eastAsia="Calibri" w:cs="Calibri" w:ascii="Calibri" w:hAnsi="Calibri"/>
            <w:color w:val="0000FF"/>
            <w:sz w:val="22"/>
            <w:szCs w:val="22"/>
            <w:u w:val="none" w:color="0000FF"/>
          </w:rPr>
          <w:t>.a</w:t>
        </w:r>
        <w:r>
          <w:rPr>
            <w:rStyle w:val="InternetLink"/>
            <w:rFonts w:eastAsia="Calibri" w:cs="Calibri" w:ascii="Calibri" w:hAnsi="Calibri"/>
            <w:color w:val="0000FF"/>
            <w:spacing w:val="-1"/>
            <w:sz w:val="22"/>
            <w:szCs w:val="22"/>
            <w:u w:val="none" w:color="0000FF"/>
          </w:rPr>
          <w:t>r</w:t>
        </w:r>
        <w:r>
          <w:rPr>
            <w:rStyle w:val="InternetLink"/>
            <w:rFonts w:eastAsia="Calibri" w:cs="Calibri" w:ascii="Calibri" w:hAnsi="Calibri"/>
            <w:color w:val="0000FF"/>
            <w:sz w:val="22"/>
            <w:szCs w:val="22"/>
            <w:u w:val="none" w:color="0000FF"/>
          </w:rPr>
          <w:t>j</w:t>
        </w:r>
        <w:r>
          <w:rPr>
            <w:rStyle w:val="InternetLink"/>
            <w:rFonts w:eastAsia="Calibri" w:cs="Calibri" w:ascii="Calibri" w:hAnsi="Calibri"/>
            <w:color w:val="0000FF"/>
            <w:spacing w:val="-1"/>
            <w:sz w:val="22"/>
            <w:szCs w:val="22"/>
            <w:u w:val="none" w:color="0000FF"/>
          </w:rPr>
          <w:t>un</w:t>
        </w:r>
        <w:r>
          <w:rPr>
            <w:rStyle w:val="InternetLink"/>
            <w:rFonts w:eastAsia="Calibri" w:cs="Calibri" w:ascii="Calibri" w:hAnsi="Calibri"/>
            <w:color w:val="0000FF"/>
            <w:spacing w:val="-2"/>
            <w:sz w:val="22"/>
            <w:szCs w:val="22"/>
            <w:u w:val="none" w:color="0000FF"/>
          </w:rPr>
          <w:t>c</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z w:val="22"/>
            <w:szCs w:val="22"/>
            <w:u w:val="none" w:color="0000FF"/>
          </w:rPr>
          <w:t>l</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z w:val="22"/>
            <w:szCs w:val="22"/>
            <w:u w:val="none" w:color="0000FF"/>
          </w:rPr>
          <w:t>rl</w:t>
        </w:r>
        <w:r>
          <w:rPr>
            <w:rStyle w:val="InternetLink"/>
            <w:rFonts w:eastAsia="Calibri" w:cs="Calibri" w:ascii="Calibri" w:hAnsi="Calibri"/>
            <w:color w:val="0000FF"/>
            <w:spacing w:val="-1"/>
            <w:sz w:val="22"/>
            <w:szCs w:val="22"/>
            <w:u w:val="none" w:color="0000FF"/>
          </w:rPr>
          <w:t>a</w:t>
        </w:r>
        <w:r>
          <w:rPr>
            <w:rStyle w:val="InternetLink"/>
            <w:rFonts w:eastAsia="Calibri" w:cs="Calibri" w:ascii="Calibri" w:hAnsi="Calibri"/>
            <w:color w:val="0000FF"/>
            <w:spacing w:val="-3"/>
            <w:sz w:val="22"/>
            <w:szCs w:val="22"/>
            <w:u w:val="none" w:color="0000FF"/>
          </w:rPr>
          <w:t>b</w:t>
        </w:r>
        <w:r>
          <w:rPr>
            <w:rStyle w:val="InternetLink"/>
            <w:rFonts w:eastAsia="Calibri" w:cs="Calibri" w:ascii="Calibri" w:hAnsi="Calibri"/>
            <w:color w:val="000000"/>
            <w:sz w:val="22"/>
            <w:szCs w:val="22"/>
          </w:rPr>
          <w:t>,</w:t>
        </w:r>
      </w:hyperlink>
      <w:r>
        <w:rPr>
          <w:rFonts w:eastAsia="Calibri" w:cs="Calibri" w:ascii="Calibri" w:hAnsi="Calibri"/>
          <w:color w:val="000000"/>
          <w:sz w:val="22"/>
          <w:szCs w:val="22"/>
        </w:rPr>
        <w:t xml:space="preserve"> </w:t>
      </w:r>
      <w:hyperlink r:id="rId5">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1"/>
            <w:sz w:val="22"/>
            <w:szCs w:val="22"/>
            <w:u w:val="none" w:color="0000FF"/>
          </w:rPr>
          <w:t>w</w:t>
        </w:r>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3"/>
            <w:sz w:val="22"/>
            <w:szCs w:val="22"/>
            <w:u w:val="none" w:color="0000FF"/>
          </w:rPr>
          <w:t>r</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pacing w:val="-1"/>
            <w:sz w:val="22"/>
            <w:szCs w:val="22"/>
            <w:u w:val="none" w:color="0000FF"/>
          </w:rPr>
          <w:t>y</w:t>
        </w:r>
        <w:r>
          <w:rPr>
            <w:rStyle w:val="InternetLink"/>
            <w:rFonts w:eastAsia="Calibri" w:cs="Calibri" w:ascii="Calibri" w:hAnsi="Calibri"/>
            <w:color w:val="0000FF"/>
            <w:sz w:val="22"/>
            <w:szCs w:val="22"/>
            <w:u w:val="none" w:color="0000FF"/>
          </w:rPr>
          <w:t>alest</w:t>
        </w:r>
        <w:r>
          <w:rPr>
            <w:rStyle w:val="InternetLink"/>
            <w:rFonts w:eastAsia="Calibri" w:cs="Calibri" w:ascii="Calibri" w:hAnsi="Calibri"/>
            <w:color w:val="0000FF"/>
            <w:spacing w:val="-2"/>
            <w:sz w:val="22"/>
            <w:szCs w:val="22"/>
            <w:u w:val="none" w:color="0000FF"/>
          </w:rPr>
          <w:t>a</w:t>
        </w:r>
        <w:r>
          <w:rPr>
            <w:rStyle w:val="InternetLink"/>
            <w:rFonts w:eastAsia="Calibri" w:cs="Calibri" w:ascii="Calibri" w:hAnsi="Calibri"/>
            <w:color w:val="0000FF"/>
            <w:sz w:val="22"/>
            <w:szCs w:val="22"/>
            <w:u w:val="none" w:color="0000FF"/>
          </w:rPr>
          <w:t>t</w:t>
        </w:r>
        <w:r>
          <w:rPr>
            <w:rStyle w:val="InternetLink"/>
            <w:rFonts w:eastAsia="Calibri" w:cs="Calibri" w:ascii="Calibri" w:hAnsi="Calibri"/>
            <w:color w:val="0000FF"/>
            <w:spacing w:val="1"/>
            <w:sz w:val="22"/>
            <w:szCs w:val="22"/>
            <w:u w:val="none" w:color="0000FF"/>
          </w:rPr>
          <w:t>e</w:t>
        </w:r>
        <w:r>
          <w:rPr>
            <w:rStyle w:val="InternetLink"/>
            <w:rFonts w:eastAsia="Calibri" w:cs="Calibri" w:ascii="Calibri" w:hAnsi="Calibri"/>
            <w:color w:val="0000FF"/>
            <w:sz w:val="22"/>
            <w:szCs w:val="22"/>
            <w:u w:val="none" w:color="0000FF"/>
          </w:rPr>
          <w:t>a</w:t>
        </w:r>
        <w:r>
          <w:rPr>
            <w:rStyle w:val="InternetLink"/>
            <w:rFonts w:eastAsia="Calibri" w:cs="Calibri" w:ascii="Calibri" w:hAnsi="Calibri"/>
            <w:color w:val="0000FF"/>
            <w:spacing w:val="-1"/>
            <w:sz w:val="22"/>
            <w:szCs w:val="22"/>
            <w:u w:val="none" w:color="0000FF"/>
          </w:rPr>
          <w:t>g</w:t>
        </w:r>
        <w:r>
          <w:rPr>
            <w:rStyle w:val="InternetLink"/>
            <w:rFonts w:eastAsia="Calibri" w:cs="Calibri" w:ascii="Calibri" w:hAnsi="Calibri"/>
            <w:color w:val="0000FF"/>
            <w:sz w:val="22"/>
            <w:szCs w:val="22"/>
            <w:u w:val="none" w:color="0000FF"/>
          </w:rPr>
          <w:t>en</w:t>
        </w:r>
        <w:r>
          <w:rPr>
            <w:rStyle w:val="InternetLink"/>
            <w:rFonts w:eastAsia="Calibri" w:cs="Calibri" w:ascii="Calibri" w:hAnsi="Calibri"/>
            <w:color w:val="0000FF"/>
            <w:spacing w:val="-2"/>
            <w:sz w:val="22"/>
            <w:szCs w:val="22"/>
            <w:u w:val="none" w:color="0000FF"/>
          </w:rPr>
          <w:t>c</w:t>
        </w:r>
        <w:r>
          <w:rPr>
            <w:rStyle w:val="InternetLink"/>
            <w:rFonts w:eastAsia="Calibri" w:cs="Calibri" w:ascii="Calibri" w:hAnsi="Calibri"/>
            <w:color w:val="0000FF"/>
            <w:spacing w:val="1"/>
            <w:sz w:val="22"/>
            <w:szCs w:val="22"/>
            <w:u w:val="none" w:color="0000FF"/>
          </w:rPr>
          <w:t>y</w:t>
        </w:r>
        <w:r>
          <w:rPr>
            <w:rStyle w:val="InternetLink"/>
            <w:rFonts w:eastAsia="Calibri" w:cs="Calibri" w:ascii="Calibri" w:hAnsi="Calibri"/>
            <w:color w:val="0000FF"/>
            <w:sz w:val="22"/>
            <w:szCs w:val="22"/>
            <w:u w:val="none" w:color="0000FF"/>
          </w:rPr>
          <w:t>.</w:t>
        </w:r>
        <w:r>
          <w:rPr>
            <w:rStyle w:val="InternetLink"/>
            <w:rFonts w:eastAsia="Calibri" w:cs="Calibri" w:ascii="Calibri" w:hAnsi="Calibri"/>
            <w:color w:val="0000FF"/>
            <w:spacing w:val="-3"/>
            <w:sz w:val="22"/>
            <w:szCs w:val="22"/>
            <w:u w:val="none" w:color="0000FF"/>
          </w:rPr>
          <w:t>c</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z w:val="22"/>
            <w:szCs w:val="22"/>
            <w:u w:val="none" w:color="0000FF"/>
          </w:rPr>
          <w:t>.</w:t>
        </w:r>
        <w:r>
          <w:rPr>
            <w:rStyle w:val="InternetLink"/>
            <w:rFonts w:eastAsia="Calibri" w:cs="Calibri" w:ascii="Calibri" w:hAnsi="Calibri"/>
            <w:color w:val="0000FF"/>
            <w:spacing w:val="-1"/>
            <w:sz w:val="22"/>
            <w:szCs w:val="22"/>
            <w:u w:val="none" w:color="0000FF"/>
          </w:rPr>
          <w:t>i</w:t>
        </w:r>
        <w:r>
          <w:rPr>
            <w:rStyle w:val="InternetLink"/>
            <w:rFonts w:eastAsia="Calibri" w:cs="Calibri" w:ascii="Calibri" w:hAnsi="Calibri"/>
            <w:color w:val="0000FF"/>
            <w:sz w:val="22"/>
            <w:szCs w:val="22"/>
            <w:u w:val="none" w:color="0000FF"/>
          </w:rPr>
          <w:t>n</w:t>
        </w:r>
        <w:r>
          <w:rPr>
            <w:rStyle w:val="InternetLink"/>
            <w:rFonts w:eastAsia="Calibri" w:cs="Calibri" w:ascii="Calibri" w:hAnsi="Calibri"/>
            <w:color w:val="000000"/>
            <w:sz w:val="22"/>
            <w:szCs w:val="22"/>
          </w:rPr>
          <w:t xml:space="preserve">, </w:t>
        </w:r>
        <w:r>
          <w:rPr>
            <w:rStyle w:val="InternetLink"/>
            <w:rFonts w:eastAsia="Calibri" w:cs="Calibri" w:ascii="Calibri" w:hAnsi="Calibri"/>
            <w:color w:val="0000FF"/>
            <w:spacing w:val="-49"/>
            <w:sz w:val="22"/>
            <w:szCs w:val="22"/>
          </w:rPr>
          <w:t xml:space="preserve"> </w:t>
        </w:r>
      </w:hyperlink>
      <w:hyperlink r:id="rId6">
        <w:r>
          <w:rPr>
            <w:rStyle w:val="InternetLink"/>
            <w:rFonts w:eastAsia="Calibri" w:cs="Calibri" w:ascii="Calibri" w:hAnsi="Calibri"/>
            <w:color w:val="0000FF"/>
            <w:sz w:val="22"/>
            <w:szCs w:val="22"/>
            <w:u w:val="none" w:color="0000FF"/>
          </w:rPr>
          <w:t>w</w:t>
        </w:r>
      </w:hyperlink>
      <w:r>
        <w:rPr>
          <w:rStyle w:val="InternetLink"/>
          <w:rFonts w:eastAsia="Calibri" w:cs="Calibri" w:ascii="Calibri" w:hAnsi="Calibri"/>
          <w:color w:val="0000FF"/>
          <w:spacing w:val="1"/>
          <w:sz w:val="22"/>
          <w:szCs w:val="22"/>
          <w:u w:val="none" w:color="0000FF"/>
        </w:rPr>
        <w:t>w</w:t>
      </w:r>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3"/>
          <w:sz w:val="22"/>
          <w:szCs w:val="22"/>
          <w:u w:val="none" w:color="0000FF"/>
        </w:rPr>
        <w:t>b</w:t>
      </w:r>
      <w:r>
        <w:rPr>
          <w:rStyle w:val="InternetLink"/>
          <w:rFonts w:eastAsia="Calibri" w:cs="Calibri" w:ascii="Calibri" w:hAnsi="Calibri"/>
          <w:color w:val="0000FF"/>
          <w:sz w:val="22"/>
          <w:szCs w:val="22"/>
          <w:u w:val="none" w:color="0000FF"/>
        </w:rPr>
        <w:t>erli</w:t>
      </w:r>
      <w:r>
        <w:rPr>
          <w:rStyle w:val="InternetLink"/>
          <w:rFonts w:eastAsia="Calibri" w:cs="Calibri" w:ascii="Calibri" w:hAnsi="Calibri"/>
          <w:color w:val="0000FF"/>
          <w:spacing w:val="-1"/>
          <w:sz w:val="22"/>
          <w:szCs w:val="22"/>
          <w:u w:val="none" w:color="0000FF"/>
        </w:rPr>
        <w:t>n</w:t>
      </w:r>
      <w:r>
        <w:rPr>
          <w:rStyle w:val="InternetLink"/>
          <w:rFonts w:eastAsia="Calibri" w:cs="Calibri" w:ascii="Calibri" w:hAnsi="Calibri"/>
          <w:color w:val="0000FF"/>
          <w:sz w:val="22"/>
          <w:szCs w:val="22"/>
          <w:u w:val="none" w:color="0000FF"/>
        </w:rPr>
        <w:t>efle</w:t>
      </w:r>
      <w:r>
        <w:rPr>
          <w:rStyle w:val="InternetLink"/>
          <w:rFonts w:eastAsia="Calibri" w:cs="Calibri" w:ascii="Calibri" w:hAnsi="Calibri"/>
          <w:color w:val="0000FF"/>
          <w:spacing w:val="1"/>
          <w:sz w:val="22"/>
          <w:szCs w:val="22"/>
          <w:u w:val="none" w:color="0000FF"/>
        </w:rPr>
        <w:t>x</w:t>
      </w:r>
      <w:r>
        <w:rPr>
          <w:rStyle w:val="InternetLink"/>
          <w:rFonts w:eastAsia="Calibri" w:cs="Calibri" w:ascii="Calibri" w:hAnsi="Calibri"/>
          <w:color w:val="0000FF"/>
          <w:sz w:val="22"/>
          <w:szCs w:val="22"/>
          <w:u w:val="none" w:color="0000FF"/>
        </w:rPr>
        <w:t>.</w:t>
      </w:r>
      <w:r>
        <w:rPr>
          <w:rStyle w:val="InternetLink"/>
          <w:rFonts w:eastAsia="Calibri" w:cs="Calibri" w:ascii="Calibri" w:hAnsi="Calibri"/>
          <w:color w:val="0000FF"/>
          <w:spacing w:val="-3"/>
          <w:sz w:val="22"/>
          <w:szCs w:val="22"/>
          <w:u w:val="none" w:color="0000FF"/>
        </w:rPr>
        <w:t>c</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pacing w:val="2"/>
          <w:sz w:val="22"/>
          <w:szCs w:val="22"/>
          <w:u w:val="none" w:color="0000FF"/>
        </w:rPr>
        <w:t>m</w:t>
      </w:r>
      <w:r>
        <w:rPr>
          <w:rStyle w:val="InternetLink"/>
          <w:rFonts w:eastAsia="Calibri" w:cs="Calibri" w:ascii="Calibri" w:hAnsi="Calibri"/>
          <w:color w:val="000000"/>
          <w:sz w:val="22"/>
          <w:szCs w:val="22"/>
        </w:rPr>
        <w:t xml:space="preserve">, </w:t>
      </w:r>
      <w:hyperlink r:id="rId7">
        <w:r>
          <w:rPr>
            <w:rStyle w:val="InternetLink"/>
            <w:rFonts w:eastAsia="Calibri" w:cs="Calibri" w:ascii="Calibri" w:hAnsi="Calibri"/>
            <w:color w:val="0000FF"/>
            <w:sz w:val="22"/>
            <w:szCs w:val="22"/>
            <w:u w:val="none" w:color="0000FF"/>
          </w:rPr>
          <w:t>w</w:t>
        </w:r>
      </w:hyperlink>
      <w:r>
        <w:rPr>
          <w:rStyle w:val="InternetLink"/>
          <w:rFonts w:eastAsia="Calibri" w:cs="Calibri" w:ascii="Calibri" w:hAnsi="Calibri"/>
          <w:color w:val="0000FF"/>
          <w:spacing w:val="1"/>
          <w:sz w:val="22"/>
          <w:szCs w:val="22"/>
          <w:u w:val="none" w:color="0000FF"/>
        </w:rPr>
        <w:t>w</w:t>
      </w:r>
      <w:r>
        <w:rPr>
          <w:rStyle w:val="InternetLink"/>
          <w:rFonts w:eastAsia="Calibri" w:cs="Calibri" w:ascii="Calibri" w:hAnsi="Calibri"/>
          <w:color w:val="0000FF"/>
          <w:sz w:val="22"/>
          <w:szCs w:val="22"/>
          <w:u w:val="none" w:color="0000FF"/>
        </w:rPr>
        <w:t>w.</w:t>
      </w:r>
      <w:r>
        <w:rPr>
          <w:rStyle w:val="InternetLink"/>
          <w:rFonts w:eastAsia="Calibri" w:cs="Calibri" w:ascii="Calibri" w:hAnsi="Calibri"/>
          <w:color w:val="0000FF"/>
          <w:spacing w:val="-2"/>
          <w:sz w:val="22"/>
          <w:szCs w:val="22"/>
          <w:u w:val="none" w:color="0000FF"/>
        </w:rPr>
        <w:t>a</w:t>
      </w:r>
      <w:r>
        <w:rPr>
          <w:rStyle w:val="InternetLink"/>
          <w:rFonts w:eastAsia="Calibri" w:cs="Calibri" w:ascii="Calibri" w:hAnsi="Calibri"/>
          <w:color w:val="0000FF"/>
          <w:spacing w:val="1"/>
          <w:sz w:val="22"/>
          <w:szCs w:val="22"/>
          <w:u w:val="none" w:color="0000FF"/>
        </w:rPr>
        <w:t>v</w:t>
      </w:r>
      <w:r>
        <w:rPr>
          <w:rStyle w:val="InternetLink"/>
          <w:rFonts w:eastAsia="Calibri" w:cs="Calibri" w:ascii="Calibri" w:hAnsi="Calibri"/>
          <w:color w:val="0000FF"/>
          <w:spacing w:val="-1"/>
          <w:sz w:val="22"/>
          <w:szCs w:val="22"/>
          <w:u w:val="none" w:color="0000FF"/>
        </w:rPr>
        <w:t>nbu</w:t>
      </w:r>
      <w:r>
        <w:rPr>
          <w:rStyle w:val="InternetLink"/>
          <w:rFonts w:eastAsia="Calibri" w:cs="Calibri" w:ascii="Calibri" w:hAnsi="Calibri"/>
          <w:color w:val="0000FF"/>
          <w:sz w:val="22"/>
          <w:szCs w:val="22"/>
          <w:u w:val="none" w:color="0000FF"/>
        </w:rPr>
        <w:t>ilt</w:t>
      </w:r>
      <w:r>
        <w:rPr>
          <w:rStyle w:val="InternetLink"/>
          <w:rFonts w:eastAsia="Calibri" w:cs="Calibri" w:ascii="Calibri" w:hAnsi="Calibri"/>
          <w:color w:val="0000FF"/>
          <w:spacing w:val="1"/>
          <w:sz w:val="22"/>
          <w:szCs w:val="22"/>
          <w:u w:val="none" w:color="0000FF"/>
        </w:rPr>
        <w:t>e</w:t>
      </w:r>
      <w:r>
        <w:rPr>
          <w:rStyle w:val="InternetLink"/>
          <w:rFonts w:eastAsia="Calibri" w:cs="Calibri" w:ascii="Calibri" w:hAnsi="Calibri"/>
          <w:color w:val="0000FF"/>
          <w:sz w:val="22"/>
          <w:szCs w:val="22"/>
          <w:u w:val="none" w:color="0000FF"/>
        </w:rPr>
        <w:t>ch</w:t>
      </w:r>
      <w:r>
        <w:rPr>
          <w:rStyle w:val="InternetLink"/>
          <w:rFonts w:eastAsia="Calibri" w:cs="Calibri" w:ascii="Calibri" w:hAnsi="Calibri"/>
          <w:color w:val="0000FF"/>
          <w:spacing w:val="-1"/>
          <w:sz w:val="22"/>
          <w:szCs w:val="22"/>
          <w:u w:val="none" w:color="0000FF"/>
        </w:rPr>
        <w:t>.</w:t>
      </w:r>
      <w:r>
        <w:rPr>
          <w:rStyle w:val="InternetLink"/>
          <w:rFonts w:eastAsia="Calibri" w:cs="Calibri" w:ascii="Calibri" w:hAnsi="Calibri"/>
          <w:color w:val="0000FF"/>
          <w:spacing w:val="-2"/>
          <w:sz w:val="22"/>
          <w:szCs w:val="22"/>
          <w:u w:val="none" w:color="0000FF"/>
        </w:rPr>
        <w:t>c</w:t>
      </w:r>
      <w:r>
        <w:rPr>
          <w:rStyle w:val="InternetLink"/>
          <w:rFonts w:eastAsia="Calibri" w:cs="Calibri" w:ascii="Calibri" w:hAnsi="Calibri"/>
          <w:color w:val="0000FF"/>
          <w:spacing w:val="-1"/>
          <w:sz w:val="22"/>
          <w:szCs w:val="22"/>
          <w:u w:val="none" w:color="0000FF"/>
        </w:rPr>
        <w:t>o</w:t>
      </w:r>
      <w:r>
        <w:rPr>
          <w:rStyle w:val="InternetLink"/>
          <w:rFonts w:eastAsia="Calibri" w:cs="Calibri" w:ascii="Calibri" w:hAnsi="Calibri"/>
          <w:color w:val="0000FF"/>
          <w:sz w:val="22"/>
          <w:szCs w:val="22"/>
          <w:u w:val="none" w:color="0000FF"/>
        </w:rPr>
        <w:t>m</w:t>
      </w:r>
      <w:r>
        <w:rPr>
          <w:rStyle w:val="InternetLink"/>
          <w:rFonts w:eastAsia="Calibri" w:cs="Calibri" w:ascii="Calibri" w:hAnsi="Calibri"/>
          <w:color w:val="0000FF"/>
          <w:spacing w:val="3"/>
          <w:sz w:val="22"/>
          <w:szCs w:val="22"/>
        </w:rPr>
        <w:t xml:space="preserve"> </w:t>
      </w:r>
      <w:r>
        <w:rPr>
          <w:rStyle w:val="InternetLink"/>
          <w:rFonts w:eastAsia="Calibri" w:cs="Calibri" w:ascii="Calibri" w:hAnsi="Calibri"/>
          <w:color w:val="000000"/>
          <w:spacing w:val="-2"/>
          <w:sz w:val="22"/>
          <w:szCs w:val="22"/>
        </w:rPr>
        <w:t>e</w:t>
      </w:r>
      <w:r>
        <w:rPr>
          <w:rFonts w:eastAsia="Calibri" w:cs="Calibri" w:ascii="Calibri" w:hAnsi="Calibri"/>
          <w:color w:val="000000"/>
          <w:sz w:val="22"/>
          <w:szCs w:val="22"/>
        </w:rPr>
        <w:t>tc)</w:t>
      </w:r>
    </w:p>
    <w:p>
      <w:pPr>
        <w:pStyle w:val="Normal"/>
        <w:spacing w:lineRule="exact" w:line="260" w:before="9" w:after="0"/>
        <w:rPr>
          <w:sz w:val="26"/>
          <w:szCs w:val="26"/>
        </w:rPr>
      </w:pPr>
      <w:r>
        <w:rPr>
          <w:sz w:val="26"/>
          <w:szCs w:val="26"/>
        </w:rPr>
      </w:r>
    </w:p>
    <w:p>
      <w:pPr>
        <w:pStyle w:val="Normal"/>
        <w:spacing w:lineRule="exact" w:line="260" w:before="9" w:after="0"/>
        <w:rPr>
          <w:sz w:val="26"/>
          <w:szCs w:val="26"/>
        </w:rPr>
      </w:pPr>
      <w:r>
        <w:rPr>
          <w:sz w:val="26"/>
          <w:szCs w:val="26"/>
        </w:rPr>
      </w:r>
    </w:p>
    <w:p>
      <w:pPr>
        <w:pStyle w:val="Normal"/>
        <w:spacing w:lineRule="exact" w:line="260" w:before="9" w:after="0"/>
        <w:rPr>
          <w:sz w:val="26"/>
          <w:szCs w:val="26"/>
        </w:rPr>
      </w:pPr>
      <w:r>
        <w:rPr>
          <w:sz w:val="26"/>
          <w:szCs w:val="26"/>
        </w:rPr>
      </w:r>
    </w:p>
    <w:p>
      <w:pPr>
        <w:pStyle w:val="Normal"/>
        <w:spacing w:lineRule="exact" w:line="260" w:before="9" w:after="0"/>
        <w:rPr>
          <w:sz w:val="26"/>
          <w:szCs w:val="26"/>
        </w:rPr>
      </w:pPr>
      <w:r>
        <w:rPr>
          <w:sz w:val="26"/>
          <w:szCs w:val="26"/>
        </w:rPr>
      </w:r>
    </w:p>
    <w:p>
      <w:pPr>
        <w:pStyle w:val="Normal"/>
        <w:spacing w:before="17" w:after="0"/>
        <w:ind w:left="100" w:right="0" w:hanging="0"/>
        <w:rPr>
          <w:rFonts w:eastAsia="Verdana" w:cs="Verdana" w:ascii="Verdana" w:hAnsi="Verdana"/>
          <w:b/>
          <w:color w:val="444444"/>
          <w:sz w:val="24"/>
          <w:szCs w:val="24"/>
        </w:rPr>
      </w:pPr>
      <w:r>
        <w:rPr>
          <w:rFonts w:eastAsia="Verdana" w:cs="Verdana" w:ascii="Verdana" w:hAnsi="Verdana"/>
          <w:b/>
          <w:color w:val="444444"/>
          <w:sz w:val="24"/>
          <w:szCs w:val="24"/>
        </w:rPr>
        <w:t>Pr</w:t>
      </w:r>
      <w:r>
        <w:rPr>
          <w:rFonts w:eastAsia="Verdana" w:cs="Verdana" w:ascii="Verdana" w:hAnsi="Verdana"/>
          <w:b/>
          <w:color w:val="444444"/>
          <w:spacing w:val="1"/>
          <w:sz w:val="24"/>
          <w:szCs w:val="24"/>
        </w:rPr>
        <w:t>o</w:t>
      </w:r>
      <w:r>
        <w:rPr>
          <w:rFonts w:eastAsia="Verdana" w:cs="Verdana" w:ascii="Verdana" w:hAnsi="Verdana"/>
          <w:b/>
          <w:color w:val="444444"/>
          <w:sz w:val="24"/>
          <w:szCs w:val="24"/>
        </w:rPr>
        <w:t>j</w:t>
      </w:r>
      <w:r>
        <w:rPr>
          <w:rFonts w:eastAsia="Verdana" w:cs="Verdana" w:ascii="Verdana" w:hAnsi="Verdana"/>
          <w:b/>
          <w:color w:val="444444"/>
          <w:spacing w:val="-2"/>
          <w:sz w:val="24"/>
          <w:szCs w:val="24"/>
        </w:rPr>
        <w:t>e</w:t>
      </w:r>
      <w:r>
        <w:rPr>
          <w:rFonts w:eastAsia="Verdana" w:cs="Verdana" w:ascii="Verdana" w:hAnsi="Verdana"/>
          <w:b/>
          <w:color w:val="444444"/>
          <w:sz w:val="24"/>
          <w:szCs w:val="24"/>
        </w:rPr>
        <w:t>c</w:t>
      </w:r>
      <w:r>
        <w:rPr>
          <w:rFonts w:eastAsia="Verdana" w:cs="Verdana" w:ascii="Verdana" w:hAnsi="Verdana"/>
          <w:b/>
          <w:color w:val="444444"/>
          <w:spacing w:val="2"/>
          <w:sz w:val="24"/>
          <w:szCs w:val="24"/>
        </w:rPr>
        <w:t>t</w:t>
      </w:r>
      <w:r>
        <w:rPr>
          <w:rFonts w:eastAsia="Verdana" w:cs="Verdana" w:ascii="Verdana" w:hAnsi="Verdana"/>
          <w:b/>
          <w:color w:val="444444"/>
          <w:spacing w:val="-1"/>
          <w:sz w:val="24"/>
          <w:szCs w:val="24"/>
        </w:rPr>
        <w:t>s</w:t>
      </w:r>
      <w:r>
        <w:rPr>
          <w:rFonts w:eastAsia="Verdana" w:cs="Verdana" w:ascii="Verdana" w:hAnsi="Verdana"/>
          <w:b/>
          <w:color w:val="444444"/>
          <w:sz w:val="24"/>
          <w:szCs w:val="24"/>
        </w:rPr>
        <w:t>:</w:t>
      </w:r>
    </w:p>
    <w:p>
      <w:pPr>
        <w:pStyle w:val="Normal"/>
        <w:spacing w:before="17" w:after="0"/>
        <w:ind w:left="100" w:right="0" w:hanging="0"/>
        <w:rPr>
          <w:rFonts w:eastAsia="Verdana" w:cs="Verdana" w:ascii="Verdana" w:hAnsi="Verdana"/>
          <w:b/>
          <w:color w:val="444444"/>
          <w:sz w:val="24"/>
          <w:szCs w:val="24"/>
        </w:rPr>
      </w:pPr>
      <w:r>
        <w:rPr>
          <w:rFonts w:eastAsia="Verdana" w:cs="Verdana" w:ascii="Verdana" w:hAnsi="Verdana"/>
          <w:b/>
          <w:color w:val="444444"/>
          <w:sz w:val="24"/>
          <w:szCs w:val="24"/>
        </w:rPr>
      </w:r>
    </w:p>
    <w:p>
      <w:pPr>
        <w:pStyle w:val="Normal"/>
        <w:ind w:left="460" w:right="0" w:hanging="0"/>
        <w:rPr>
          <w:rFonts w:eastAsia="Verdana" w:cs="Verdana" w:ascii="Verdana" w:hAnsi="Verdana"/>
          <w:b/>
          <w:color w:val="444444"/>
          <w:spacing w:val="-1"/>
          <w:sz w:val="23"/>
          <w:szCs w:val="23"/>
        </w:rPr>
      </w:pPr>
      <w:r>
        <w:rPr>
          <w:rFonts w:eastAsia="Verdana" w:cs="Verdana" w:ascii="Verdana" w:hAnsi="Verdana"/>
          <w:b/>
          <w:color w:val="444444"/>
          <w:spacing w:val="-1"/>
          <w:sz w:val="23"/>
          <w:szCs w:val="23"/>
        </w:rPr>
        <w:t>1</w:t>
      </w:r>
      <w:r>
        <w:rPr>
          <w:rFonts w:eastAsia="Verdana" w:cs="Verdana" w:ascii="Verdana" w:hAnsi="Verdana"/>
          <w:b/>
          <w:color w:val="444444"/>
          <w:sz w:val="23"/>
          <w:szCs w:val="23"/>
        </w:rPr>
        <w:t>.</w:t>
      </w:r>
      <w:r>
        <w:rPr>
          <w:rFonts w:eastAsia="Verdana" w:cs="Verdana" w:ascii="Verdana" w:hAnsi="Verdana"/>
          <w:b/>
          <w:color w:val="444444"/>
          <w:spacing w:val="35"/>
          <w:sz w:val="23"/>
          <w:szCs w:val="23"/>
        </w:rPr>
        <w:t xml:space="preserve"> </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 </w:t>
      </w:r>
      <w:r>
        <w:rPr>
          <w:rFonts w:eastAsia="Verdana" w:cs="Verdana" w:ascii="Verdana" w:hAnsi="Verdana"/>
          <w:b/>
          <w:color w:val="444444"/>
          <w:spacing w:val="-1"/>
          <w:sz w:val="23"/>
          <w:szCs w:val="23"/>
        </w:rPr>
        <w:t>GOOGLE FLIGHTS</w:t>
      </w:r>
    </w:p>
    <w:p>
      <w:pPr>
        <w:pStyle w:val="Normal"/>
        <w:spacing w:before="1" w:after="0"/>
        <w:ind w:left="820" w:right="0" w:hanging="0"/>
        <w:rPr>
          <w:rFonts w:eastAsia="Verdana" w:cs="Verdana" w:ascii="Verdana" w:hAnsi="Verdana"/>
          <w:color w:val="444444"/>
          <w:spacing w:val="1"/>
          <w:sz w:val="23"/>
          <w:szCs w:val="23"/>
        </w:rPr>
      </w:pPr>
      <w:r>
        <w:rPr>
          <w:rFonts w:eastAsia="Verdana" w:cs="Verdana" w:ascii="Verdana" w:hAnsi="Verdana"/>
          <w:b/>
          <w:color w:val="444444"/>
          <w:sz w:val="23"/>
          <w:szCs w:val="23"/>
        </w:rPr>
        <w:t>Li</w:t>
      </w:r>
      <w:r>
        <w:rPr>
          <w:rFonts w:eastAsia="Verdana" w:cs="Verdana" w:ascii="Verdana" w:hAnsi="Verdana"/>
          <w:b/>
          <w:color w:val="444444"/>
          <w:spacing w:val="-1"/>
          <w:sz w:val="23"/>
          <w:szCs w:val="23"/>
        </w:rPr>
        <w:t>nk</w:t>
      </w:r>
      <w:r>
        <w:rPr>
          <w:rFonts w:eastAsia="Verdana" w:cs="Verdana" w:ascii="Verdana" w:hAnsi="Verdana"/>
          <w:b/>
          <w:color w:val="444444"/>
          <w:sz w:val="23"/>
          <w:szCs w:val="23"/>
        </w:rPr>
        <w:t>:</w:t>
      </w:r>
      <w:r>
        <w:rPr>
          <w:rFonts w:eastAsia="Verdana" w:cs="Verdana" w:ascii="Verdana" w:hAnsi="Verdana"/>
          <w:b/>
          <w:color w:val="444444"/>
          <w:spacing w:val="4"/>
          <w:sz w:val="23"/>
          <w:szCs w:val="23"/>
        </w:rPr>
        <w:t xml:space="preserve"> </w:t>
      </w:r>
      <w:r>
        <w:rPr>
          <w:rFonts w:eastAsia="Verdana" w:cs="Verdana" w:ascii="Verdana" w:hAnsi="Verdana"/>
          <w:color w:val="444444"/>
          <w:spacing w:val="1"/>
          <w:sz w:val="23"/>
          <w:szCs w:val="23"/>
        </w:rPr>
        <w:t>https://www.google.co.in/flights/</w:t>
      </w:r>
    </w:p>
    <w:p>
      <w:pPr>
        <w:pStyle w:val="Normal"/>
        <w:spacing w:before="1" w:after="0"/>
        <w:ind w:left="820" w:right="0" w:hanging="0"/>
        <w:rPr>
          <w:rFonts w:eastAsia="Verdana" w:cs="Verdana" w:ascii="Verdana" w:hAnsi="Verdana"/>
          <w:color w:val="444444"/>
          <w:spacing w:val="-2"/>
          <w:sz w:val="23"/>
          <w:szCs w:val="23"/>
        </w:rPr>
      </w:pPr>
      <w:r>
        <w:rPr>
          <w:rFonts w:eastAsia="Verdana" w:cs="Verdana" w:ascii="Verdana" w:hAnsi="Verdana"/>
          <w:b/>
          <w:color w:val="444444"/>
          <w:spacing w:val="-1"/>
          <w:sz w:val="23"/>
          <w:szCs w:val="23"/>
        </w:rPr>
        <w:t>T</w:t>
      </w:r>
      <w:r>
        <w:rPr>
          <w:rFonts w:eastAsia="Verdana" w:cs="Verdana" w:ascii="Verdana" w:hAnsi="Verdana"/>
          <w:b/>
          <w:color w:val="444444"/>
          <w:sz w:val="23"/>
          <w:szCs w:val="23"/>
        </w:rPr>
        <w:t>ec</w:t>
      </w:r>
      <w:r>
        <w:rPr>
          <w:rFonts w:eastAsia="Verdana" w:cs="Verdana" w:ascii="Verdana" w:hAnsi="Verdana"/>
          <w:b/>
          <w:color w:val="444444"/>
          <w:spacing w:val="-2"/>
          <w:sz w:val="23"/>
          <w:szCs w:val="23"/>
        </w:rPr>
        <w:t>h</w:t>
      </w:r>
      <w:r>
        <w:rPr>
          <w:rFonts w:eastAsia="Verdana" w:cs="Verdana" w:ascii="Verdana" w:hAnsi="Verdana"/>
          <w:b/>
          <w:color w:val="444444"/>
          <w:spacing w:val="-1"/>
          <w:sz w:val="23"/>
          <w:szCs w:val="23"/>
        </w:rPr>
        <w:t>n</w:t>
      </w:r>
      <w:r>
        <w:rPr>
          <w:rFonts w:eastAsia="Verdana" w:cs="Verdana" w:ascii="Verdana" w:hAnsi="Verdana"/>
          <w:b/>
          <w:color w:val="444444"/>
          <w:sz w:val="23"/>
          <w:szCs w:val="23"/>
        </w:rPr>
        <w:t>olog</w:t>
      </w:r>
      <w:r>
        <w:rPr>
          <w:rFonts w:eastAsia="Verdana" w:cs="Verdana" w:ascii="Verdana" w:hAnsi="Verdana"/>
          <w:b/>
          <w:color w:val="444444"/>
          <w:spacing w:val="1"/>
          <w:sz w:val="23"/>
          <w:szCs w:val="23"/>
        </w:rPr>
        <w:t>i</w:t>
      </w:r>
      <w:r>
        <w:rPr>
          <w:rFonts w:eastAsia="Verdana" w:cs="Verdana" w:ascii="Verdana" w:hAnsi="Verdana"/>
          <w:b/>
          <w:color w:val="444444"/>
          <w:sz w:val="23"/>
          <w:szCs w:val="23"/>
        </w:rPr>
        <w:t>es:</w:t>
      </w:r>
      <w:r>
        <w:rPr>
          <w:rFonts w:eastAsia="Verdana" w:cs="Verdana" w:ascii="Verdana" w:hAnsi="Verdana"/>
          <w:b/>
          <w:color w:val="444444"/>
          <w:spacing w:val="5"/>
          <w:sz w:val="23"/>
          <w:szCs w:val="23"/>
        </w:rPr>
        <w:t xml:space="preserve"> </w:t>
      </w:r>
      <w:r>
        <w:rPr>
          <w:rFonts w:eastAsia="Verdana" w:cs="Verdana" w:ascii="Verdana" w:hAnsi="Verdana"/>
          <w:color w:val="444444"/>
          <w:spacing w:val="1"/>
          <w:sz w:val="23"/>
          <w:szCs w:val="23"/>
        </w:rPr>
        <w:t>Ja</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aS</w:t>
      </w:r>
      <w:r>
        <w:rPr>
          <w:rFonts w:eastAsia="Verdana" w:cs="Verdana" w:ascii="Verdana" w:hAnsi="Verdana"/>
          <w:color w:val="444444"/>
          <w:spacing w:val="-3"/>
          <w:sz w:val="23"/>
          <w:szCs w:val="23"/>
        </w:rPr>
        <w:t>c</w:t>
      </w:r>
      <w:r>
        <w:rPr>
          <w:rFonts w:eastAsia="Verdana" w:cs="Verdana" w:ascii="Verdana" w:hAnsi="Verdana"/>
          <w:color w:val="444444"/>
          <w:sz w:val="23"/>
          <w:szCs w:val="23"/>
        </w:rPr>
        <w:t>ript, Angularjs,</w:t>
      </w:r>
      <w:r>
        <w:rPr>
          <w:rFonts w:eastAsia="Verdana" w:cs="Verdana" w:ascii="Verdana" w:hAnsi="Verdana"/>
          <w:color w:val="444444"/>
          <w:sz w:val="23"/>
          <w:szCs w:val="23"/>
        </w:rPr>
        <w:t>Nodejs,</w:t>
      </w:r>
      <w:r>
        <w:rPr>
          <w:rFonts w:eastAsia="Verdana" w:cs="Verdana" w:ascii="Verdana" w:hAnsi="Verdana"/>
          <w:color w:val="444444"/>
          <w:sz w:val="23"/>
          <w:szCs w:val="23"/>
        </w:rPr>
        <w:t xml:space="preserve"> </w:t>
      </w:r>
      <w:r>
        <w:rPr>
          <w:rFonts w:eastAsia="Verdana" w:cs="Verdana" w:ascii="Verdana" w:hAnsi="Verdana"/>
          <w:color w:val="444444"/>
          <w:spacing w:val="-2"/>
          <w:sz w:val="23"/>
          <w:szCs w:val="23"/>
        </w:rPr>
        <w:t>Python,Html</w:t>
      </w:r>
    </w:p>
    <w:p>
      <w:pPr>
        <w:pStyle w:val="Normal"/>
        <w:spacing w:before="1" w:after="0"/>
        <w:ind w:left="820" w:right="0" w:hanging="0"/>
        <w:rPr>
          <w:rFonts w:eastAsia="Verdana" w:cs="Verdana" w:ascii="Verdana" w:hAnsi="Verdana"/>
          <w:b w:val="false"/>
          <w:bCs w:val="false"/>
          <w:color w:val="444444"/>
          <w:spacing w:val="-1"/>
          <w:sz w:val="23"/>
          <w:szCs w:val="23"/>
        </w:rPr>
      </w:pPr>
      <w:bookmarkStart w:id="2" w:name="__DdeLink__3740_797685710"/>
      <w:r>
        <w:rPr>
          <w:rFonts w:eastAsia="Verdana" w:cs="Verdana" w:ascii="Verdana" w:hAnsi="Verdana"/>
          <w:b/>
          <w:color w:val="444444"/>
          <w:spacing w:val="-1"/>
          <w:sz w:val="23"/>
          <w:szCs w:val="23"/>
        </w:rPr>
        <w:t xml:space="preserve">Duration: </w:t>
      </w:r>
      <w:bookmarkEnd w:id="2"/>
      <w:r>
        <w:rPr>
          <w:rFonts w:eastAsia="Verdana" w:cs="Verdana" w:ascii="Verdana" w:hAnsi="Verdana"/>
          <w:b w:val="false"/>
          <w:bCs w:val="false"/>
          <w:color w:val="444444"/>
          <w:spacing w:val="-1"/>
          <w:sz w:val="23"/>
          <w:szCs w:val="23"/>
        </w:rPr>
        <w:t>June-2015- Present.</w:t>
      </w:r>
    </w:p>
    <w:p>
      <w:pPr>
        <w:pStyle w:val="Normal"/>
        <w:spacing w:lineRule="exact" w:line="140"/>
        <w:rPr>
          <w:sz w:val="14"/>
          <w:szCs w:val="14"/>
        </w:rPr>
      </w:pPr>
      <w:r>
        <w:rPr>
          <w:sz w:val="14"/>
          <w:szCs w:val="14"/>
        </w:rPr>
      </w:r>
    </w:p>
    <w:p>
      <w:pPr>
        <w:pStyle w:val="Normal"/>
        <w:ind w:left="820" w:right="351" w:hanging="0"/>
        <w:rPr>
          <w:rFonts w:eastAsia="Verdana" w:cs="Verdana" w:ascii="Verdana" w:hAnsi="Verdana"/>
          <w:color w:val="444444"/>
          <w:sz w:val="23"/>
          <w:szCs w:val="23"/>
        </w:rPr>
      </w:pPr>
      <w:r>
        <w:rPr>
          <w:rFonts w:eastAsia="Verdana" w:cs="Verdana" w:ascii="Verdana" w:hAnsi="Verdana"/>
          <w:b/>
          <w:color w:val="444444"/>
          <w:sz w:val="23"/>
          <w:szCs w:val="23"/>
        </w:rPr>
        <w:t>Des</w:t>
      </w:r>
      <w:r>
        <w:rPr>
          <w:rFonts w:eastAsia="Verdana" w:cs="Verdana" w:ascii="Verdana" w:hAnsi="Verdana"/>
          <w:b/>
          <w:color w:val="444444"/>
          <w:spacing w:val="-1"/>
          <w:sz w:val="23"/>
          <w:szCs w:val="23"/>
        </w:rPr>
        <w:t>c</w:t>
      </w:r>
      <w:r>
        <w:rPr>
          <w:rFonts w:eastAsia="Verdana" w:cs="Verdana" w:ascii="Verdana" w:hAnsi="Verdana"/>
          <w:b/>
          <w:color w:val="444444"/>
          <w:sz w:val="23"/>
          <w:szCs w:val="23"/>
        </w:rPr>
        <w:t>r</w:t>
      </w:r>
      <w:r>
        <w:rPr>
          <w:rFonts w:eastAsia="Verdana" w:cs="Verdana" w:ascii="Verdana" w:hAnsi="Verdana"/>
          <w:b/>
          <w:color w:val="444444"/>
          <w:spacing w:val="1"/>
          <w:sz w:val="23"/>
          <w:szCs w:val="23"/>
        </w:rPr>
        <w:t>i</w:t>
      </w:r>
      <w:r>
        <w:rPr>
          <w:rFonts w:eastAsia="Verdana" w:cs="Verdana" w:ascii="Verdana" w:hAnsi="Verdana"/>
          <w:b/>
          <w:color w:val="444444"/>
          <w:sz w:val="23"/>
          <w:szCs w:val="23"/>
        </w:rPr>
        <w:t>p</w:t>
      </w:r>
      <w:r>
        <w:rPr>
          <w:rFonts w:eastAsia="Verdana" w:cs="Verdana" w:ascii="Verdana" w:hAnsi="Verdana"/>
          <w:b/>
          <w:color w:val="444444"/>
          <w:spacing w:val="-2"/>
          <w:sz w:val="23"/>
          <w:szCs w:val="23"/>
        </w:rPr>
        <w:t>t</w:t>
      </w:r>
      <w:r>
        <w:rPr>
          <w:rFonts w:eastAsia="Verdana" w:cs="Verdana" w:ascii="Verdana" w:hAnsi="Verdana"/>
          <w:b/>
          <w:color w:val="444444"/>
          <w:sz w:val="23"/>
          <w:szCs w:val="23"/>
        </w:rPr>
        <w:t>ion:</w:t>
      </w:r>
      <w:r>
        <w:rPr>
          <w:rFonts w:eastAsia="Verdana" w:cs="Verdana" w:ascii="Verdana" w:hAnsi="Verdana"/>
          <w:color w:val="444444"/>
          <w:spacing w:val="-3"/>
          <w:sz w:val="23"/>
          <w:szCs w:val="23"/>
        </w:rPr>
        <w:t xml:space="preserve">Making a perfect solution for user to get cheapest flight around the globe </w:t>
      </w:r>
      <w:r>
        <w:rPr>
          <w:rFonts w:eastAsia="Verdana" w:cs="Verdana" w:ascii="Verdana" w:hAnsi="Verdana"/>
          <w:color w:val="444444"/>
          <w:sz w:val="23"/>
          <w:szCs w:val="23"/>
        </w:rPr>
        <w:t>.</w:t>
      </w:r>
    </w:p>
    <w:p>
      <w:pPr>
        <w:pStyle w:val="Normal"/>
        <w:ind w:left="820" w:right="351" w:hanging="0"/>
        <w:rPr>
          <w:rFonts w:eastAsia="Verdana" w:cs="Verdana" w:ascii="Verdana" w:hAnsi="Verdana"/>
          <w:color w:val="444444"/>
          <w:spacing w:val="-2"/>
          <w:sz w:val="23"/>
          <w:szCs w:val="23"/>
        </w:rPr>
      </w:pPr>
      <w:r>
        <w:rPr>
          <w:rFonts w:eastAsia="Verdana" w:cs="Verdana" w:ascii="Verdana" w:hAnsi="Verdana"/>
          <w:b/>
          <w:color w:val="444444"/>
          <w:sz w:val="23"/>
          <w:szCs w:val="23"/>
        </w:rPr>
        <w:t>My Ro</w:t>
      </w:r>
      <w:r>
        <w:rPr>
          <w:rFonts w:eastAsia="Verdana" w:cs="Verdana" w:ascii="Verdana" w:hAnsi="Verdana"/>
          <w:b/>
          <w:color w:val="444444"/>
          <w:spacing w:val="1"/>
          <w:sz w:val="23"/>
          <w:szCs w:val="23"/>
        </w:rPr>
        <w:t>l</w:t>
      </w:r>
      <w:r>
        <w:rPr>
          <w:rFonts w:eastAsia="Verdana" w:cs="Verdana" w:ascii="Verdana" w:hAnsi="Verdana"/>
          <w:b/>
          <w:color w:val="444444"/>
          <w:sz w:val="23"/>
          <w:szCs w:val="23"/>
        </w:rPr>
        <w:t>e:</w:t>
      </w:r>
      <w:r>
        <w:rPr>
          <w:rFonts w:eastAsia="Verdana" w:cs="Verdana" w:ascii="Verdana" w:hAnsi="Verdana"/>
          <w:b/>
          <w:color w:val="444444"/>
          <w:spacing w:val="3"/>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’m, b</w:t>
      </w:r>
      <w:r>
        <w:rPr>
          <w:rFonts w:eastAsia="Verdana" w:cs="Verdana" w:ascii="Verdana" w:hAnsi="Verdana"/>
          <w:color w:val="444444"/>
          <w:spacing w:val="-2"/>
          <w:sz w:val="23"/>
          <w:szCs w:val="23"/>
        </w:rPr>
        <w:t>e</w:t>
      </w:r>
      <w:r>
        <w:rPr>
          <w:rFonts w:eastAsia="Verdana" w:cs="Verdana" w:ascii="Verdana" w:hAnsi="Verdana"/>
          <w:color w:val="444444"/>
          <w:spacing w:val="2"/>
          <w:sz w:val="23"/>
          <w:szCs w:val="23"/>
        </w:rPr>
        <w:t>i</w:t>
      </w:r>
      <w:r>
        <w:rPr>
          <w:rFonts w:eastAsia="Verdana" w:cs="Verdana" w:ascii="Verdana" w:hAnsi="Verdana"/>
          <w:color w:val="444444"/>
          <w:sz w:val="23"/>
          <w:szCs w:val="23"/>
        </w:rPr>
        <w:t>ng</w:t>
      </w:r>
      <w:r>
        <w:rPr>
          <w:rFonts w:eastAsia="Verdana" w:cs="Verdana" w:ascii="Verdana" w:hAnsi="Verdana"/>
          <w:color w:val="444444"/>
          <w:spacing w:val="-4"/>
          <w:sz w:val="23"/>
          <w:szCs w:val="23"/>
        </w:rPr>
        <w:t xml:space="preserve"> </w:t>
      </w:r>
      <w:r>
        <w:rPr>
          <w:rFonts w:eastAsia="Verdana" w:cs="Verdana" w:ascii="Verdana" w:hAnsi="Verdana"/>
          <w:color w:val="444444"/>
          <w:sz w:val="23"/>
          <w:szCs w:val="23"/>
        </w:rPr>
        <w:t>a</w:t>
      </w:r>
      <w:r>
        <w:rPr>
          <w:rFonts w:eastAsia="Verdana" w:cs="Verdana" w:ascii="Verdana" w:hAnsi="Verdana"/>
          <w:color w:val="444444"/>
          <w:spacing w:val="1"/>
          <w:sz w:val="23"/>
          <w:szCs w:val="23"/>
        </w:rPr>
        <w:t xml:space="preserve"> p</w:t>
      </w:r>
      <w:r>
        <w:rPr>
          <w:rFonts w:eastAsia="Verdana" w:cs="Verdana" w:ascii="Verdana" w:hAnsi="Verdana"/>
          <w:color w:val="444444"/>
          <w:spacing w:val="-2"/>
          <w:sz w:val="23"/>
          <w:szCs w:val="23"/>
        </w:rPr>
        <w:t>a</w:t>
      </w:r>
      <w:r>
        <w:rPr>
          <w:rFonts w:eastAsia="Verdana" w:cs="Verdana" w:ascii="Verdana" w:hAnsi="Verdana"/>
          <w:color w:val="444444"/>
          <w:sz w:val="23"/>
          <w:szCs w:val="23"/>
        </w:rPr>
        <w:t>rt</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of</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t</w:t>
      </w:r>
      <w:r>
        <w:rPr>
          <w:rFonts w:eastAsia="Verdana" w:cs="Verdana" w:ascii="Verdana" w:hAnsi="Verdana"/>
          <w:color w:val="444444"/>
          <w:spacing w:val="-2"/>
          <w:sz w:val="23"/>
          <w:szCs w:val="23"/>
        </w:rPr>
        <w:t>h</w:t>
      </w:r>
      <w:r>
        <w:rPr>
          <w:rFonts w:eastAsia="Verdana" w:cs="Verdana" w:ascii="Verdana" w:hAnsi="Verdana"/>
          <w:color w:val="444444"/>
          <w:spacing w:val="2"/>
          <w:sz w:val="23"/>
          <w:szCs w:val="23"/>
        </w:rPr>
        <w:t>i</w:t>
      </w:r>
      <w:r>
        <w:rPr>
          <w:rFonts w:eastAsia="Verdana" w:cs="Verdana" w:ascii="Verdana" w:hAnsi="Verdana"/>
          <w:color w:val="444444"/>
          <w:sz w:val="23"/>
          <w:szCs w:val="23"/>
        </w:rPr>
        <w:t>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t</w:t>
      </w:r>
      <w:r>
        <w:rPr>
          <w:rFonts w:eastAsia="Verdana" w:cs="Verdana" w:ascii="Verdana" w:hAnsi="Verdana"/>
          <w:color w:val="444444"/>
          <w:spacing w:val="-3"/>
          <w:sz w:val="23"/>
          <w:szCs w:val="23"/>
        </w:rPr>
        <w:t>e</w:t>
      </w:r>
      <w:r>
        <w:rPr>
          <w:rFonts w:eastAsia="Verdana" w:cs="Verdana" w:ascii="Verdana" w:hAnsi="Verdana"/>
          <w:color w:val="444444"/>
          <w:sz w:val="23"/>
          <w:szCs w:val="23"/>
        </w:rPr>
        <w:t xml:space="preserve">am </w:t>
      </w:r>
      <w:r>
        <w:rPr>
          <w:rFonts w:eastAsia="Verdana" w:cs="Verdana" w:ascii="Verdana" w:hAnsi="Verdana"/>
          <w:color w:val="444444"/>
          <w:spacing w:val="-2"/>
          <w:sz w:val="23"/>
          <w:szCs w:val="23"/>
        </w:rPr>
        <w:t>r</w:t>
      </w:r>
      <w:r>
        <w:rPr>
          <w:rFonts w:eastAsia="Verdana" w:cs="Verdana" w:ascii="Verdana" w:hAnsi="Verdana"/>
          <w:color w:val="444444"/>
          <w:sz w:val="23"/>
          <w:szCs w:val="23"/>
        </w:rPr>
        <w:t>esp</w:t>
      </w:r>
      <w:r>
        <w:rPr>
          <w:rFonts w:eastAsia="Verdana" w:cs="Verdana" w:ascii="Verdana" w:hAnsi="Verdana"/>
          <w:color w:val="444444"/>
          <w:spacing w:val="-1"/>
          <w:sz w:val="23"/>
          <w:szCs w:val="23"/>
        </w:rPr>
        <w:t>o</w:t>
      </w:r>
      <w:r>
        <w:rPr>
          <w:rFonts w:eastAsia="Verdana" w:cs="Verdana" w:ascii="Verdana" w:hAnsi="Verdana"/>
          <w:color w:val="444444"/>
          <w:sz w:val="23"/>
          <w:szCs w:val="23"/>
        </w:rPr>
        <w:t>ns</w:t>
      </w:r>
      <w:r>
        <w:rPr>
          <w:rFonts w:eastAsia="Verdana" w:cs="Verdana" w:ascii="Verdana" w:hAnsi="Verdana"/>
          <w:color w:val="444444"/>
          <w:spacing w:val="2"/>
          <w:sz w:val="23"/>
          <w:szCs w:val="23"/>
        </w:rPr>
        <w:t>i</w:t>
      </w:r>
      <w:r>
        <w:rPr>
          <w:rFonts w:eastAsia="Verdana" w:cs="Verdana" w:ascii="Verdana" w:hAnsi="Verdana"/>
          <w:color w:val="444444"/>
          <w:spacing w:val="-2"/>
          <w:sz w:val="23"/>
          <w:szCs w:val="23"/>
        </w:rPr>
        <w:t>b</w:t>
      </w:r>
      <w:r>
        <w:rPr>
          <w:rFonts w:eastAsia="Verdana" w:cs="Verdana" w:ascii="Verdana" w:hAnsi="Verdana"/>
          <w:color w:val="444444"/>
          <w:spacing w:val="2"/>
          <w:sz w:val="23"/>
          <w:szCs w:val="23"/>
        </w:rPr>
        <w:t>l</w:t>
      </w:r>
      <w:r>
        <w:rPr>
          <w:rFonts w:eastAsia="Verdana" w:cs="Verdana" w:ascii="Verdana" w:hAnsi="Verdana"/>
          <w:color w:val="444444"/>
          <w:sz w:val="23"/>
          <w:szCs w:val="23"/>
        </w:rPr>
        <w:t>e</w:t>
      </w:r>
      <w:r>
        <w:rPr>
          <w:rFonts w:eastAsia="Verdana" w:cs="Verdana" w:ascii="Verdana" w:hAnsi="Verdana"/>
          <w:color w:val="444444"/>
          <w:spacing w:val="-3"/>
          <w:sz w:val="23"/>
          <w:szCs w:val="23"/>
        </w:rPr>
        <w:t xml:space="preserve"> </w:t>
      </w:r>
      <w:r>
        <w:rPr>
          <w:rFonts w:eastAsia="Verdana" w:cs="Verdana" w:ascii="Verdana" w:hAnsi="Verdana"/>
          <w:color w:val="444444"/>
          <w:sz w:val="23"/>
          <w:szCs w:val="23"/>
        </w:rPr>
        <w:t>to dev</w:t>
      </w:r>
      <w:r>
        <w:rPr>
          <w:rFonts w:eastAsia="Verdana" w:cs="Verdana" w:ascii="Verdana" w:hAnsi="Verdana"/>
          <w:color w:val="444444"/>
          <w:spacing w:val="-3"/>
          <w:sz w:val="23"/>
          <w:szCs w:val="23"/>
        </w:rPr>
        <w:t>e</w:t>
      </w:r>
      <w:r>
        <w:rPr>
          <w:rFonts w:eastAsia="Verdana" w:cs="Verdana" w:ascii="Verdana" w:hAnsi="Verdana"/>
          <w:color w:val="444444"/>
          <w:spacing w:val="2"/>
          <w:sz w:val="23"/>
          <w:szCs w:val="23"/>
        </w:rPr>
        <w:t>l</w:t>
      </w:r>
      <w:r>
        <w:rPr>
          <w:rFonts w:eastAsia="Verdana" w:cs="Verdana" w:ascii="Verdana" w:hAnsi="Verdana"/>
          <w:color w:val="444444"/>
          <w:spacing w:val="-3"/>
          <w:sz w:val="23"/>
          <w:szCs w:val="23"/>
        </w:rPr>
        <w:t>o</w:t>
      </w:r>
      <w:r>
        <w:rPr>
          <w:rFonts w:eastAsia="Verdana" w:cs="Verdana" w:ascii="Verdana" w:hAnsi="Verdana"/>
          <w:color w:val="444444"/>
          <w:sz w:val="23"/>
          <w:szCs w:val="23"/>
        </w:rPr>
        <w:t xml:space="preserve">p </w:t>
      </w:r>
      <w:r>
        <w:rPr>
          <w:rFonts w:eastAsia="Verdana" w:cs="Verdana" w:ascii="Verdana" w:hAnsi="Verdana"/>
          <w:color w:val="444444"/>
          <w:spacing w:val="-1"/>
          <w:sz w:val="23"/>
          <w:szCs w:val="23"/>
        </w:rPr>
        <w:t>m</w:t>
      </w:r>
      <w:r>
        <w:rPr>
          <w:rFonts w:eastAsia="Verdana" w:cs="Verdana" w:ascii="Verdana" w:hAnsi="Verdana"/>
          <w:color w:val="444444"/>
          <w:sz w:val="23"/>
          <w:szCs w:val="23"/>
        </w:rPr>
        <w:t>ultip</w:t>
      </w:r>
      <w:r>
        <w:rPr>
          <w:rFonts w:eastAsia="Verdana" w:cs="Verdana" w:ascii="Verdana" w:hAnsi="Verdana"/>
          <w:color w:val="444444"/>
          <w:spacing w:val="2"/>
          <w:sz w:val="23"/>
          <w:szCs w:val="23"/>
        </w:rPr>
        <w:t>l</w:t>
      </w:r>
      <w:r>
        <w:rPr>
          <w:rFonts w:eastAsia="Verdana" w:cs="Verdana" w:ascii="Verdana" w:hAnsi="Verdana"/>
          <w:color w:val="444444"/>
          <w:sz w:val="23"/>
          <w:szCs w:val="23"/>
        </w:rPr>
        <w:t>e Javascript and crawling scripts.</w:t>
      </w:r>
      <w:r>
        <w:rPr>
          <w:rFonts w:eastAsia="Verdana" w:cs="Verdana" w:ascii="Verdana" w:hAnsi="Verdana"/>
          <w:color w:val="444444"/>
          <w:spacing w:val="-2"/>
          <w:sz w:val="23"/>
          <w:szCs w:val="23"/>
        </w:rPr>
        <w:t xml:space="preserve"> </w:t>
      </w:r>
    </w:p>
    <w:p>
      <w:pPr>
        <w:pStyle w:val="Normal"/>
        <w:ind w:left="820" w:right="351" w:hanging="0"/>
        <w:rPr/>
      </w:pPr>
      <w:r>
        <w:rPr/>
      </w:r>
    </w:p>
    <w:p>
      <w:pPr>
        <w:pStyle w:val="Normal"/>
        <w:ind w:left="460" w:right="0" w:hanging="0"/>
        <w:rPr>
          <w:rFonts w:eastAsia="Verdana" w:cs="Arial" w:ascii="Arial" w:hAnsi="Arial"/>
          <w:b/>
          <w:bCs/>
          <w:color w:val="444444"/>
          <w:spacing w:val="-1"/>
        </w:rPr>
      </w:pPr>
      <w:r>
        <w:rPr>
          <w:rFonts w:eastAsia="Verdana" w:cs="Verdana" w:ascii="Verdana" w:hAnsi="Verdana"/>
          <w:b/>
          <w:color w:val="444444"/>
          <w:spacing w:val="-1"/>
          <w:sz w:val="23"/>
          <w:szCs w:val="23"/>
        </w:rPr>
        <w:t>2</w:t>
      </w:r>
      <w:r>
        <w:rPr>
          <w:rFonts w:eastAsia="Verdana" w:cs="Verdana" w:ascii="Verdana" w:hAnsi="Verdana"/>
          <w:b/>
          <w:color w:val="444444"/>
          <w:sz w:val="23"/>
          <w:szCs w:val="23"/>
        </w:rPr>
        <w:t>.</w:t>
      </w:r>
      <w:r>
        <w:rPr>
          <w:rFonts w:eastAsia="Verdana" w:cs="Verdana" w:ascii="Verdana" w:hAnsi="Verdana"/>
          <w:b/>
          <w:color w:val="444444"/>
          <w:spacing w:val="35"/>
          <w:sz w:val="23"/>
          <w:szCs w:val="23"/>
        </w:rPr>
        <w:t xml:space="preserve"> </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 </w:t>
      </w:r>
      <w:r>
        <w:rPr>
          <w:rFonts w:eastAsia="Verdana" w:cs="Arial" w:ascii="Arial" w:hAnsi="Arial"/>
          <w:b/>
          <w:bCs/>
          <w:color w:val="444444"/>
          <w:spacing w:val="-1"/>
        </w:rPr>
        <w:t>IHealthConnect Web Application:</w:t>
      </w:r>
    </w:p>
    <w:p>
      <w:pPr>
        <w:pStyle w:val="Normal"/>
        <w:spacing w:before="1" w:after="0"/>
        <w:ind w:left="820" w:right="0" w:hanging="0"/>
        <w:rPr>
          <w:rFonts w:eastAsia="Verdana" w:cs="Arial" w:ascii="Arial" w:hAnsi="Arial"/>
          <w:b/>
          <w:color w:val="444444"/>
          <w:spacing w:val="-2"/>
        </w:rPr>
      </w:pPr>
      <w:r>
        <w:rPr>
          <w:rFonts w:eastAsia="Verdana" w:cs="Verdana" w:ascii="Verdana" w:hAnsi="Verdana"/>
          <w:b/>
          <w:color w:val="444444"/>
          <w:spacing w:val="-1"/>
          <w:sz w:val="23"/>
          <w:szCs w:val="23"/>
        </w:rPr>
        <w:t>T</w:t>
      </w:r>
      <w:r>
        <w:rPr>
          <w:rFonts w:eastAsia="Verdana" w:cs="Verdana" w:ascii="Verdana" w:hAnsi="Verdana"/>
          <w:b/>
          <w:color w:val="444444"/>
          <w:sz w:val="23"/>
          <w:szCs w:val="23"/>
        </w:rPr>
        <w:t>ec</w:t>
      </w:r>
      <w:r>
        <w:rPr>
          <w:rFonts w:eastAsia="Verdana" w:cs="Verdana" w:ascii="Verdana" w:hAnsi="Verdana"/>
          <w:b/>
          <w:color w:val="444444"/>
          <w:spacing w:val="-2"/>
          <w:sz w:val="23"/>
          <w:szCs w:val="23"/>
        </w:rPr>
        <w:t>h</w:t>
      </w:r>
      <w:r>
        <w:rPr>
          <w:rFonts w:eastAsia="Verdana" w:cs="Verdana" w:ascii="Verdana" w:hAnsi="Verdana"/>
          <w:b/>
          <w:color w:val="444444"/>
          <w:spacing w:val="-1"/>
          <w:sz w:val="23"/>
          <w:szCs w:val="23"/>
        </w:rPr>
        <w:t>n</w:t>
      </w:r>
      <w:r>
        <w:rPr>
          <w:rFonts w:eastAsia="Verdana" w:cs="Verdana" w:ascii="Verdana" w:hAnsi="Verdana"/>
          <w:b/>
          <w:color w:val="444444"/>
          <w:sz w:val="23"/>
          <w:szCs w:val="23"/>
        </w:rPr>
        <w:t>olog</w:t>
      </w:r>
      <w:r>
        <w:rPr>
          <w:rFonts w:eastAsia="Verdana" w:cs="Verdana" w:ascii="Verdana" w:hAnsi="Verdana"/>
          <w:b/>
          <w:color w:val="444444"/>
          <w:spacing w:val="1"/>
          <w:sz w:val="23"/>
          <w:szCs w:val="23"/>
        </w:rPr>
        <w:t>i</w:t>
      </w:r>
      <w:r>
        <w:rPr>
          <w:rFonts w:eastAsia="Verdana" w:cs="Verdana" w:ascii="Verdana" w:hAnsi="Verdana"/>
          <w:b/>
          <w:color w:val="444444"/>
          <w:sz w:val="23"/>
          <w:szCs w:val="23"/>
        </w:rPr>
        <w:t>es:</w:t>
      </w:r>
      <w:r>
        <w:rPr>
          <w:rFonts w:eastAsia="Verdana" w:cs="Verdana" w:ascii="Verdana" w:hAnsi="Verdana"/>
          <w:b/>
          <w:color w:val="444444"/>
          <w:spacing w:val="5"/>
          <w:sz w:val="23"/>
          <w:szCs w:val="23"/>
        </w:rPr>
        <w:t xml:space="preserve"> </w:t>
      </w:r>
      <w:r>
        <w:rPr>
          <w:rFonts w:eastAsia="Verdana" w:cs="Arial" w:ascii="Arial" w:hAnsi="Arial"/>
          <w:b/>
          <w:color w:val="444444"/>
          <w:spacing w:val="-2"/>
        </w:rPr>
        <w:t xml:space="preserve"> Mean Stack,</w:t>
      </w:r>
      <w:r>
        <w:rPr>
          <w:rFonts w:eastAsia="Verdana" w:cs="Arial" w:ascii="Arial" w:hAnsi="Arial"/>
          <w:b/>
          <w:color w:val="444444"/>
          <w:spacing w:val="-2"/>
        </w:rPr>
        <w:t>Nodejs,MongoDb</w:t>
      </w:r>
      <w:r>
        <w:rPr>
          <w:rFonts w:eastAsia="Verdana" w:cs="Arial" w:ascii="Arial" w:hAnsi="Arial"/>
          <w:b/>
          <w:color w:val="444444"/>
          <w:spacing w:val="-2"/>
        </w:rPr>
        <w:t>, JavaScript, Reactjs Require.js</w:t>
      </w:r>
    </w:p>
    <w:p>
      <w:pPr>
        <w:pStyle w:val="Normal"/>
        <w:spacing w:before="1" w:after="0"/>
        <w:ind w:left="820" w:right="0" w:hanging="0"/>
        <w:rPr>
          <w:rFonts w:eastAsia="Verdana" w:cs="Verdana" w:ascii="Verdana" w:hAnsi="Verdana"/>
          <w:b w:val="false"/>
          <w:bCs w:val="false"/>
          <w:color w:val="444444"/>
          <w:spacing w:val="-1"/>
          <w:sz w:val="23"/>
          <w:szCs w:val="23"/>
        </w:rPr>
      </w:pPr>
      <w:r>
        <w:rPr>
          <w:rFonts w:eastAsia="Verdana" w:cs="Verdana" w:ascii="Verdana" w:hAnsi="Verdana"/>
          <w:b/>
          <w:color w:val="444444"/>
          <w:spacing w:val="-1"/>
          <w:sz w:val="23"/>
          <w:szCs w:val="23"/>
        </w:rPr>
        <w:t>Duration: Dec</w:t>
      </w:r>
      <w:r>
        <w:rPr>
          <w:rFonts w:eastAsia="Verdana" w:cs="Verdana" w:ascii="Verdana" w:hAnsi="Verdana"/>
          <w:b w:val="false"/>
          <w:bCs w:val="false"/>
          <w:color w:val="444444"/>
          <w:spacing w:val="-1"/>
          <w:sz w:val="23"/>
          <w:szCs w:val="23"/>
        </w:rPr>
        <w:t>-2015- Present.</w:t>
      </w:r>
    </w:p>
    <w:p>
      <w:pPr>
        <w:pStyle w:val="Normal"/>
        <w:ind w:left="820" w:right="351" w:hanging="0"/>
        <w:rPr>
          <w:rFonts w:eastAsia="Verdana" w:cs="Arial" w:ascii="Arial" w:hAnsi="Arial"/>
          <w:b/>
          <w:color w:val="444444"/>
        </w:rPr>
      </w:pPr>
      <w:r>
        <w:rPr>
          <w:rFonts w:eastAsia="Verdana" w:cs="Verdana" w:ascii="Verdana" w:hAnsi="Verdana"/>
          <w:b/>
          <w:color w:val="444444"/>
          <w:sz w:val="23"/>
          <w:szCs w:val="23"/>
        </w:rPr>
        <w:t>Des</w:t>
      </w:r>
      <w:r>
        <w:rPr>
          <w:rFonts w:eastAsia="Verdana" w:cs="Verdana" w:ascii="Verdana" w:hAnsi="Verdana"/>
          <w:b/>
          <w:color w:val="444444"/>
          <w:spacing w:val="-1"/>
          <w:sz w:val="23"/>
          <w:szCs w:val="23"/>
        </w:rPr>
        <w:t>c</w:t>
      </w:r>
      <w:r>
        <w:rPr>
          <w:rFonts w:eastAsia="Verdana" w:cs="Verdana" w:ascii="Verdana" w:hAnsi="Verdana"/>
          <w:b/>
          <w:color w:val="444444"/>
          <w:sz w:val="23"/>
          <w:szCs w:val="23"/>
        </w:rPr>
        <w:t>r</w:t>
      </w:r>
      <w:r>
        <w:rPr>
          <w:rFonts w:eastAsia="Verdana" w:cs="Verdana" w:ascii="Verdana" w:hAnsi="Verdana"/>
          <w:b/>
          <w:color w:val="444444"/>
          <w:spacing w:val="1"/>
          <w:sz w:val="23"/>
          <w:szCs w:val="23"/>
        </w:rPr>
        <w:t>i</w:t>
      </w:r>
      <w:r>
        <w:rPr>
          <w:rFonts w:eastAsia="Verdana" w:cs="Verdana" w:ascii="Verdana" w:hAnsi="Verdana"/>
          <w:b/>
          <w:color w:val="444444"/>
          <w:sz w:val="23"/>
          <w:szCs w:val="23"/>
        </w:rPr>
        <w:t>p</w:t>
      </w:r>
      <w:r>
        <w:rPr>
          <w:rFonts w:eastAsia="Verdana" w:cs="Verdana" w:ascii="Verdana" w:hAnsi="Verdana"/>
          <w:b/>
          <w:color w:val="444444"/>
          <w:spacing w:val="-2"/>
          <w:sz w:val="23"/>
          <w:szCs w:val="23"/>
        </w:rPr>
        <w:t>t</w:t>
      </w:r>
      <w:r>
        <w:rPr>
          <w:rFonts w:eastAsia="Verdana" w:cs="Verdana" w:ascii="Verdana" w:hAnsi="Verdana"/>
          <w:b/>
          <w:color w:val="444444"/>
          <w:sz w:val="23"/>
          <w:szCs w:val="23"/>
        </w:rPr>
        <w:t>ion:</w:t>
      </w:r>
      <w:r>
        <w:rPr>
          <w:rFonts w:eastAsia="Verdana" w:cs="Arial" w:ascii="Arial" w:hAnsi="Arial"/>
          <w:b/>
          <w:color w:val="444444"/>
        </w:rPr>
        <w:t>Application shall allow patient to schedule appointment with Doctors. Enables user to view Specialty and Procedures offered by different Doctors and Hospitals. Shall allow patient to have live video chat with the doctors.</w:t>
      </w:r>
    </w:p>
    <w:p>
      <w:pPr>
        <w:pStyle w:val="Normal"/>
        <w:ind w:left="820" w:right="351" w:hanging="0"/>
        <w:rPr>
          <w:rFonts w:eastAsia="Verdana" w:cs="Arial" w:ascii="Arial" w:hAnsi="Arial"/>
          <w:b/>
          <w:color w:val="444444"/>
          <w:spacing w:val="-2"/>
        </w:rPr>
      </w:pPr>
      <w:r>
        <w:rPr>
          <w:rFonts w:eastAsia="Verdana" w:cs="Verdana" w:ascii="Verdana" w:hAnsi="Verdana"/>
          <w:b/>
          <w:color w:val="444444"/>
          <w:spacing w:val="-2"/>
          <w:sz w:val="23"/>
          <w:szCs w:val="23"/>
        </w:rPr>
        <w:t>My Ro</w:t>
      </w:r>
      <w:r>
        <w:rPr>
          <w:rFonts w:eastAsia="Verdana" w:cs="Verdana" w:ascii="Verdana" w:hAnsi="Verdana"/>
          <w:b/>
          <w:color w:val="444444"/>
          <w:spacing w:val="1"/>
          <w:sz w:val="23"/>
          <w:szCs w:val="23"/>
        </w:rPr>
        <w:t>l</w:t>
      </w:r>
      <w:r>
        <w:rPr>
          <w:rFonts w:eastAsia="Verdana" w:cs="Verdana" w:ascii="Verdana" w:hAnsi="Verdana"/>
          <w:b/>
          <w:color w:val="444444"/>
          <w:spacing w:val="-2"/>
          <w:sz w:val="23"/>
          <w:szCs w:val="23"/>
        </w:rPr>
        <w:t>e:</w:t>
      </w:r>
      <w:r>
        <w:rPr>
          <w:rFonts w:eastAsia="Verdana" w:cs="Verdana" w:ascii="Verdana" w:hAnsi="Verdana"/>
          <w:b/>
          <w:color w:val="444444"/>
          <w:spacing w:val="3"/>
          <w:sz w:val="23"/>
          <w:szCs w:val="23"/>
        </w:rPr>
        <w:t xml:space="preserve"> </w:t>
      </w:r>
      <w:r>
        <w:rPr>
          <w:rFonts w:eastAsia="Verdana" w:cs="Arial" w:ascii="Arial" w:hAnsi="Arial"/>
          <w:b/>
          <w:color w:val="444444"/>
          <w:spacing w:val="-2"/>
        </w:rPr>
        <w:t>Product Development &amp; Design ,Application Redesign for Angular Framework, Implementing Unit Test Cases.</w:t>
      </w:r>
    </w:p>
    <w:p>
      <w:pPr>
        <w:pStyle w:val="Normal"/>
        <w:ind w:left="820" w:right="351" w:hanging="0"/>
        <w:rPr>
          <w:rFonts w:eastAsia="Verdana" w:cs="Arial" w:ascii="Arial" w:hAnsi="Arial"/>
          <w:color w:val="444444"/>
        </w:rPr>
      </w:pPr>
      <w:r>
        <w:rPr>
          <w:rFonts w:eastAsia="Verdana" w:cs="Arial" w:ascii="Arial" w:hAnsi="Arial"/>
          <w:color w:val="444444"/>
        </w:rPr>
      </w:r>
    </w:p>
    <w:p>
      <w:pPr>
        <w:pStyle w:val="Normal"/>
        <w:ind w:left="460" w:right="0" w:hanging="0"/>
        <w:rPr>
          <w:rFonts w:eastAsia="Verdana" w:cs="Verdana" w:ascii="Verdana" w:hAnsi="Verdana"/>
          <w:b/>
          <w:color w:val="444444"/>
          <w:sz w:val="23"/>
          <w:szCs w:val="23"/>
        </w:rPr>
      </w:pPr>
      <w:r>
        <w:rPr>
          <w:rFonts w:eastAsia="Verdana" w:cs="Verdana" w:ascii="Verdana" w:hAnsi="Verdana"/>
          <w:b/>
          <w:color w:val="444444"/>
          <w:spacing w:val="-1"/>
          <w:sz w:val="23"/>
          <w:szCs w:val="23"/>
        </w:rPr>
        <w:t>3</w:t>
      </w:r>
      <w:r>
        <w:rPr>
          <w:rFonts w:eastAsia="Verdana" w:cs="Verdana" w:ascii="Verdana" w:hAnsi="Verdana"/>
          <w:b/>
          <w:color w:val="444444"/>
          <w:sz w:val="23"/>
          <w:szCs w:val="23"/>
        </w:rPr>
        <w:t>.</w:t>
      </w:r>
      <w:r>
        <w:rPr>
          <w:rFonts w:eastAsia="Verdana" w:cs="Verdana" w:ascii="Verdana" w:hAnsi="Verdana"/>
          <w:b/>
          <w:color w:val="444444"/>
          <w:spacing w:val="35"/>
          <w:sz w:val="23"/>
          <w:szCs w:val="23"/>
        </w:rPr>
        <w:t xml:space="preserve"> </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 </w:t>
      </w:r>
      <w:r>
        <w:rPr>
          <w:rFonts w:eastAsia="Verdana" w:cs="Verdana" w:ascii="Verdana" w:hAnsi="Verdana"/>
          <w:b/>
          <w:color w:val="444444"/>
          <w:spacing w:val="-1"/>
          <w:sz w:val="23"/>
          <w:szCs w:val="23"/>
        </w:rPr>
        <w:t>Z</w:t>
      </w:r>
      <w:r>
        <w:rPr>
          <w:rFonts w:eastAsia="Verdana" w:cs="Verdana" w:ascii="Verdana" w:hAnsi="Verdana"/>
          <w:b/>
          <w:color w:val="444444"/>
          <w:sz w:val="23"/>
          <w:szCs w:val="23"/>
        </w:rPr>
        <w:t>oo</w:t>
      </w:r>
      <w:r>
        <w:rPr>
          <w:rFonts w:eastAsia="Verdana" w:cs="Verdana" w:ascii="Verdana" w:hAnsi="Verdana"/>
          <w:b/>
          <w:color w:val="444444"/>
          <w:spacing w:val="1"/>
          <w:sz w:val="23"/>
          <w:szCs w:val="23"/>
        </w:rPr>
        <w:t>t</w:t>
      </w:r>
      <w:r>
        <w:rPr>
          <w:rFonts w:eastAsia="Verdana" w:cs="Verdana" w:ascii="Verdana" w:hAnsi="Verdana"/>
          <w:b/>
          <w:color w:val="444444"/>
          <w:sz w:val="23"/>
          <w:szCs w:val="23"/>
        </w:rPr>
        <w:t>p</w:t>
      </w:r>
      <w:r>
        <w:rPr>
          <w:rFonts w:eastAsia="Verdana" w:cs="Verdana" w:ascii="Verdana" w:hAnsi="Verdana"/>
          <w:b/>
          <w:color w:val="444444"/>
          <w:spacing w:val="-2"/>
          <w:sz w:val="23"/>
          <w:szCs w:val="23"/>
        </w:rPr>
        <w:t>r</w:t>
      </w:r>
      <w:r>
        <w:rPr>
          <w:rFonts w:eastAsia="Verdana" w:cs="Verdana" w:ascii="Verdana" w:hAnsi="Verdana"/>
          <w:b/>
          <w:color w:val="444444"/>
          <w:sz w:val="23"/>
          <w:szCs w:val="23"/>
        </w:rPr>
        <w:t>es</w:t>
      </w:r>
      <w:r>
        <w:rPr>
          <w:rFonts w:eastAsia="Verdana" w:cs="Verdana" w:ascii="Verdana" w:hAnsi="Verdana"/>
          <w:b/>
          <w:color w:val="444444"/>
          <w:spacing w:val="1"/>
          <w:sz w:val="23"/>
          <w:szCs w:val="23"/>
        </w:rPr>
        <w:t>s</w:t>
      </w:r>
      <w:r>
        <w:rPr>
          <w:rFonts w:eastAsia="Verdana" w:cs="Verdana" w:ascii="Verdana" w:hAnsi="Verdana"/>
          <w:b/>
          <w:color w:val="444444"/>
          <w:sz w:val="23"/>
          <w:szCs w:val="23"/>
        </w:rPr>
        <w:t>/</w:t>
      </w:r>
      <w:r>
        <w:rPr>
          <w:rFonts w:eastAsia="Verdana" w:cs="Verdana" w:ascii="Verdana" w:hAnsi="Verdana"/>
          <w:b/>
          <w:color w:val="444444"/>
          <w:spacing w:val="-2"/>
          <w:sz w:val="23"/>
          <w:szCs w:val="23"/>
        </w:rPr>
        <w:t>E</w:t>
      </w:r>
      <w:r>
        <w:rPr>
          <w:rFonts w:eastAsia="Verdana" w:cs="Verdana" w:ascii="Verdana" w:hAnsi="Verdana"/>
          <w:b/>
          <w:color w:val="444444"/>
          <w:spacing w:val="1"/>
          <w:sz w:val="23"/>
          <w:szCs w:val="23"/>
        </w:rPr>
        <w:t>m</w:t>
      </w:r>
      <w:r>
        <w:rPr>
          <w:rFonts w:eastAsia="Verdana" w:cs="Verdana" w:ascii="Verdana" w:hAnsi="Verdana"/>
          <w:b/>
          <w:color w:val="444444"/>
          <w:sz w:val="23"/>
          <w:szCs w:val="23"/>
        </w:rPr>
        <w:t>ail</w:t>
      </w:r>
      <w:r>
        <w:rPr>
          <w:rFonts w:eastAsia="Verdana" w:cs="Verdana" w:ascii="Verdana" w:hAnsi="Verdana"/>
          <w:b/>
          <w:color w:val="444444"/>
          <w:spacing w:val="-1"/>
          <w:sz w:val="23"/>
          <w:szCs w:val="23"/>
        </w:rPr>
        <w:t xml:space="preserve"> </w:t>
      </w:r>
      <w:r>
        <w:rPr>
          <w:rFonts w:eastAsia="Verdana" w:cs="Verdana" w:ascii="Verdana" w:hAnsi="Verdana"/>
          <w:b/>
          <w:color w:val="444444"/>
          <w:spacing w:val="1"/>
          <w:sz w:val="23"/>
          <w:szCs w:val="23"/>
        </w:rPr>
        <w:t>A</w:t>
      </w:r>
      <w:r>
        <w:rPr>
          <w:rFonts w:eastAsia="Verdana" w:cs="Verdana" w:ascii="Verdana" w:hAnsi="Verdana"/>
          <w:b/>
          <w:color w:val="444444"/>
          <w:sz w:val="23"/>
          <w:szCs w:val="23"/>
        </w:rPr>
        <w:t>d S</w:t>
      </w:r>
      <w:r>
        <w:rPr>
          <w:rFonts w:eastAsia="Verdana" w:cs="Verdana" w:ascii="Verdana" w:hAnsi="Verdana"/>
          <w:b/>
          <w:color w:val="444444"/>
          <w:spacing w:val="-2"/>
          <w:sz w:val="23"/>
          <w:szCs w:val="23"/>
        </w:rPr>
        <w:t>e</w:t>
      </w:r>
      <w:r>
        <w:rPr>
          <w:rFonts w:eastAsia="Verdana" w:cs="Verdana" w:ascii="Verdana" w:hAnsi="Verdana"/>
          <w:b/>
          <w:color w:val="444444"/>
          <w:sz w:val="23"/>
          <w:szCs w:val="23"/>
        </w:rPr>
        <w:t>rver</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b/>
          <w:color w:val="444444"/>
          <w:sz w:val="23"/>
          <w:szCs w:val="23"/>
        </w:rPr>
        <w:t>Li</w:t>
      </w:r>
      <w:r>
        <w:rPr>
          <w:rFonts w:eastAsia="Verdana" w:cs="Verdana" w:ascii="Verdana" w:hAnsi="Verdana"/>
          <w:b/>
          <w:color w:val="444444"/>
          <w:spacing w:val="-1"/>
          <w:sz w:val="23"/>
          <w:szCs w:val="23"/>
        </w:rPr>
        <w:t>nk</w:t>
      </w:r>
      <w:r>
        <w:rPr>
          <w:rFonts w:eastAsia="Verdana" w:cs="Verdana" w:ascii="Verdana" w:hAnsi="Verdana"/>
          <w:b/>
          <w:color w:val="444444"/>
          <w:sz w:val="23"/>
          <w:szCs w:val="23"/>
        </w:rPr>
        <w:t>:</w:t>
      </w:r>
      <w:r>
        <w:rPr>
          <w:rFonts w:eastAsia="Verdana" w:cs="Verdana" w:ascii="Verdana" w:hAnsi="Verdana"/>
          <w:b/>
          <w:color w:val="444444"/>
          <w:spacing w:val="4"/>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bo</w:t>
      </w:r>
      <w:r>
        <w:rPr>
          <w:rFonts w:eastAsia="Verdana" w:cs="Verdana" w:ascii="Verdana" w:hAnsi="Verdana"/>
          <w:color w:val="444444"/>
          <w:spacing w:val="-2"/>
          <w:sz w:val="23"/>
          <w:szCs w:val="23"/>
        </w:rPr>
        <w:t>u</w:t>
      </w:r>
      <w:r>
        <w:rPr>
          <w:rFonts w:eastAsia="Verdana" w:cs="Verdana" w:ascii="Verdana" w:hAnsi="Verdana"/>
          <w:color w:val="444444"/>
          <w:sz w:val="23"/>
          <w:szCs w:val="23"/>
        </w:rPr>
        <w:t>t</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to</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l</w:t>
      </w:r>
      <w:r>
        <w:rPr>
          <w:rFonts w:eastAsia="Verdana" w:cs="Verdana" w:ascii="Verdana" w:hAnsi="Verdana"/>
          <w:color w:val="444444"/>
          <w:spacing w:val="-2"/>
          <w:sz w:val="23"/>
          <w:szCs w:val="23"/>
        </w:rPr>
        <w:t>a</w:t>
      </w:r>
      <w:r>
        <w:rPr>
          <w:rFonts w:eastAsia="Verdana" w:cs="Verdana" w:ascii="Verdana" w:hAnsi="Verdana"/>
          <w:color w:val="444444"/>
          <w:sz w:val="23"/>
          <w:szCs w:val="23"/>
        </w:rPr>
        <w:t>u</w:t>
      </w:r>
      <w:r>
        <w:rPr>
          <w:rFonts w:eastAsia="Verdana" w:cs="Verdana" w:ascii="Verdana" w:hAnsi="Verdana"/>
          <w:color w:val="444444"/>
          <w:spacing w:val="1"/>
          <w:sz w:val="23"/>
          <w:szCs w:val="23"/>
        </w:rPr>
        <w:t>n</w:t>
      </w:r>
      <w:r>
        <w:rPr>
          <w:rFonts w:eastAsia="Verdana" w:cs="Verdana" w:ascii="Verdana" w:hAnsi="Verdana"/>
          <w:color w:val="444444"/>
          <w:spacing w:val="-3"/>
          <w:sz w:val="23"/>
          <w:szCs w:val="23"/>
        </w:rPr>
        <w:t>c</w:t>
      </w:r>
      <w:r>
        <w:rPr>
          <w:rFonts w:eastAsia="Verdana" w:cs="Verdana" w:ascii="Verdana" w:hAnsi="Verdana"/>
          <w:color w:val="444444"/>
          <w:sz w:val="23"/>
          <w:szCs w:val="23"/>
        </w:rPr>
        <w:t>h</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b/>
          <w:color w:val="444444"/>
          <w:spacing w:val="-1"/>
          <w:sz w:val="23"/>
          <w:szCs w:val="23"/>
        </w:rPr>
        <w:t>T</w:t>
      </w:r>
      <w:r>
        <w:rPr>
          <w:rFonts w:eastAsia="Verdana" w:cs="Verdana" w:ascii="Verdana" w:hAnsi="Verdana"/>
          <w:b/>
          <w:color w:val="444444"/>
          <w:sz w:val="23"/>
          <w:szCs w:val="23"/>
        </w:rPr>
        <w:t>ec</w:t>
      </w:r>
      <w:r>
        <w:rPr>
          <w:rFonts w:eastAsia="Verdana" w:cs="Verdana" w:ascii="Verdana" w:hAnsi="Verdana"/>
          <w:b/>
          <w:color w:val="444444"/>
          <w:spacing w:val="-2"/>
          <w:sz w:val="23"/>
          <w:szCs w:val="23"/>
        </w:rPr>
        <w:t>h</w:t>
      </w:r>
      <w:r>
        <w:rPr>
          <w:rFonts w:eastAsia="Verdana" w:cs="Verdana" w:ascii="Verdana" w:hAnsi="Verdana"/>
          <w:b/>
          <w:color w:val="444444"/>
          <w:spacing w:val="-1"/>
          <w:sz w:val="23"/>
          <w:szCs w:val="23"/>
        </w:rPr>
        <w:t>n</w:t>
      </w:r>
      <w:r>
        <w:rPr>
          <w:rFonts w:eastAsia="Verdana" w:cs="Verdana" w:ascii="Verdana" w:hAnsi="Verdana"/>
          <w:b/>
          <w:color w:val="444444"/>
          <w:sz w:val="23"/>
          <w:szCs w:val="23"/>
        </w:rPr>
        <w:t>olog</w:t>
      </w:r>
      <w:r>
        <w:rPr>
          <w:rFonts w:eastAsia="Verdana" w:cs="Verdana" w:ascii="Verdana" w:hAnsi="Verdana"/>
          <w:b/>
          <w:color w:val="444444"/>
          <w:spacing w:val="1"/>
          <w:sz w:val="23"/>
          <w:szCs w:val="23"/>
        </w:rPr>
        <w:t>i</w:t>
      </w:r>
      <w:r>
        <w:rPr>
          <w:rFonts w:eastAsia="Verdana" w:cs="Verdana" w:ascii="Verdana" w:hAnsi="Verdana"/>
          <w:b/>
          <w:color w:val="444444"/>
          <w:sz w:val="23"/>
          <w:szCs w:val="23"/>
        </w:rPr>
        <w:t>es:</w:t>
      </w:r>
      <w:r>
        <w:rPr>
          <w:rFonts w:eastAsia="Verdana" w:cs="Verdana" w:ascii="Verdana" w:hAnsi="Verdana"/>
          <w:b/>
          <w:color w:val="444444"/>
          <w:spacing w:val="5"/>
          <w:sz w:val="23"/>
          <w:szCs w:val="23"/>
        </w:rPr>
        <w:t xml:space="preserve"> </w:t>
      </w:r>
      <w:r>
        <w:rPr>
          <w:rFonts w:eastAsia="Verdana" w:cs="Verdana" w:ascii="Verdana" w:hAnsi="Verdana"/>
          <w:color w:val="444444"/>
          <w:sz w:val="23"/>
          <w:szCs w:val="23"/>
        </w:rPr>
        <w:t>P</w:t>
      </w:r>
      <w:r>
        <w:rPr>
          <w:rFonts w:eastAsia="Verdana" w:cs="Verdana" w:ascii="Verdana" w:hAnsi="Verdana"/>
          <w:color w:val="444444"/>
          <w:spacing w:val="-2"/>
          <w:sz w:val="23"/>
          <w:szCs w:val="23"/>
        </w:rPr>
        <w:t>H</w:t>
      </w:r>
      <w:r>
        <w:rPr>
          <w:rFonts w:eastAsia="Verdana" w:cs="Verdana" w:ascii="Verdana" w:hAnsi="Verdana"/>
          <w:color w:val="444444"/>
          <w:sz w:val="23"/>
          <w:szCs w:val="23"/>
        </w:rPr>
        <w:t>P,</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Ja</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aS</w:t>
      </w:r>
      <w:r>
        <w:rPr>
          <w:rFonts w:eastAsia="Verdana" w:cs="Verdana" w:ascii="Verdana" w:hAnsi="Verdana"/>
          <w:color w:val="444444"/>
          <w:spacing w:val="-3"/>
          <w:sz w:val="23"/>
          <w:szCs w:val="23"/>
        </w:rPr>
        <w:t>c</w:t>
      </w:r>
      <w:r>
        <w:rPr>
          <w:rFonts w:eastAsia="Verdana" w:cs="Verdana" w:ascii="Verdana" w:hAnsi="Verdana"/>
          <w:color w:val="444444"/>
          <w:sz w:val="23"/>
          <w:szCs w:val="23"/>
        </w:rPr>
        <w:t xml:space="preserve">ript, Reactjs, </w:t>
      </w:r>
      <w:r>
        <w:rPr>
          <w:rFonts w:eastAsia="Verdana" w:cs="Verdana" w:ascii="Verdana" w:hAnsi="Verdana"/>
          <w:color w:val="444444"/>
          <w:spacing w:val="-2"/>
          <w:sz w:val="23"/>
          <w:szCs w:val="23"/>
        </w:rPr>
        <w:t>j</w:t>
      </w:r>
      <w:r>
        <w:rPr>
          <w:rFonts w:eastAsia="Verdana" w:cs="Verdana" w:ascii="Verdana" w:hAnsi="Verdana"/>
          <w:color w:val="444444"/>
          <w:sz w:val="23"/>
          <w:szCs w:val="23"/>
        </w:rPr>
        <w:t>q</w:t>
      </w:r>
      <w:r>
        <w:rPr>
          <w:rFonts w:eastAsia="Verdana" w:cs="Verdana" w:ascii="Verdana" w:hAnsi="Verdana"/>
          <w:color w:val="444444"/>
          <w:spacing w:val="1"/>
          <w:sz w:val="23"/>
          <w:szCs w:val="23"/>
        </w:rPr>
        <w:t>u</w:t>
      </w:r>
      <w:r>
        <w:rPr>
          <w:rFonts w:eastAsia="Verdana" w:cs="Verdana" w:ascii="Verdana" w:hAnsi="Verdana"/>
          <w:color w:val="444444"/>
          <w:sz w:val="23"/>
          <w:szCs w:val="23"/>
        </w:rPr>
        <w:t>ery,</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nodejs,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m</w:t>
      </w:r>
      <w:r>
        <w:rPr>
          <w:rFonts w:eastAsia="Verdana" w:cs="Verdana" w:ascii="Verdana" w:hAnsi="Verdana"/>
          <w:color w:val="444444"/>
          <w:sz w:val="23"/>
          <w:szCs w:val="23"/>
        </w:rPr>
        <w:t>ongoDB</w:t>
      </w:r>
    </w:p>
    <w:p>
      <w:pPr>
        <w:pStyle w:val="Normal"/>
        <w:spacing w:lineRule="exact" w:line="140"/>
        <w:rPr>
          <w:sz w:val="14"/>
          <w:szCs w:val="14"/>
        </w:rPr>
      </w:pPr>
      <w:r>
        <w:rPr>
          <w:sz w:val="14"/>
          <w:szCs w:val="14"/>
        </w:rPr>
      </w:r>
    </w:p>
    <w:p>
      <w:pPr>
        <w:pStyle w:val="Normal"/>
        <w:ind w:left="820" w:right="351" w:hanging="0"/>
        <w:rPr>
          <w:rFonts w:eastAsia="Verdana" w:cs="Verdana" w:ascii="Verdana" w:hAnsi="Verdana"/>
          <w:color w:val="444444"/>
          <w:sz w:val="23"/>
          <w:szCs w:val="23"/>
        </w:rPr>
      </w:pPr>
      <w:r>
        <w:rPr>
          <w:rFonts w:eastAsia="Verdana" w:cs="Verdana" w:ascii="Verdana" w:hAnsi="Verdana"/>
          <w:b/>
          <w:color w:val="444444"/>
          <w:sz w:val="23"/>
          <w:szCs w:val="23"/>
        </w:rPr>
        <w:t>Des</w:t>
      </w:r>
      <w:r>
        <w:rPr>
          <w:rFonts w:eastAsia="Verdana" w:cs="Verdana" w:ascii="Verdana" w:hAnsi="Verdana"/>
          <w:b/>
          <w:color w:val="444444"/>
          <w:spacing w:val="-1"/>
          <w:sz w:val="23"/>
          <w:szCs w:val="23"/>
        </w:rPr>
        <w:t>c</w:t>
      </w:r>
      <w:r>
        <w:rPr>
          <w:rFonts w:eastAsia="Verdana" w:cs="Verdana" w:ascii="Verdana" w:hAnsi="Verdana"/>
          <w:b/>
          <w:color w:val="444444"/>
          <w:sz w:val="23"/>
          <w:szCs w:val="23"/>
        </w:rPr>
        <w:t>r</w:t>
      </w:r>
      <w:r>
        <w:rPr>
          <w:rFonts w:eastAsia="Verdana" w:cs="Verdana" w:ascii="Verdana" w:hAnsi="Verdana"/>
          <w:b/>
          <w:color w:val="444444"/>
          <w:spacing w:val="1"/>
          <w:sz w:val="23"/>
          <w:szCs w:val="23"/>
        </w:rPr>
        <w:t>i</w:t>
      </w:r>
      <w:r>
        <w:rPr>
          <w:rFonts w:eastAsia="Verdana" w:cs="Verdana" w:ascii="Verdana" w:hAnsi="Verdana"/>
          <w:b/>
          <w:color w:val="444444"/>
          <w:sz w:val="23"/>
          <w:szCs w:val="23"/>
        </w:rPr>
        <w:t>p</w:t>
      </w:r>
      <w:r>
        <w:rPr>
          <w:rFonts w:eastAsia="Verdana" w:cs="Verdana" w:ascii="Verdana" w:hAnsi="Verdana"/>
          <w:b/>
          <w:color w:val="444444"/>
          <w:spacing w:val="-2"/>
          <w:sz w:val="23"/>
          <w:szCs w:val="23"/>
        </w:rPr>
        <w:t>t</w:t>
      </w:r>
      <w:r>
        <w:rPr>
          <w:rFonts w:eastAsia="Verdana" w:cs="Verdana" w:ascii="Verdana" w:hAnsi="Verdana"/>
          <w:b/>
          <w:color w:val="444444"/>
          <w:sz w:val="23"/>
          <w:szCs w:val="23"/>
        </w:rPr>
        <w:t>ion:</w:t>
      </w:r>
      <w:r>
        <w:rPr>
          <w:rFonts w:eastAsia="Verdana" w:cs="Verdana" w:ascii="Verdana" w:hAnsi="Verdana"/>
          <w:b/>
          <w:color w:val="444444"/>
          <w:spacing w:val="5"/>
          <w:sz w:val="23"/>
          <w:szCs w:val="23"/>
        </w:rPr>
        <w:t xml:space="preserve"> </w:t>
      </w:r>
      <w:r>
        <w:rPr>
          <w:rFonts w:eastAsia="Verdana" w:cs="Verdana" w:ascii="Verdana" w:hAnsi="Verdana"/>
          <w:color w:val="444444"/>
          <w:spacing w:val="-3"/>
          <w:sz w:val="23"/>
          <w:szCs w:val="23"/>
        </w:rPr>
        <w:t>T</w:t>
      </w:r>
      <w:r>
        <w:rPr>
          <w:rFonts w:eastAsia="Verdana" w:cs="Verdana" w:ascii="Verdana" w:hAnsi="Verdana"/>
          <w:color w:val="444444"/>
          <w:sz w:val="23"/>
          <w:szCs w:val="23"/>
        </w:rPr>
        <w:t>h</w:t>
      </w:r>
      <w:r>
        <w:rPr>
          <w:rFonts w:eastAsia="Verdana" w:cs="Verdana" w:ascii="Verdana" w:hAnsi="Verdana"/>
          <w:color w:val="444444"/>
          <w:spacing w:val="2"/>
          <w:sz w:val="23"/>
          <w:szCs w:val="23"/>
        </w:rPr>
        <w:t>i</w:t>
      </w:r>
      <w:r>
        <w:rPr>
          <w:rFonts w:eastAsia="Verdana" w:cs="Verdana" w:ascii="Verdana" w:hAnsi="Verdana"/>
          <w:color w:val="444444"/>
          <w:sz w:val="23"/>
          <w:szCs w:val="23"/>
        </w:rPr>
        <w:t>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is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a</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n</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t</w:t>
      </w:r>
      <w:r>
        <w:rPr>
          <w:rFonts w:eastAsia="Verdana" w:cs="Verdana" w:ascii="Verdana" w:hAnsi="Verdana"/>
          <w:color w:val="444444"/>
          <w:spacing w:val="1"/>
          <w:sz w:val="23"/>
          <w:szCs w:val="23"/>
        </w:rPr>
        <w:t>i</w:t>
      </w:r>
      <w:r>
        <w:rPr>
          <w:rFonts w:eastAsia="Verdana" w:cs="Verdana" w:ascii="Verdana" w:hAnsi="Verdana"/>
          <w:color w:val="444444"/>
          <w:sz w:val="23"/>
          <w:szCs w:val="23"/>
        </w:rPr>
        <w:t>ve</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se</w:t>
      </w:r>
      <w:r>
        <w:rPr>
          <w:rFonts w:eastAsia="Verdana" w:cs="Verdana" w:ascii="Verdana" w:hAnsi="Verdana"/>
          <w:color w:val="444444"/>
          <w:spacing w:val="-3"/>
          <w:sz w:val="23"/>
          <w:szCs w:val="23"/>
        </w:rPr>
        <w:t>r</w:t>
      </w:r>
      <w:r>
        <w:rPr>
          <w:rFonts w:eastAsia="Verdana" w:cs="Verdana" w:ascii="Verdana" w:hAnsi="Verdana"/>
          <w:color w:val="444444"/>
          <w:sz w:val="23"/>
          <w:szCs w:val="23"/>
        </w:rPr>
        <w:t>ving</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p</w:t>
      </w:r>
      <w:r>
        <w:rPr>
          <w:rFonts w:eastAsia="Verdana" w:cs="Verdana" w:ascii="Verdana" w:hAnsi="Verdana"/>
          <w:color w:val="444444"/>
          <w:spacing w:val="2"/>
          <w:sz w:val="23"/>
          <w:szCs w:val="23"/>
        </w:rPr>
        <w:t>l</w:t>
      </w:r>
      <w:r>
        <w:rPr>
          <w:rFonts w:eastAsia="Verdana" w:cs="Verdana" w:ascii="Verdana" w:hAnsi="Verdana"/>
          <w:color w:val="444444"/>
          <w:spacing w:val="-2"/>
          <w:sz w:val="23"/>
          <w:szCs w:val="23"/>
        </w:rPr>
        <w:t>a</w:t>
      </w:r>
      <w:r>
        <w:rPr>
          <w:rFonts w:eastAsia="Verdana" w:cs="Verdana" w:ascii="Verdana" w:hAnsi="Verdana"/>
          <w:color w:val="444444"/>
          <w:sz w:val="23"/>
          <w:szCs w:val="23"/>
        </w:rPr>
        <w:t>t</w:t>
      </w:r>
      <w:r>
        <w:rPr>
          <w:rFonts w:eastAsia="Verdana" w:cs="Verdana" w:ascii="Verdana" w:hAnsi="Verdana"/>
          <w:color w:val="444444"/>
          <w:spacing w:val="1"/>
          <w:sz w:val="23"/>
          <w:szCs w:val="23"/>
        </w:rPr>
        <w:t>f</w:t>
      </w:r>
      <w:r>
        <w:rPr>
          <w:rFonts w:eastAsia="Verdana" w:cs="Verdana" w:ascii="Verdana" w:hAnsi="Verdana"/>
          <w:color w:val="444444"/>
          <w:sz w:val="23"/>
          <w:szCs w:val="23"/>
        </w:rPr>
        <w:t>orm</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d</w:t>
      </w:r>
      <w:r>
        <w:rPr>
          <w:rFonts w:eastAsia="Verdana" w:cs="Verdana" w:ascii="Verdana" w:hAnsi="Verdana"/>
          <w:color w:val="444444"/>
          <w:sz w:val="23"/>
          <w:szCs w:val="23"/>
        </w:rPr>
        <w:t>ev</w:t>
      </w:r>
      <w:r>
        <w:rPr>
          <w:rFonts w:eastAsia="Verdana" w:cs="Verdana" w:ascii="Verdana" w:hAnsi="Verdana"/>
          <w:color w:val="444444"/>
          <w:spacing w:val="-3"/>
          <w:sz w:val="23"/>
          <w:szCs w:val="23"/>
        </w:rPr>
        <w:t>e</w:t>
      </w:r>
      <w:r>
        <w:rPr>
          <w:rFonts w:eastAsia="Verdana" w:cs="Verdana" w:ascii="Verdana" w:hAnsi="Verdana"/>
          <w:color w:val="444444"/>
          <w:spacing w:val="1"/>
          <w:sz w:val="23"/>
          <w:szCs w:val="23"/>
        </w:rPr>
        <w:t>l</w:t>
      </w:r>
      <w:r>
        <w:rPr>
          <w:rFonts w:eastAsia="Verdana" w:cs="Verdana" w:ascii="Verdana" w:hAnsi="Verdana"/>
          <w:color w:val="444444"/>
          <w:sz w:val="23"/>
          <w:szCs w:val="23"/>
        </w:rPr>
        <w:t>op</w:t>
      </w:r>
      <w:r>
        <w:rPr>
          <w:rFonts w:eastAsia="Verdana" w:cs="Verdana" w:ascii="Verdana" w:hAnsi="Verdana"/>
          <w:color w:val="444444"/>
          <w:spacing w:val="-1"/>
          <w:sz w:val="23"/>
          <w:szCs w:val="23"/>
        </w:rPr>
        <w:t>e</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t</w:t>
      </w:r>
      <w:r>
        <w:rPr>
          <w:rFonts w:eastAsia="Verdana" w:cs="Verdana" w:ascii="Verdana" w:hAnsi="Verdana"/>
          <w:color w:val="444444"/>
          <w:sz w:val="23"/>
          <w:szCs w:val="23"/>
        </w:rPr>
        <w:t>o s</w:t>
      </w:r>
      <w:r>
        <w:rPr>
          <w:rFonts w:eastAsia="Verdana" w:cs="Verdana" w:ascii="Verdana" w:hAnsi="Verdana"/>
          <w:color w:val="444444"/>
          <w:spacing w:val="-1"/>
          <w:sz w:val="23"/>
          <w:szCs w:val="23"/>
        </w:rPr>
        <w:t>e</w:t>
      </w:r>
      <w:r>
        <w:rPr>
          <w:rFonts w:eastAsia="Verdana" w:cs="Verdana" w:ascii="Verdana" w:hAnsi="Verdana"/>
          <w:color w:val="444444"/>
          <w:sz w:val="23"/>
          <w:szCs w:val="23"/>
        </w:rPr>
        <w:t xml:space="preserve">rve </w:t>
      </w:r>
      <w:r>
        <w:rPr>
          <w:rFonts w:eastAsia="Verdana" w:cs="Verdana" w:ascii="Verdana" w:hAnsi="Verdana"/>
          <w:color w:val="444444"/>
          <w:spacing w:val="1"/>
          <w:sz w:val="23"/>
          <w:szCs w:val="23"/>
        </w:rPr>
        <w:t>a</w:t>
      </w:r>
      <w:r>
        <w:rPr>
          <w:rFonts w:eastAsia="Verdana" w:cs="Verdana" w:ascii="Verdana" w:hAnsi="Verdana"/>
          <w:color w:val="444444"/>
          <w:sz w:val="23"/>
          <w:szCs w:val="23"/>
        </w:rPr>
        <w:t>ds</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on</w:t>
      </w:r>
      <w:r>
        <w:rPr>
          <w:rFonts w:eastAsia="Verdana" w:cs="Verdana" w:ascii="Verdana" w:hAnsi="Verdana"/>
          <w:color w:val="444444"/>
          <w:spacing w:val="-1"/>
          <w:sz w:val="23"/>
          <w:szCs w:val="23"/>
        </w:rPr>
        <w:t xml:space="preserve"> m</w:t>
      </w:r>
      <w:r>
        <w:rPr>
          <w:rFonts w:eastAsia="Verdana" w:cs="Verdana" w:ascii="Verdana" w:hAnsi="Verdana"/>
          <w:color w:val="444444"/>
          <w:sz w:val="23"/>
          <w:szCs w:val="23"/>
        </w:rPr>
        <w:t>ultip</w:t>
      </w:r>
      <w:r>
        <w:rPr>
          <w:rFonts w:eastAsia="Verdana" w:cs="Verdana" w:ascii="Verdana" w:hAnsi="Verdana"/>
          <w:color w:val="444444"/>
          <w:spacing w:val="1"/>
          <w:sz w:val="23"/>
          <w:szCs w:val="23"/>
        </w:rPr>
        <w:t>l</w:t>
      </w:r>
      <w:r>
        <w:rPr>
          <w:rFonts w:eastAsia="Verdana" w:cs="Verdana" w:ascii="Verdana" w:hAnsi="Verdana"/>
          <w:color w:val="444444"/>
          <w:sz w:val="23"/>
          <w:szCs w:val="23"/>
        </w:rPr>
        <w:t>e</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p</w:t>
      </w:r>
      <w:r>
        <w:rPr>
          <w:rFonts w:eastAsia="Verdana" w:cs="Verdana" w:ascii="Verdana" w:hAnsi="Verdana"/>
          <w:color w:val="444444"/>
          <w:spacing w:val="1"/>
          <w:sz w:val="23"/>
          <w:szCs w:val="23"/>
        </w:rPr>
        <w:t>u</w:t>
      </w:r>
      <w:r>
        <w:rPr>
          <w:rFonts w:eastAsia="Verdana" w:cs="Verdana" w:ascii="Verdana" w:hAnsi="Verdana"/>
          <w:color w:val="444444"/>
          <w:spacing w:val="-2"/>
          <w:sz w:val="23"/>
          <w:szCs w:val="23"/>
        </w:rPr>
        <w:t>b</w:t>
      </w:r>
      <w:r>
        <w:rPr>
          <w:rFonts w:eastAsia="Verdana" w:cs="Verdana" w:ascii="Verdana" w:hAnsi="Verdana"/>
          <w:color w:val="444444"/>
          <w:sz w:val="23"/>
          <w:szCs w:val="23"/>
        </w:rPr>
        <w:t>lisher’s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z w:val="23"/>
          <w:szCs w:val="23"/>
        </w:rPr>
        <w:t>eb</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tes.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t</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a</w:t>
      </w:r>
      <w:r>
        <w:rPr>
          <w:rFonts w:eastAsia="Verdana" w:cs="Verdana" w:ascii="Verdana" w:hAnsi="Verdana"/>
          <w:color w:val="444444"/>
          <w:sz w:val="23"/>
          <w:szCs w:val="23"/>
        </w:rPr>
        <w:t>lso</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ha</w:t>
      </w:r>
      <w:r>
        <w:rPr>
          <w:rFonts w:eastAsia="Verdana" w:cs="Verdana" w:ascii="Verdana" w:hAnsi="Verdana"/>
          <w:color w:val="444444"/>
          <w:sz w:val="23"/>
          <w:szCs w:val="23"/>
        </w:rPr>
        <w:t>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ts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o</w:t>
      </w:r>
      <w:r>
        <w:rPr>
          <w:rFonts w:eastAsia="Verdana" w:cs="Verdana" w:ascii="Verdana" w:hAnsi="Verdana"/>
          <w:color w:val="444444"/>
          <w:spacing w:val="1"/>
          <w:sz w:val="23"/>
          <w:szCs w:val="23"/>
        </w:rPr>
        <w:t>w</w:t>
      </w:r>
      <w:r>
        <w:rPr>
          <w:rFonts w:eastAsia="Verdana" w:cs="Verdana" w:ascii="Verdana" w:hAnsi="Verdana"/>
          <w:color w:val="444444"/>
          <w:sz w:val="23"/>
          <w:szCs w:val="23"/>
        </w:rPr>
        <w:t>n</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inter</w:t>
      </w:r>
      <w:r>
        <w:rPr>
          <w:rFonts w:eastAsia="Verdana" w:cs="Verdana" w:ascii="Verdana" w:hAnsi="Verdana"/>
          <w:color w:val="444444"/>
          <w:spacing w:val="-2"/>
          <w:sz w:val="23"/>
          <w:szCs w:val="23"/>
        </w:rPr>
        <w:t>f</w:t>
      </w:r>
      <w:r>
        <w:rPr>
          <w:rFonts w:eastAsia="Verdana" w:cs="Verdana" w:ascii="Verdana" w:hAnsi="Verdana"/>
          <w:color w:val="444444"/>
          <w:spacing w:val="1"/>
          <w:sz w:val="23"/>
          <w:szCs w:val="23"/>
        </w:rPr>
        <w:t>a</w:t>
      </w:r>
      <w:r>
        <w:rPr>
          <w:rFonts w:eastAsia="Verdana" w:cs="Verdana" w:ascii="Verdana" w:hAnsi="Verdana"/>
          <w:color w:val="444444"/>
          <w:sz w:val="23"/>
          <w:szCs w:val="23"/>
        </w:rPr>
        <w:t xml:space="preserve">ce for </w:t>
      </w:r>
      <w:r>
        <w:rPr>
          <w:rFonts w:eastAsia="Verdana" w:cs="Verdana" w:ascii="Verdana" w:hAnsi="Verdana"/>
          <w:color w:val="444444"/>
          <w:spacing w:val="1"/>
          <w:sz w:val="23"/>
          <w:szCs w:val="23"/>
        </w:rPr>
        <w:t>a</w:t>
      </w:r>
      <w:r>
        <w:rPr>
          <w:rFonts w:eastAsia="Verdana" w:cs="Verdana" w:ascii="Verdana" w:hAnsi="Verdana"/>
          <w:color w:val="444444"/>
          <w:sz w:val="23"/>
          <w:szCs w:val="23"/>
        </w:rPr>
        <w:t>d</w:t>
      </w:r>
      <w:r>
        <w:rPr>
          <w:rFonts w:eastAsia="Verdana" w:cs="Verdana" w:ascii="Verdana" w:hAnsi="Verdana"/>
          <w:color w:val="444444"/>
          <w:spacing w:val="1"/>
          <w:sz w:val="23"/>
          <w:szCs w:val="23"/>
        </w:rPr>
        <w:t>v</w:t>
      </w:r>
      <w:r>
        <w:rPr>
          <w:rFonts w:eastAsia="Verdana" w:cs="Verdana" w:ascii="Verdana" w:hAnsi="Verdana"/>
          <w:color w:val="444444"/>
          <w:sz w:val="23"/>
          <w:szCs w:val="23"/>
        </w:rPr>
        <w:t>er</w:t>
      </w:r>
      <w:r>
        <w:rPr>
          <w:rFonts w:eastAsia="Verdana" w:cs="Verdana" w:ascii="Verdana" w:hAnsi="Verdana"/>
          <w:color w:val="444444"/>
          <w:spacing w:val="-2"/>
          <w:sz w:val="23"/>
          <w:szCs w:val="23"/>
        </w:rPr>
        <w:t>t</w:t>
      </w:r>
      <w:r>
        <w:rPr>
          <w:rFonts w:eastAsia="Verdana" w:cs="Verdana" w:ascii="Verdana" w:hAnsi="Verdana"/>
          <w:color w:val="444444"/>
          <w:spacing w:val="1"/>
          <w:sz w:val="23"/>
          <w:szCs w:val="23"/>
        </w:rPr>
        <w:t>i</w:t>
      </w:r>
      <w:r>
        <w:rPr>
          <w:rFonts w:eastAsia="Verdana" w:cs="Verdana" w:ascii="Verdana" w:hAnsi="Verdana"/>
          <w:color w:val="444444"/>
          <w:sz w:val="23"/>
          <w:szCs w:val="23"/>
        </w:rPr>
        <w:t>sers</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nd</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p</w:t>
      </w:r>
      <w:r>
        <w:rPr>
          <w:rFonts w:eastAsia="Verdana" w:cs="Verdana" w:ascii="Verdana" w:hAnsi="Verdana"/>
          <w:color w:val="444444"/>
          <w:spacing w:val="-2"/>
          <w:sz w:val="23"/>
          <w:szCs w:val="23"/>
        </w:rPr>
        <w:t>u</w:t>
      </w:r>
      <w:r>
        <w:rPr>
          <w:rFonts w:eastAsia="Verdana" w:cs="Verdana" w:ascii="Verdana" w:hAnsi="Verdana"/>
          <w:color w:val="444444"/>
          <w:sz w:val="23"/>
          <w:szCs w:val="23"/>
        </w:rPr>
        <w:t xml:space="preserve">blishers </w:t>
      </w:r>
      <w:r>
        <w:rPr>
          <w:rFonts w:eastAsia="Verdana" w:cs="Verdana" w:ascii="Verdana" w:hAnsi="Verdana"/>
          <w:color w:val="444444"/>
          <w:spacing w:val="1"/>
          <w:sz w:val="23"/>
          <w:szCs w:val="23"/>
        </w:rPr>
        <w:t>t</w:t>
      </w:r>
      <w:r>
        <w:rPr>
          <w:rFonts w:eastAsia="Verdana" w:cs="Verdana" w:ascii="Verdana" w:hAnsi="Verdana"/>
          <w:color w:val="444444"/>
          <w:sz w:val="23"/>
          <w:szCs w:val="23"/>
        </w:rPr>
        <w:t xml:space="preserve">o </w:t>
      </w:r>
      <w:r>
        <w:rPr>
          <w:rFonts w:eastAsia="Verdana" w:cs="Verdana" w:ascii="Verdana" w:hAnsi="Verdana"/>
          <w:color w:val="444444"/>
          <w:spacing w:val="-1"/>
          <w:sz w:val="23"/>
          <w:szCs w:val="23"/>
        </w:rPr>
        <w:t>m</w:t>
      </w:r>
      <w:r>
        <w:rPr>
          <w:rFonts w:eastAsia="Verdana" w:cs="Verdana" w:ascii="Verdana" w:hAnsi="Verdana"/>
          <w:color w:val="444444"/>
          <w:spacing w:val="-2"/>
          <w:sz w:val="23"/>
          <w:szCs w:val="23"/>
        </w:rPr>
        <w:t>a</w:t>
      </w:r>
      <w:r>
        <w:rPr>
          <w:rFonts w:eastAsia="Verdana" w:cs="Verdana" w:ascii="Verdana" w:hAnsi="Verdana"/>
          <w:color w:val="444444"/>
          <w:sz w:val="23"/>
          <w:szCs w:val="23"/>
        </w:rPr>
        <w:t>n</w:t>
      </w:r>
      <w:r>
        <w:rPr>
          <w:rFonts w:eastAsia="Verdana" w:cs="Verdana" w:ascii="Verdana" w:hAnsi="Verdana"/>
          <w:color w:val="444444"/>
          <w:spacing w:val="1"/>
          <w:sz w:val="23"/>
          <w:szCs w:val="23"/>
        </w:rPr>
        <w:t>a</w:t>
      </w:r>
      <w:r>
        <w:rPr>
          <w:rFonts w:eastAsia="Verdana" w:cs="Verdana" w:ascii="Verdana" w:hAnsi="Verdana"/>
          <w:color w:val="444444"/>
          <w:sz w:val="23"/>
          <w:szCs w:val="23"/>
        </w:rPr>
        <w:t>ge</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t</w:t>
      </w:r>
      <w:r>
        <w:rPr>
          <w:rFonts w:eastAsia="Verdana" w:cs="Verdana" w:ascii="Verdana" w:hAnsi="Verdana"/>
          <w:color w:val="444444"/>
          <w:sz w:val="23"/>
          <w:szCs w:val="23"/>
        </w:rPr>
        <w:t>h</w:t>
      </w:r>
      <w:r>
        <w:rPr>
          <w:rFonts w:eastAsia="Verdana" w:cs="Verdana" w:ascii="Verdana" w:hAnsi="Verdana"/>
          <w:color w:val="444444"/>
          <w:spacing w:val="-2"/>
          <w:sz w:val="23"/>
          <w:szCs w:val="23"/>
        </w:rPr>
        <w:t>e</w:t>
      </w:r>
      <w:r>
        <w:rPr>
          <w:rFonts w:eastAsia="Verdana" w:cs="Verdana" w:ascii="Verdana" w:hAnsi="Verdana"/>
          <w:color w:val="444444"/>
          <w:sz w:val="23"/>
          <w:szCs w:val="23"/>
        </w:rPr>
        <w:t>ir c</w:t>
      </w:r>
      <w:r>
        <w:rPr>
          <w:rFonts w:eastAsia="Verdana" w:cs="Verdana" w:ascii="Verdana" w:hAnsi="Verdana"/>
          <w:color w:val="444444"/>
          <w:spacing w:val="1"/>
          <w:sz w:val="23"/>
          <w:szCs w:val="23"/>
        </w:rPr>
        <w:t>a</w:t>
      </w:r>
      <w:r>
        <w:rPr>
          <w:rFonts w:eastAsia="Verdana" w:cs="Verdana" w:ascii="Verdana" w:hAnsi="Verdana"/>
          <w:color w:val="444444"/>
          <w:spacing w:val="-1"/>
          <w:sz w:val="23"/>
          <w:szCs w:val="23"/>
        </w:rPr>
        <w:t>m</w:t>
      </w:r>
      <w:r>
        <w:rPr>
          <w:rFonts w:eastAsia="Verdana" w:cs="Verdana" w:ascii="Verdana" w:hAnsi="Verdana"/>
          <w:color w:val="444444"/>
          <w:sz w:val="23"/>
          <w:szCs w:val="23"/>
        </w:rPr>
        <w:t>p</w:t>
      </w:r>
      <w:r>
        <w:rPr>
          <w:rFonts w:eastAsia="Verdana" w:cs="Verdana" w:ascii="Verdana" w:hAnsi="Verdana"/>
          <w:color w:val="444444"/>
          <w:spacing w:val="-1"/>
          <w:sz w:val="23"/>
          <w:szCs w:val="23"/>
        </w:rPr>
        <w:t>a</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g</w:t>
      </w:r>
      <w:r>
        <w:rPr>
          <w:rFonts w:eastAsia="Verdana" w:cs="Verdana" w:ascii="Verdana" w:hAnsi="Verdana"/>
          <w:color w:val="444444"/>
          <w:sz w:val="23"/>
          <w:szCs w:val="23"/>
        </w:rPr>
        <w:t>ns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nd</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pacing w:val="-3"/>
          <w:sz w:val="23"/>
          <w:szCs w:val="23"/>
        </w:rPr>
        <w:t>e</w:t>
      </w:r>
      <w:r>
        <w:rPr>
          <w:rFonts w:eastAsia="Verdana" w:cs="Verdana" w:ascii="Verdana" w:hAnsi="Verdana"/>
          <w:color w:val="444444"/>
          <w:sz w:val="23"/>
          <w:szCs w:val="23"/>
        </w:rPr>
        <w:t>bs</w:t>
      </w:r>
      <w:r>
        <w:rPr>
          <w:rFonts w:eastAsia="Verdana" w:cs="Verdana" w:ascii="Verdana" w:hAnsi="Verdana"/>
          <w:color w:val="444444"/>
          <w:spacing w:val="2"/>
          <w:sz w:val="23"/>
          <w:szCs w:val="23"/>
        </w:rPr>
        <w:t>i</w:t>
      </w:r>
      <w:r>
        <w:rPr>
          <w:rFonts w:eastAsia="Verdana" w:cs="Verdana" w:ascii="Verdana" w:hAnsi="Verdana"/>
          <w:color w:val="444444"/>
          <w:sz w:val="23"/>
          <w:szCs w:val="23"/>
        </w:rPr>
        <w:t>tes.</w:t>
      </w:r>
    </w:p>
    <w:p>
      <w:pPr>
        <w:pStyle w:val="Normal"/>
        <w:ind w:left="820" w:right="351" w:hanging="0"/>
        <w:rPr>
          <w:rFonts w:eastAsia="Verdana" w:cs="Verdana" w:ascii="Verdana" w:hAnsi="Verdana"/>
          <w:color w:val="444444"/>
          <w:sz w:val="23"/>
          <w:szCs w:val="23"/>
        </w:rPr>
      </w:pPr>
      <w:r>
        <w:rPr>
          <w:rFonts w:eastAsia="Verdana" w:cs="Verdana" w:ascii="Verdana" w:hAnsi="Verdana"/>
          <w:b/>
          <w:color w:val="444444"/>
          <w:sz w:val="23"/>
          <w:szCs w:val="23"/>
        </w:rPr>
        <w:t>My Ro</w:t>
      </w:r>
      <w:r>
        <w:rPr>
          <w:rFonts w:eastAsia="Verdana" w:cs="Verdana" w:ascii="Verdana" w:hAnsi="Verdana"/>
          <w:b/>
          <w:color w:val="444444"/>
          <w:spacing w:val="1"/>
          <w:sz w:val="23"/>
          <w:szCs w:val="23"/>
        </w:rPr>
        <w:t>l</w:t>
      </w:r>
      <w:r>
        <w:rPr>
          <w:rFonts w:eastAsia="Verdana" w:cs="Verdana" w:ascii="Verdana" w:hAnsi="Verdana"/>
          <w:b/>
          <w:color w:val="444444"/>
          <w:sz w:val="23"/>
          <w:szCs w:val="23"/>
        </w:rPr>
        <w:t>e:</w:t>
      </w:r>
      <w:r>
        <w:rPr>
          <w:rFonts w:eastAsia="Verdana" w:cs="Verdana" w:ascii="Verdana" w:hAnsi="Verdana"/>
          <w:b/>
          <w:color w:val="444444"/>
          <w:spacing w:val="3"/>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’m, b</w:t>
      </w:r>
      <w:r>
        <w:rPr>
          <w:rFonts w:eastAsia="Verdana" w:cs="Verdana" w:ascii="Verdana" w:hAnsi="Verdana"/>
          <w:color w:val="444444"/>
          <w:spacing w:val="-2"/>
          <w:sz w:val="23"/>
          <w:szCs w:val="23"/>
        </w:rPr>
        <w:t>e</w:t>
      </w:r>
      <w:r>
        <w:rPr>
          <w:rFonts w:eastAsia="Verdana" w:cs="Verdana" w:ascii="Verdana" w:hAnsi="Verdana"/>
          <w:color w:val="444444"/>
          <w:spacing w:val="2"/>
          <w:sz w:val="23"/>
          <w:szCs w:val="23"/>
        </w:rPr>
        <w:t>i</w:t>
      </w:r>
      <w:r>
        <w:rPr>
          <w:rFonts w:eastAsia="Verdana" w:cs="Verdana" w:ascii="Verdana" w:hAnsi="Verdana"/>
          <w:color w:val="444444"/>
          <w:sz w:val="23"/>
          <w:szCs w:val="23"/>
        </w:rPr>
        <w:t>ng</w:t>
      </w:r>
      <w:r>
        <w:rPr>
          <w:rFonts w:eastAsia="Verdana" w:cs="Verdana" w:ascii="Verdana" w:hAnsi="Verdana"/>
          <w:color w:val="444444"/>
          <w:spacing w:val="-4"/>
          <w:sz w:val="23"/>
          <w:szCs w:val="23"/>
        </w:rPr>
        <w:t xml:space="preserve"> </w:t>
      </w:r>
      <w:r>
        <w:rPr>
          <w:rFonts w:eastAsia="Verdana" w:cs="Verdana" w:ascii="Verdana" w:hAnsi="Verdana"/>
          <w:color w:val="444444"/>
          <w:sz w:val="23"/>
          <w:szCs w:val="23"/>
        </w:rPr>
        <w:t>a</w:t>
      </w:r>
      <w:r>
        <w:rPr>
          <w:rFonts w:eastAsia="Verdana" w:cs="Verdana" w:ascii="Verdana" w:hAnsi="Verdana"/>
          <w:color w:val="444444"/>
          <w:spacing w:val="1"/>
          <w:sz w:val="23"/>
          <w:szCs w:val="23"/>
        </w:rPr>
        <w:t xml:space="preserve"> p</w:t>
      </w:r>
      <w:r>
        <w:rPr>
          <w:rFonts w:eastAsia="Verdana" w:cs="Verdana" w:ascii="Verdana" w:hAnsi="Verdana"/>
          <w:color w:val="444444"/>
          <w:spacing w:val="-2"/>
          <w:sz w:val="23"/>
          <w:szCs w:val="23"/>
        </w:rPr>
        <w:t>a</w:t>
      </w:r>
      <w:r>
        <w:rPr>
          <w:rFonts w:eastAsia="Verdana" w:cs="Verdana" w:ascii="Verdana" w:hAnsi="Verdana"/>
          <w:color w:val="444444"/>
          <w:sz w:val="23"/>
          <w:szCs w:val="23"/>
        </w:rPr>
        <w:t>rt</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of</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t</w:t>
      </w:r>
      <w:r>
        <w:rPr>
          <w:rFonts w:eastAsia="Verdana" w:cs="Verdana" w:ascii="Verdana" w:hAnsi="Verdana"/>
          <w:color w:val="444444"/>
          <w:spacing w:val="-2"/>
          <w:sz w:val="23"/>
          <w:szCs w:val="23"/>
        </w:rPr>
        <w:t>h</w:t>
      </w:r>
      <w:r>
        <w:rPr>
          <w:rFonts w:eastAsia="Verdana" w:cs="Verdana" w:ascii="Verdana" w:hAnsi="Verdana"/>
          <w:color w:val="444444"/>
          <w:spacing w:val="2"/>
          <w:sz w:val="23"/>
          <w:szCs w:val="23"/>
        </w:rPr>
        <w:t>i</w:t>
      </w:r>
      <w:r>
        <w:rPr>
          <w:rFonts w:eastAsia="Verdana" w:cs="Verdana" w:ascii="Verdana" w:hAnsi="Verdana"/>
          <w:color w:val="444444"/>
          <w:sz w:val="23"/>
          <w:szCs w:val="23"/>
        </w:rPr>
        <w:t>s</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t</w:t>
      </w:r>
      <w:r>
        <w:rPr>
          <w:rFonts w:eastAsia="Verdana" w:cs="Verdana" w:ascii="Verdana" w:hAnsi="Verdana"/>
          <w:color w:val="444444"/>
          <w:spacing w:val="-3"/>
          <w:sz w:val="23"/>
          <w:szCs w:val="23"/>
        </w:rPr>
        <w:t>e</w:t>
      </w:r>
      <w:r>
        <w:rPr>
          <w:rFonts w:eastAsia="Verdana" w:cs="Verdana" w:ascii="Verdana" w:hAnsi="Verdana"/>
          <w:color w:val="444444"/>
          <w:sz w:val="23"/>
          <w:szCs w:val="23"/>
        </w:rPr>
        <w:t xml:space="preserve">am </w:t>
      </w:r>
      <w:r>
        <w:rPr>
          <w:rFonts w:eastAsia="Verdana" w:cs="Verdana" w:ascii="Verdana" w:hAnsi="Verdana"/>
          <w:color w:val="444444"/>
          <w:spacing w:val="-2"/>
          <w:sz w:val="23"/>
          <w:szCs w:val="23"/>
        </w:rPr>
        <w:t>r</w:t>
      </w:r>
      <w:r>
        <w:rPr>
          <w:rFonts w:eastAsia="Verdana" w:cs="Verdana" w:ascii="Verdana" w:hAnsi="Verdana"/>
          <w:color w:val="444444"/>
          <w:sz w:val="23"/>
          <w:szCs w:val="23"/>
        </w:rPr>
        <w:t>esp</w:t>
      </w:r>
      <w:r>
        <w:rPr>
          <w:rFonts w:eastAsia="Verdana" w:cs="Verdana" w:ascii="Verdana" w:hAnsi="Verdana"/>
          <w:color w:val="444444"/>
          <w:spacing w:val="-1"/>
          <w:sz w:val="23"/>
          <w:szCs w:val="23"/>
        </w:rPr>
        <w:t>o</w:t>
      </w:r>
      <w:r>
        <w:rPr>
          <w:rFonts w:eastAsia="Verdana" w:cs="Verdana" w:ascii="Verdana" w:hAnsi="Verdana"/>
          <w:color w:val="444444"/>
          <w:sz w:val="23"/>
          <w:szCs w:val="23"/>
        </w:rPr>
        <w:t>ns</w:t>
      </w:r>
      <w:r>
        <w:rPr>
          <w:rFonts w:eastAsia="Verdana" w:cs="Verdana" w:ascii="Verdana" w:hAnsi="Verdana"/>
          <w:color w:val="444444"/>
          <w:spacing w:val="2"/>
          <w:sz w:val="23"/>
          <w:szCs w:val="23"/>
        </w:rPr>
        <w:t>i</w:t>
      </w:r>
      <w:r>
        <w:rPr>
          <w:rFonts w:eastAsia="Verdana" w:cs="Verdana" w:ascii="Verdana" w:hAnsi="Verdana"/>
          <w:color w:val="444444"/>
          <w:spacing w:val="-2"/>
          <w:sz w:val="23"/>
          <w:szCs w:val="23"/>
        </w:rPr>
        <w:t>b</w:t>
      </w:r>
      <w:r>
        <w:rPr>
          <w:rFonts w:eastAsia="Verdana" w:cs="Verdana" w:ascii="Verdana" w:hAnsi="Verdana"/>
          <w:color w:val="444444"/>
          <w:spacing w:val="2"/>
          <w:sz w:val="23"/>
          <w:szCs w:val="23"/>
        </w:rPr>
        <w:t>l</w:t>
      </w:r>
      <w:r>
        <w:rPr>
          <w:rFonts w:eastAsia="Verdana" w:cs="Verdana" w:ascii="Verdana" w:hAnsi="Verdana"/>
          <w:color w:val="444444"/>
          <w:sz w:val="23"/>
          <w:szCs w:val="23"/>
        </w:rPr>
        <w:t>e</w:t>
      </w:r>
      <w:r>
        <w:rPr>
          <w:rFonts w:eastAsia="Verdana" w:cs="Verdana" w:ascii="Verdana" w:hAnsi="Verdana"/>
          <w:color w:val="444444"/>
          <w:spacing w:val="-3"/>
          <w:sz w:val="23"/>
          <w:szCs w:val="23"/>
        </w:rPr>
        <w:t xml:space="preserve"> </w:t>
      </w:r>
      <w:r>
        <w:rPr>
          <w:rFonts w:eastAsia="Verdana" w:cs="Verdana" w:ascii="Verdana" w:hAnsi="Verdana"/>
          <w:color w:val="444444"/>
          <w:sz w:val="23"/>
          <w:szCs w:val="23"/>
        </w:rPr>
        <w:t>to dev</w:t>
      </w:r>
      <w:r>
        <w:rPr>
          <w:rFonts w:eastAsia="Verdana" w:cs="Verdana" w:ascii="Verdana" w:hAnsi="Verdana"/>
          <w:color w:val="444444"/>
          <w:spacing w:val="-3"/>
          <w:sz w:val="23"/>
          <w:szCs w:val="23"/>
        </w:rPr>
        <w:t>e</w:t>
      </w:r>
      <w:r>
        <w:rPr>
          <w:rFonts w:eastAsia="Verdana" w:cs="Verdana" w:ascii="Verdana" w:hAnsi="Verdana"/>
          <w:color w:val="444444"/>
          <w:spacing w:val="2"/>
          <w:sz w:val="23"/>
          <w:szCs w:val="23"/>
        </w:rPr>
        <w:t>l</w:t>
      </w:r>
      <w:r>
        <w:rPr>
          <w:rFonts w:eastAsia="Verdana" w:cs="Verdana" w:ascii="Verdana" w:hAnsi="Verdana"/>
          <w:color w:val="444444"/>
          <w:spacing w:val="-3"/>
          <w:sz w:val="23"/>
          <w:szCs w:val="23"/>
        </w:rPr>
        <w:t>o</w:t>
      </w:r>
      <w:r>
        <w:rPr>
          <w:rFonts w:eastAsia="Verdana" w:cs="Verdana" w:ascii="Verdana" w:hAnsi="Verdana"/>
          <w:color w:val="444444"/>
          <w:sz w:val="23"/>
          <w:szCs w:val="23"/>
        </w:rPr>
        <w:t xml:space="preserve">p </w:t>
      </w:r>
      <w:r>
        <w:rPr>
          <w:rFonts w:eastAsia="Verdana" w:cs="Verdana" w:ascii="Verdana" w:hAnsi="Verdana"/>
          <w:color w:val="444444"/>
          <w:spacing w:val="-1"/>
          <w:sz w:val="23"/>
          <w:szCs w:val="23"/>
        </w:rPr>
        <w:t>m</w:t>
      </w:r>
      <w:r>
        <w:rPr>
          <w:rFonts w:eastAsia="Verdana" w:cs="Verdana" w:ascii="Verdana" w:hAnsi="Verdana"/>
          <w:color w:val="444444"/>
          <w:sz w:val="23"/>
          <w:szCs w:val="23"/>
        </w:rPr>
        <w:t>ultip</w:t>
      </w:r>
      <w:r>
        <w:rPr>
          <w:rFonts w:eastAsia="Verdana" w:cs="Verdana" w:ascii="Verdana" w:hAnsi="Verdana"/>
          <w:color w:val="444444"/>
          <w:spacing w:val="2"/>
          <w:sz w:val="23"/>
          <w:szCs w:val="23"/>
        </w:rPr>
        <w:t>l</w:t>
      </w:r>
      <w:r>
        <w:rPr>
          <w:rFonts w:eastAsia="Verdana" w:cs="Verdana" w:ascii="Verdana" w:hAnsi="Verdana"/>
          <w:color w:val="444444"/>
          <w:sz w:val="23"/>
          <w:szCs w:val="23"/>
        </w:rPr>
        <w:t>e sect</w:t>
      </w:r>
      <w:r>
        <w:rPr>
          <w:rFonts w:eastAsia="Verdana" w:cs="Verdana" w:ascii="Verdana" w:hAnsi="Verdana"/>
          <w:color w:val="444444"/>
          <w:spacing w:val="2"/>
          <w:sz w:val="23"/>
          <w:szCs w:val="23"/>
        </w:rPr>
        <w:t>i</w:t>
      </w:r>
      <w:r>
        <w:rPr>
          <w:rFonts w:eastAsia="Verdana" w:cs="Verdana" w:ascii="Verdana" w:hAnsi="Verdana"/>
          <w:color w:val="444444"/>
          <w:sz w:val="23"/>
          <w:szCs w:val="23"/>
        </w:rPr>
        <w:t>ons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of</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t</w:t>
      </w:r>
      <w:r>
        <w:rPr>
          <w:rFonts w:eastAsia="Verdana" w:cs="Verdana" w:ascii="Verdana" w:hAnsi="Verdana"/>
          <w:color w:val="444444"/>
          <w:sz w:val="23"/>
          <w:szCs w:val="23"/>
        </w:rPr>
        <w:t>h</w:t>
      </w:r>
      <w:r>
        <w:rPr>
          <w:rFonts w:eastAsia="Verdana" w:cs="Verdana" w:ascii="Verdana" w:hAnsi="Verdana"/>
          <w:color w:val="444444"/>
          <w:spacing w:val="3"/>
          <w:sz w:val="23"/>
          <w:szCs w:val="23"/>
        </w:rPr>
        <w:t>i</w:t>
      </w:r>
      <w:r>
        <w:rPr>
          <w:rFonts w:eastAsia="Verdana" w:cs="Verdana" w:ascii="Verdana" w:hAnsi="Verdana"/>
          <w:color w:val="444444"/>
          <w:sz w:val="23"/>
          <w:szCs w:val="23"/>
        </w:rPr>
        <w:t>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inter</w:t>
      </w:r>
      <w:r>
        <w:rPr>
          <w:rFonts w:eastAsia="Verdana" w:cs="Verdana" w:ascii="Verdana" w:hAnsi="Verdana"/>
          <w:color w:val="444444"/>
          <w:spacing w:val="-2"/>
          <w:sz w:val="23"/>
          <w:szCs w:val="23"/>
        </w:rPr>
        <w:t>f</w:t>
      </w:r>
      <w:r>
        <w:rPr>
          <w:rFonts w:eastAsia="Verdana" w:cs="Verdana" w:ascii="Verdana" w:hAnsi="Verdana"/>
          <w:color w:val="444444"/>
          <w:sz w:val="23"/>
          <w:szCs w:val="23"/>
        </w:rPr>
        <w:t>ace.</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w:t>
      </w:r>
      <w:r>
        <w:rPr>
          <w:rFonts w:eastAsia="Verdana" w:cs="Verdana" w:ascii="Verdana" w:hAnsi="Verdana"/>
          <w:color w:val="444444"/>
          <w:spacing w:val="1"/>
          <w:sz w:val="23"/>
          <w:szCs w:val="23"/>
        </w:rPr>
        <w:t>v</w:t>
      </w:r>
      <w:r>
        <w:rPr>
          <w:rFonts w:eastAsia="Verdana" w:cs="Verdana" w:ascii="Verdana" w:hAnsi="Verdana"/>
          <w:color w:val="444444"/>
          <w:sz w:val="23"/>
          <w:szCs w:val="23"/>
        </w:rPr>
        <w:t xml:space="preserve">e </w:t>
      </w:r>
      <w:r>
        <w:rPr>
          <w:rFonts w:eastAsia="Verdana" w:cs="Verdana" w:ascii="Verdana" w:hAnsi="Verdana"/>
          <w:color w:val="444444"/>
          <w:spacing w:val="-1"/>
          <w:sz w:val="23"/>
          <w:szCs w:val="23"/>
        </w:rPr>
        <w:t>m</w:t>
      </w:r>
      <w:r>
        <w:rPr>
          <w:rFonts w:eastAsia="Verdana" w:cs="Verdana" w:ascii="Verdana" w:hAnsi="Verdana"/>
          <w:color w:val="444444"/>
          <w:spacing w:val="-2"/>
          <w:sz w:val="23"/>
          <w:szCs w:val="23"/>
        </w:rPr>
        <w:t>a</w:t>
      </w:r>
      <w:r>
        <w:rPr>
          <w:rFonts w:eastAsia="Verdana" w:cs="Verdana" w:ascii="Verdana" w:hAnsi="Verdana"/>
          <w:color w:val="444444"/>
          <w:sz w:val="23"/>
          <w:szCs w:val="23"/>
        </w:rPr>
        <w:t>j</w:t>
      </w:r>
      <w:r>
        <w:rPr>
          <w:rFonts w:eastAsia="Verdana" w:cs="Verdana" w:ascii="Verdana" w:hAnsi="Verdana"/>
          <w:color w:val="444444"/>
          <w:spacing w:val="-1"/>
          <w:sz w:val="23"/>
          <w:szCs w:val="23"/>
        </w:rPr>
        <w:t>o</w:t>
      </w:r>
      <w:r>
        <w:rPr>
          <w:rFonts w:eastAsia="Verdana" w:cs="Verdana" w:ascii="Verdana" w:hAnsi="Verdana"/>
          <w:color w:val="444444"/>
          <w:sz w:val="23"/>
          <w:szCs w:val="23"/>
        </w:rPr>
        <w:t>r</w:t>
      </w:r>
      <w:r>
        <w:rPr>
          <w:rFonts w:eastAsia="Verdana" w:cs="Verdana" w:ascii="Verdana" w:hAnsi="Verdana"/>
          <w:color w:val="444444"/>
          <w:spacing w:val="2"/>
          <w:sz w:val="23"/>
          <w:szCs w:val="23"/>
        </w:rPr>
        <w:t>l</w:t>
      </w:r>
      <w:r>
        <w:rPr>
          <w:rFonts w:eastAsia="Verdana" w:cs="Verdana" w:ascii="Verdana" w:hAnsi="Verdana"/>
          <w:color w:val="444444"/>
          <w:sz w:val="23"/>
          <w:szCs w:val="23"/>
        </w:rPr>
        <w:t>y</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pacing w:val="-3"/>
          <w:sz w:val="23"/>
          <w:szCs w:val="23"/>
        </w:rPr>
        <w:t>o</w:t>
      </w:r>
      <w:r>
        <w:rPr>
          <w:rFonts w:eastAsia="Verdana" w:cs="Verdana" w:ascii="Verdana" w:hAnsi="Verdana"/>
          <w:color w:val="444444"/>
          <w:sz w:val="23"/>
          <w:szCs w:val="23"/>
        </w:rPr>
        <w:t>rked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on</w:t>
      </w:r>
      <w:r>
        <w:rPr>
          <w:rFonts w:eastAsia="Verdana" w:cs="Verdana" w:ascii="Verdana" w:hAnsi="Verdana"/>
          <w:color w:val="444444"/>
          <w:spacing w:val="4"/>
          <w:sz w:val="23"/>
          <w:szCs w:val="23"/>
        </w:rPr>
        <w:t xml:space="preserve"> </w:t>
      </w:r>
      <w:r>
        <w:rPr>
          <w:rFonts w:eastAsia="Verdana" w:cs="Verdana" w:ascii="Verdana" w:hAnsi="Verdana"/>
          <w:color w:val="444444"/>
          <w:sz w:val="23"/>
          <w:szCs w:val="23"/>
        </w:rPr>
        <w:t>se</w:t>
      </w:r>
      <w:r>
        <w:rPr>
          <w:rFonts w:eastAsia="Verdana" w:cs="Verdana" w:ascii="Verdana" w:hAnsi="Verdana"/>
          <w:color w:val="444444"/>
          <w:spacing w:val="-3"/>
          <w:sz w:val="23"/>
          <w:szCs w:val="23"/>
        </w:rPr>
        <w:t>c</w:t>
      </w:r>
      <w:r>
        <w:rPr>
          <w:rFonts w:eastAsia="Verdana" w:cs="Verdana" w:ascii="Verdana" w:hAnsi="Verdana"/>
          <w:color w:val="444444"/>
          <w:sz w:val="23"/>
          <w:szCs w:val="23"/>
        </w:rPr>
        <w:t>t</w:t>
      </w:r>
      <w:r>
        <w:rPr>
          <w:rFonts w:eastAsia="Verdana" w:cs="Verdana" w:ascii="Verdana" w:hAnsi="Verdana"/>
          <w:color w:val="444444"/>
          <w:spacing w:val="2"/>
          <w:sz w:val="23"/>
          <w:szCs w:val="23"/>
        </w:rPr>
        <w:t>i</w:t>
      </w:r>
      <w:r>
        <w:rPr>
          <w:rFonts w:eastAsia="Verdana" w:cs="Verdana" w:ascii="Verdana" w:hAnsi="Verdana"/>
          <w:color w:val="444444"/>
          <w:spacing w:val="-3"/>
          <w:sz w:val="23"/>
          <w:szCs w:val="23"/>
        </w:rPr>
        <w:t>o</w:t>
      </w:r>
      <w:r>
        <w:rPr>
          <w:rFonts w:eastAsia="Verdana" w:cs="Verdana" w:ascii="Verdana" w:hAnsi="Verdana"/>
          <w:color w:val="444444"/>
          <w:sz w:val="23"/>
          <w:szCs w:val="23"/>
        </w:rPr>
        <w:t>ns</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su</w:t>
      </w:r>
      <w:r>
        <w:rPr>
          <w:rFonts w:eastAsia="Verdana" w:cs="Verdana" w:ascii="Verdana" w:hAnsi="Verdana"/>
          <w:color w:val="444444"/>
          <w:spacing w:val="-2"/>
          <w:sz w:val="23"/>
          <w:szCs w:val="23"/>
        </w:rPr>
        <w:t>c</w:t>
      </w:r>
      <w:r>
        <w:rPr>
          <w:rFonts w:eastAsia="Verdana" w:cs="Verdana" w:ascii="Verdana" w:hAnsi="Verdana"/>
          <w:color w:val="444444"/>
          <w:sz w:val="23"/>
          <w:szCs w:val="23"/>
        </w:rPr>
        <w:t>h</w:t>
      </w:r>
      <w:r>
        <w:rPr>
          <w:rFonts w:eastAsia="Verdana" w:cs="Verdana" w:ascii="Verdana" w:hAnsi="Verdana"/>
          <w:color w:val="444444"/>
          <w:spacing w:val="1"/>
          <w:sz w:val="23"/>
          <w:szCs w:val="23"/>
        </w:rPr>
        <w:t xml:space="preserve"> a</w:t>
      </w:r>
      <w:r>
        <w:rPr>
          <w:rFonts w:eastAsia="Verdana" w:cs="Verdana" w:ascii="Verdana" w:hAnsi="Verdana"/>
          <w:color w:val="444444"/>
          <w:sz w:val="23"/>
          <w:szCs w:val="23"/>
        </w:rPr>
        <w:t xml:space="preserve">s reports, </w:t>
      </w:r>
      <w:r>
        <w:rPr>
          <w:rFonts w:eastAsia="Verdana" w:cs="Verdana" w:ascii="Verdana" w:hAnsi="Verdana"/>
          <w:color w:val="444444"/>
          <w:spacing w:val="1"/>
          <w:sz w:val="23"/>
          <w:szCs w:val="23"/>
        </w:rPr>
        <w:t>u</w:t>
      </w:r>
      <w:r>
        <w:rPr>
          <w:rFonts w:eastAsia="Verdana" w:cs="Verdana" w:ascii="Verdana" w:hAnsi="Verdana"/>
          <w:color w:val="444444"/>
          <w:sz w:val="23"/>
          <w:szCs w:val="23"/>
        </w:rPr>
        <w:t>ser</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ma</w:t>
      </w:r>
      <w:r>
        <w:rPr>
          <w:rFonts w:eastAsia="Verdana" w:cs="Verdana" w:ascii="Verdana" w:hAnsi="Verdana"/>
          <w:color w:val="444444"/>
          <w:spacing w:val="-1"/>
          <w:sz w:val="23"/>
          <w:szCs w:val="23"/>
        </w:rPr>
        <w:t>n</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g</w:t>
      </w:r>
      <w:r>
        <w:rPr>
          <w:rFonts w:eastAsia="Verdana" w:cs="Verdana" w:ascii="Verdana" w:hAnsi="Verdana"/>
          <w:color w:val="444444"/>
          <w:sz w:val="23"/>
          <w:szCs w:val="23"/>
        </w:rPr>
        <w:t>e</w:t>
      </w:r>
      <w:r>
        <w:rPr>
          <w:rFonts w:eastAsia="Verdana" w:cs="Verdana" w:ascii="Verdana" w:hAnsi="Verdana"/>
          <w:color w:val="444444"/>
          <w:spacing w:val="-1"/>
          <w:sz w:val="23"/>
          <w:szCs w:val="23"/>
        </w:rPr>
        <w:t>m</w:t>
      </w:r>
      <w:r>
        <w:rPr>
          <w:rFonts w:eastAsia="Verdana" w:cs="Verdana" w:ascii="Verdana" w:hAnsi="Verdana"/>
          <w:color w:val="444444"/>
          <w:sz w:val="23"/>
          <w:szCs w:val="23"/>
        </w:rPr>
        <w:t>ent</w:t>
      </w:r>
      <w:r>
        <w:rPr>
          <w:rFonts w:eastAsia="Verdana" w:cs="Verdana" w:ascii="Verdana" w:hAnsi="Verdana"/>
          <w:color w:val="444444"/>
          <w:spacing w:val="1"/>
          <w:sz w:val="23"/>
          <w:szCs w:val="23"/>
        </w:rPr>
        <w:t xml:space="preserve"> a</w:t>
      </w:r>
      <w:r>
        <w:rPr>
          <w:rFonts w:eastAsia="Verdana" w:cs="Verdana" w:ascii="Verdana" w:hAnsi="Verdana"/>
          <w:color w:val="444444"/>
          <w:spacing w:val="-2"/>
          <w:sz w:val="23"/>
          <w:szCs w:val="23"/>
        </w:rPr>
        <w:t>n</w:t>
      </w:r>
      <w:r>
        <w:rPr>
          <w:rFonts w:eastAsia="Verdana" w:cs="Verdana" w:ascii="Verdana" w:hAnsi="Verdana"/>
          <w:color w:val="444444"/>
          <w:sz w:val="23"/>
          <w:szCs w:val="23"/>
        </w:rPr>
        <w:t>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p</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v</w:t>
      </w:r>
      <w:r>
        <w:rPr>
          <w:rFonts w:eastAsia="Verdana" w:cs="Verdana" w:ascii="Verdana" w:hAnsi="Verdana"/>
          <w:color w:val="444444"/>
          <w:sz w:val="23"/>
          <w:szCs w:val="23"/>
        </w:rPr>
        <w:t>i</w:t>
      </w:r>
      <w:r>
        <w:rPr>
          <w:rFonts w:eastAsia="Verdana" w:cs="Verdana" w:ascii="Verdana" w:hAnsi="Verdana"/>
          <w:color w:val="444444"/>
          <w:spacing w:val="1"/>
          <w:sz w:val="23"/>
          <w:szCs w:val="23"/>
        </w:rPr>
        <w:t>l</w:t>
      </w:r>
      <w:r>
        <w:rPr>
          <w:rFonts w:eastAsia="Verdana" w:cs="Verdana" w:ascii="Verdana" w:hAnsi="Verdana"/>
          <w:color w:val="444444"/>
          <w:sz w:val="23"/>
          <w:szCs w:val="23"/>
        </w:rPr>
        <w:t>eges</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nd</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p</w:t>
      </w:r>
      <w:r>
        <w:rPr>
          <w:rFonts w:eastAsia="Verdana" w:cs="Verdana" w:ascii="Verdana" w:hAnsi="Verdana"/>
          <w:color w:val="444444"/>
          <w:sz w:val="23"/>
          <w:szCs w:val="23"/>
        </w:rPr>
        <w:t>er</w:t>
      </w:r>
      <w:r>
        <w:rPr>
          <w:rFonts w:eastAsia="Verdana" w:cs="Verdana" w:ascii="Verdana" w:hAnsi="Verdana"/>
          <w:color w:val="444444"/>
          <w:spacing w:val="-1"/>
          <w:sz w:val="23"/>
          <w:szCs w:val="23"/>
        </w:rPr>
        <w:t>m</w:t>
      </w:r>
      <w:r>
        <w:rPr>
          <w:rFonts w:eastAsia="Verdana" w:cs="Verdana" w:ascii="Verdana" w:hAnsi="Verdana"/>
          <w:color w:val="444444"/>
          <w:sz w:val="23"/>
          <w:szCs w:val="23"/>
        </w:rPr>
        <w:t>iss</w:t>
      </w:r>
      <w:r>
        <w:rPr>
          <w:rFonts w:eastAsia="Verdana" w:cs="Verdana" w:ascii="Verdana" w:hAnsi="Verdana"/>
          <w:color w:val="444444"/>
          <w:spacing w:val="1"/>
          <w:sz w:val="23"/>
          <w:szCs w:val="23"/>
        </w:rPr>
        <w:t>i</w:t>
      </w:r>
      <w:r>
        <w:rPr>
          <w:rFonts w:eastAsia="Verdana" w:cs="Verdana" w:ascii="Verdana" w:hAnsi="Verdana"/>
          <w:color w:val="444444"/>
          <w:sz w:val="23"/>
          <w:szCs w:val="23"/>
        </w:rPr>
        <w:t>o</w:t>
      </w:r>
      <w:r>
        <w:rPr>
          <w:rFonts w:eastAsia="Verdana" w:cs="Verdana" w:ascii="Verdana" w:hAnsi="Verdana"/>
          <w:color w:val="444444"/>
          <w:spacing w:val="-2"/>
          <w:sz w:val="23"/>
          <w:szCs w:val="23"/>
        </w:rPr>
        <w:t>n</w:t>
      </w:r>
      <w:r>
        <w:rPr>
          <w:rFonts w:eastAsia="Verdana" w:cs="Verdana" w:ascii="Verdana" w:hAnsi="Verdana"/>
          <w:color w:val="444444"/>
          <w:sz w:val="23"/>
          <w:szCs w:val="23"/>
        </w:rPr>
        <w:t>s.</w:t>
      </w:r>
    </w:p>
    <w:p>
      <w:pPr>
        <w:pStyle w:val="Normal"/>
        <w:spacing w:before="68" w:after="0"/>
        <w:ind w:left="820" w:right="85" w:hanging="0"/>
        <w:rPr>
          <w:rFonts w:eastAsia="Verdana" w:cs="Verdana" w:ascii="Verdana" w:hAnsi="Verdana"/>
          <w:color w:val="444444"/>
          <w:sz w:val="23"/>
          <w:szCs w:val="23"/>
        </w:rPr>
      </w:pPr>
      <w:r>
        <w:rPr>
          <w:rFonts w:eastAsia="Verdana" w:cs="Verdana" w:ascii="Verdana" w:hAnsi="Verdana"/>
          <w:color w:val="444444"/>
          <w:sz w:val="23"/>
          <w:szCs w:val="23"/>
        </w:rPr>
      </w:r>
    </w:p>
    <w:p>
      <w:pPr>
        <w:pStyle w:val="Normal"/>
        <w:spacing w:before="17" w:after="0"/>
        <w:ind w:left="100" w:right="0" w:hanging="0"/>
        <w:rPr>
          <w:rFonts w:eastAsia="Verdana" w:cs="Verdana" w:ascii="Verdana" w:hAnsi="Verdana"/>
          <w:b/>
          <w:color w:val="444444"/>
          <w:sz w:val="24"/>
          <w:szCs w:val="24"/>
        </w:rPr>
      </w:pPr>
      <w:r>
        <w:rPr>
          <w:rFonts w:eastAsia="Verdana" w:cs="Verdana" w:ascii="Verdana" w:hAnsi="Verdana"/>
          <w:b/>
          <w:color w:val="444444"/>
          <w:sz w:val="24"/>
          <w:szCs w:val="24"/>
        </w:rPr>
        <w:t xml:space="preserve">    </w:t>
      </w:r>
      <w:r>
        <w:rPr>
          <w:rFonts w:eastAsia="Verdana" w:cs="Verdana" w:ascii="Verdana" w:hAnsi="Verdana"/>
          <w:b/>
          <w:color w:val="444444"/>
          <w:sz w:val="24"/>
          <w:szCs w:val="24"/>
        </w:rPr>
        <w:t xml:space="preserve">4. Impulse Ad display </w:t>
      </w:r>
    </w:p>
    <w:p>
      <w:pPr>
        <w:pStyle w:val="Normal"/>
        <w:spacing w:before="1" w:after="0"/>
        <w:ind w:left="820" w:right="0" w:hanging="0"/>
        <w:rPr/>
      </w:pPr>
      <w:r>
        <w:rPr>
          <w:rFonts w:eastAsia="Verdana" w:cs="Verdana" w:ascii="Verdana" w:hAnsi="Verdana"/>
          <w:b/>
          <w:color w:val="444444"/>
          <w:sz w:val="23"/>
          <w:szCs w:val="23"/>
        </w:rPr>
        <w:t>Li</w:t>
      </w:r>
      <w:r>
        <w:rPr>
          <w:rFonts w:eastAsia="Verdana" w:cs="Verdana" w:ascii="Verdana" w:hAnsi="Verdana"/>
          <w:b/>
          <w:color w:val="444444"/>
          <w:spacing w:val="-1"/>
          <w:sz w:val="23"/>
          <w:szCs w:val="23"/>
        </w:rPr>
        <w:t>nk</w:t>
      </w:r>
      <w:r>
        <w:rPr>
          <w:rFonts w:eastAsia="Verdana" w:cs="Verdana" w:ascii="Verdana" w:hAnsi="Verdana"/>
          <w:b/>
          <w:color w:val="444444"/>
          <w:sz w:val="23"/>
          <w:szCs w:val="23"/>
        </w:rPr>
        <w:t>:</w:t>
      </w:r>
      <w:r>
        <w:rPr>
          <w:rFonts w:eastAsia="Verdana" w:cs="Verdana" w:ascii="Verdana" w:hAnsi="Verdana"/>
          <w:b/>
          <w:color w:val="444444"/>
          <w:spacing w:val="4"/>
          <w:sz w:val="23"/>
          <w:szCs w:val="23"/>
        </w:rPr>
        <w:t xml:space="preserve"> </w:t>
      </w:r>
      <w:r>
        <w:rPr/>
        <w:t>http://www.ndtv.com/photos/sports/world-cup-team-india-bond-over-football-ahead-of-quarter-final-19471, http://www.hindustantimes.com/photos/world/calleochofestival/article4.aspx, many other platform</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b/>
          <w:color w:val="444444"/>
          <w:spacing w:val="-1"/>
          <w:sz w:val="23"/>
          <w:szCs w:val="23"/>
        </w:rPr>
        <w:t>T</w:t>
      </w:r>
      <w:r>
        <w:rPr>
          <w:rFonts w:eastAsia="Verdana" w:cs="Verdana" w:ascii="Verdana" w:hAnsi="Verdana"/>
          <w:b/>
          <w:color w:val="444444"/>
          <w:sz w:val="23"/>
          <w:szCs w:val="23"/>
        </w:rPr>
        <w:t>ec</w:t>
      </w:r>
      <w:r>
        <w:rPr>
          <w:rFonts w:eastAsia="Verdana" w:cs="Verdana" w:ascii="Verdana" w:hAnsi="Verdana"/>
          <w:b/>
          <w:color w:val="444444"/>
          <w:spacing w:val="-2"/>
          <w:sz w:val="23"/>
          <w:szCs w:val="23"/>
        </w:rPr>
        <w:t>h</w:t>
      </w:r>
      <w:r>
        <w:rPr>
          <w:rFonts w:eastAsia="Verdana" w:cs="Verdana" w:ascii="Verdana" w:hAnsi="Verdana"/>
          <w:b/>
          <w:color w:val="444444"/>
          <w:spacing w:val="-1"/>
          <w:sz w:val="23"/>
          <w:szCs w:val="23"/>
        </w:rPr>
        <w:t>n</w:t>
      </w:r>
      <w:r>
        <w:rPr>
          <w:rFonts w:eastAsia="Verdana" w:cs="Verdana" w:ascii="Verdana" w:hAnsi="Verdana"/>
          <w:b/>
          <w:color w:val="444444"/>
          <w:sz w:val="23"/>
          <w:szCs w:val="23"/>
        </w:rPr>
        <w:t>olog</w:t>
      </w:r>
      <w:r>
        <w:rPr>
          <w:rFonts w:eastAsia="Verdana" w:cs="Verdana" w:ascii="Verdana" w:hAnsi="Verdana"/>
          <w:b/>
          <w:color w:val="444444"/>
          <w:spacing w:val="1"/>
          <w:sz w:val="23"/>
          <w:szCs w:val="23"/>
        </w:rPr>
        <w:t>i</w:t>
      </w:r>
      <w:r>
        <w:rPr>
          <w:rFonts w:eastAsia="Verdana" w:cs="Verdana" w:ascii="Verdana" w:hAnsi="Verdana"/>
          <w:b/>
          <w:color w:val="444444"/>
          <w:sz w:val="23"/>
          <w:szCs w:val="23"/>
        </w:rPr>
        <w:t xml:space="preserve">es: </w:t>
      </w:r>
      <w:r>
        <w:rPr>
          <w:rFonts w:eastAsia="Verdana" w:cs="Verdana" w:ascii="Verdana" w:hAnsi="Verdana"/>
          <w:color w:val="444444"/>
          <w:spacing w:val="1"/>
          <w:sz w:val="23"/>
          <w:szCs w:val="23"/>
        </w:rPr>
        <w:t>Ja</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aS</w:t>
      </w:r>
      <w:r>
        <w:rPr>
          <w:rFonts w:eastAsia="Verdana" w:cs="Verdana" w:ascii="Verdana" w:hAnsi="Verdana"/>
          <w:color w:val="444444"/>
          <w:spacing w:val="-3"/>
          <w:sz w:val="23"/>
          <w:szCs w:val="23"/>
        </w:rPr>
        <w:t>c</w:t>
      </w:r>
      <w:r>
        <w:rPr>
          <w:rFonts w:eastAsia="Verdana" w:cs="Verdana" w:ascii="Verdana" w:hAnsi="Verdana"/>
          <w:color w:val="444444"/>
          <w:sz w:val="23"/>
          <w:szCs w:val="23"/>
        </w:rPr>
        <w:t>ript</w:t>
      </w:r>
    </w:p>
    <w:p>
      <w:pPr>
        <w:pStyle w:val="Normal"/>
        <w:spacing w:before="68" w:after="0"/>
        <w:ind w:left="820" w:right="85" w:hanging="0"/>
        <w:rPr>
          <w:rFonts w:eastAsia="Verdana" w:cs="Verdana" w:ascii="Verdana" w:hAnsi="Verdana"/>
          <w:color w:val="444444"/>
          <w:sz w:val="23"/>
          <w:szCs w:val="23"/>
        </w:rPr>
      </w:pPr>
      <w:r>
        <w:rPr>
          <w:rFonts w:eastAsia="Verdana" w:cs="Verdana" w:ascii="Verdana" w:hAnsi="Verdana"/>
          <w:b/>
          <w:color w:val="444444"/>
          <w:sz w:val="23"/>
          <w:szCs w:val="23"/>
        </w:rPr>
        <w:t>My Ro</w:t>
      </w:r>
      <w:r>
        <w:rPr>
          <w:rFonts w:eastAsia="Verdana" w:cs="Verdana" w:ascii="Verdana" w:hAnsi="Verdana"/>
          <w:b/>
          <w:color w:val="444444"/>
          <w:spacing w:val="1"/>
          <w:sz w:val="23"/>
          <w:szCs w:val="23"/>
        </w:rPr>
        <w:t>l</w:t>
      </w:r>
      <w:r>
        <w:rPr>
          <w:rFonts w:eastAsia="Verdana" w:cs="Verdana" w:ascii="Verdana" w:hAnsi="Verdana"/>
          <w:b/>
          <w:color w:val="444444"/>
          <w:sz w:val="23"/>
          <w:szCs w:val="23"/>
        </w:rPr>
        <w:t>e:</w:t>
      </w:r>
      <w:r>
        <w:rPr>
          <w:rFonts w:eastAsia="Verdana" w:cs="Verdana" w:ascii="Verdana" w:hAnsi="Verdana"/>
          <w:b/>
          <w:color w:val="444444"/>
          <w:spacing w:val="3"/>
          <w:sz w:val="23"/>
          <w:szCs w:val="23"/>
        </w:rPr>
        <w:t xml:space="preserve"> </w:t>
      </w:r>
      <w:r>
        <w:rPr>
          <w:rFonts w:eastAsia="Verdana" w:cs="Verdana" w:ascii="Verdana" w:hAnsi="Verdana"/>
          <w:color w:val="444444"/>
          <w:spacing w:val="-1"/>
          <w:sz w:val="23"/>
          <w:szCs w:val="23"/>
        </w:rPr>
        <w:t>I am handling the complete project ,building javascript and displaying ad on various platform including both web and wap</w:t>
      </w:r>
      <w:r>
        <w:rPr>
          <w:rFonts w:eastAsia="Verdana" w:cs="Verdana" w:ascii="Verdana" w:hAnsi="Verdana"/>
          <w:color w:val="444444"/>
          <w:sz w:val="23"/>
          <w:szCs w:val="23"/>
        </w:rPr>
        <w:t>.</w:t>
      </w:r>
    </w:p>
    <w:p>
      <w:pPr>
        <w:pStyle w:val="Normal"/>
        <w:rPr/>
      </w:pPr>
      <w:r>
        <w:rPr/>
      </w:r>
    </w:p>
    <w:p>
      <w:pPr>
        <w:pStyle w:val="Normal"/>
        <w:spacing w:before="68" w:after="0"/>
        <w:ind w:left="820" w:right="85" w:hanging="0"/>
        <w:rPr>
          <w:rFonts w:eastAsia="Verdana" w:cs="Verdana" w:ascii="Verdana" w:hAnsi="Verdana"/>
          <w:sz w:val="23"/>
          <w:szCs w:val="23"/>
        </w:rPr>
      </w:pPr>
      <w:r>
        <w:rPr>
          <w:rFonts w:eastAsia="Verdana" w:cs="Verdana" w:ascii="Verdana" w:hAnsi="Verdana"/>
          <w:sz w:val="23"/>
          <w:szCs w:val="23"/>
        </w:rPr>
      </w:r>
    </w:p>
    <w:p>
      <w:pPr>
        <w:pStyle w:val="Normal"/>
        <w:spacing w:lineRule="exact" w:line="280" w:before="1" w:after="0"/>
        <w:rPr>
          <w:sz w:val="28"/>
          <w:szCs w:val="28"/>
        </w:rPr>
      </w:pPr>
      <w:r>
        <w:rPr>
          <w:sz w:val="28"/>
          <w:szCs w:val="28"/>
        </w:rPr>
      </w:r>
    </w:p>
    <w:p>
      <w:pPr>
        <w:pStyle w:val="Normal"/>
        <w:ind w:left="460" w:right="0" w:hanging="0"/>
        <w:rPr>
          <w:rFonts w:eastAsia="Verdana" w:cs="Verdana" w:ascii="Verdana" w:hAnsi="Verdana"/>
          <w:b/>
          <w:color w:val="444444"/>
          <w:sz w:val="23"/>
          <w:szCs w:val="23"/>
        </w:rPr>
      </w:pPr>
      <w:r>
        <w:rPr>
          <w:rFonts w:eastAsia="Verdana" w:cs="Verdana" w:ascii="Verdana" w:hAnsi="Verdana"/>
          <w:b/>
          <w:color w:val="444444"/>
          <w:spacing w:val="-1"/>
          <w:sz w:val="23"/>
          <w:szCs w:val="23"/>
        </w:rPr>
        <w:t>5</w:t>
      </w:r>
      <w:r>
        <w:rPr>
          <w:rFonts w:eastAsia="Verdana" w:cs="Verdana" w:ascii="Verdana" w:hAnsi="Verdana"/>
          <w:b/>
          <w:color w:val="444444"/>
          <w:sz w:val="23"/>
          <w:szCs w:val="23"/>
        </w:rPr>
        <w:t>.</w:t>
      </w:r>
      <w:r>
        <w:rPr>
          <w:rFonts w:eastAsia="Verdana" w:cs="Verdana" w:ascii="Verdana" w:hAnsi="Verdana"/>
          <w:b/>
          <w:color w:val="444444"/>
          <w:spacing w:val="35"/>
          <w:sz w:val="23"/>
          <w:szCs w:val="23"/>
        </w:rPr>
        <w:t xml:space="preserve"> </w:t>
      </w:r>
      <w:r>
        <w:rPr>
          <w:rFonts w:eastAsia="Verdana" w:cs="Verdana" w:ascii="Verdana" w:hAnsi="Verdana"/>
          <w:b/>
          <w:color w:val="444444"/>
          <w:spacing w:val="-1"/>
          <w:sz w:val="23"/>
          <w:szCs w:val="23"/>
        </w:rPr>
        <w:t>T</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l</w:t>
      </w:r>
      <w:r>
        <w:rPr>
          <w:rFonts w:eastAsia="Verdana" w:cs="Verdana" w:ascii="Verdana" w:hAnsi="Verdana"/>
          <w:b/>
          <w:color w:val="444444"/>
          <w:spacing w:val="1"/>
          <w:sz w:val="23"/>
          <w:szCs w:val="23"/>
        </w:rPr>
        <w:t>e</w:t>
      </w:r>
      <w:r>
        <w:rPr>
          <w:rFonts w:eastAsia="Verdana" w:cs="Verdana" w:ascii="Verdana" w:hAnsi="Verdana"/>
          <w:b/>
          <w:color w:val="444444"/>
          <w:sz w:val="23"/>
          <w:szCs w:val="23"/>
        </w:rPr>
        <w:t>:</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R</w:t>
      </w:r>
      <w:r>
        <w:rPr>
          <w:rFonts w:eastAsia="Verdana" w:cs="Verdana" w:ascii="Verdana" w:hAnsi="Verdana"/>
          <w:b/>
          <w:color w:val="444444"/>
          <w:spacing w:val="1"/>
          <w:sz w:val="23"/>
          <w:szCs w:val="23"/>
        </w:rPr>
        <w:t>e</w:t>
      </w:r>
      <w:r>
        <w:rPr>
          <w:rFonts w:eastAsia="Verdana" w:cs="Verdana" w:ascii="Verdana" w:hAnsi="Verdana"/>
          <w:b/>
          <w:color w:val="444444"/>
          <w:spacing w:val="-1"/>
          <w:sz w:val="23"/>
          <w:szCs w:val="23"/>
        </w:rPr>
        <w:t>v</w:t>
      </w:r>
      <w:r>
        <w:rPr>
          <w:rFonts w:eastAsia="Verdana" w:cs="Verdana" w:ascii="Verdana" w:hAnsi="Verdana"/>
          <w:b/>
          <w:color w:val="444444"/>
          <w:sz w:val="23"/>
          <w:szCs w:val="23"/>
        </w:rPr>
        <w:t>o</w:t>
      </w:r>
      <w:r>
        <w:rPr>
          <w:rFonts w:eastAsia="Verdana" w:cs="Verdana" w:ascii="Verdana" w:hAnsi="Verdana"/>
          <w:b/>
          <w:color w:val="444444"/>
          <w:spacing w:val="-1"/>
          <w:sz w:val="23"/>
          <w:szCs w:val="23"/>
        </w:rPr>
        <w:t>f</w:t>
      </w:r>
      <w:r>
        <w:rPr>
          <w:rFonts w:eastAsia="Verdana" w:cs="Verdana" w:ascii="Verdana" w:hAnsi="Verdana"/>
          <w:b/>
          <w:color w:val="444444"/>
          <w:sz w:val="23"/>
          <w:szCs w:val="23"/>
        </w:rPr>
        <w:t>i</w:t>
      </w:r>
      <w:r>
        <w:rPr>
          <w:rFonts w:eastAsia="Verdana" w:cs="Verdana" w:ascii="Verdana" w:hAnsi="Verdana"/>
          <w:b/>
          <w:color w:val="444444"/>
          <w:spacing w:val="1"/>
          <w:sz w:val="23"/>
          <w:szCs w:val="23"/>
        </w:rPr>
        <w:t>t</w:t>
      </w:r>
      <w:r>
        <w:rPr>
          <w:rFonts w:eastAsia="Verdana" w:cs="Verdana" w:ascii="Verdana" w:hAnsi="Verdana"/>
          <w:b/>
          <w:color w:val="444444"/>
          <w:sz w:val="23"/>
          <w:szCs w:val="23"/>
        </w:rPr>
        <w:t>,</w:t>
      </w:r>
      <w:r>
        <w:rPr>
          <w:rFonts w:eastAsia="Verdana" w:cs="Verdana" w:ascii="Verdana" w:hAnsi="Verdana"/>
          <w:b/>
          <w:color w:val="444444"/>
          <w:spacing w:val="-1"/>
          <w:sz w:val="23"/>
          <w:szCs w:val="23"/>
        </w:rPr>
        <w:t xml:space="preserve"> </w:t>
      </w:r>
      <w:r>
        <w:rPr>
          <w:rFonts w:eastAsia="Verdana" w:cs="Verdana" w:ascii="Verdana" w:hAnsi="Verdana"/>
          <w:b/>
          <w:color w:val="444444"/>
          <w:sz w:val="23"/>
          <w:szCs w:val="23"/>
        </w:rPr>
        <w:t>Ub</w:t>
      </w:r>
      <w:r>
        <w:rPr>
          <w:rFonts w:eastAsia="Verdana" w:cs="Verdana" w:ascii="Verdana" w:hAnsi="Verdana"/>
          <w:b/>
          <w:color w:val="444444"/>
          <w:spacing w:val="1"/>
          <w:sz w:val="23"/>
          <w:szCs w:val="23"/>
        </w:rPr>
        <w:t>e</w:t>
      </w:r>
      <w:r>
        <w:rPr>
          <w:rFonts w:eastAsia="Verdana" w:cs="Verdana" w:ascii="Verdana" w:hAnsi="Verdana"/>
          <w:b/>
          <w:color w:val="444444"/>
          <w:spacing w:val="-2"/>
          <w:sz w:val="23"/>
          <w:szCs w:val="23"/>
        </w:rPr>
        <w:t>r</w:t>
      </w:r>
      <w:r>
        <w:rPr>
          <w:rFonts w:eastAsia="Verdana" w:cs="Verdana" w:ascii="Verdana" w:hAnsi="Verdana"/>
          <w:b/>
          <w:color w:val="444444"/>
          <w:sz w:val="23"/>
          <w:szCs w:val="23"/>
        </w:rPr>
        <w:t>dr</w:t>
      </w:r>
      <w:r>
        <w:rPr>
          <w:rFonts w:eastAsia="Verdana" w:cs="Verdana" w:ascii="Verdana" w:hAnsi="Verdana"/>
          <w:b/>
          <w:color w:val="444444"/>
          <w:spacing w:val="1"/>
          <w:sz w:val="23"/>
          <w:szCs w:val="23"/>
        </w:rPr>
        <w:t>e</w:t>
      </w:r>
      <w:r>
        <w:rPr>
          <w:rFonts w:eastAsia="Verdana" w:cs="Verdana" w:ascii="Verdana" w:hAnsi="Verdana"/>
          <w:b/>
          <w:color w:val="444444"/>
          <w:sz w:val="23"/>
          <w:szCs w:val="23"/>
        </w:rPr>
        <w:t>ams</w:t>
      </w:r>
    </w:p>
    <w:p>
      <w:pPr>
        <w:pStyle w:val="Normal"/>
        <w:spacing w:before="1" w:after="0"/>
        <w:ind w:left="820" w:right="0" w:hanging="0"/>
        <w:rPr>
          <w:rStyle w:val="InternetLink"/>
          <w:rFonts w:eastAsia="Verdana" w:cs="Verdana" w:ascii="Verdana" w:hAnsi="Verdana"/>
          <w:color w:val="444444"/>
          <w:sz w:val="23"/>
          <w:szCs w:val="23"/>
        </w:rPr>
      </w:pPr>
      <w:r>
        <w:rPr>
          <w:rFonts w:eastAsia="Verdana" w:cs="Verdana" w:ascii="Verdana" w:hAnsi="Verdana"/>
          <w:b/>
          <w:color w:val="444444"/>
          <w:sz w:val="23"/>
          <w:szCs w:val="23"/>
        </w:rPr>
        <w:t>Li</w:t>
      </w:r>
      <w:r>
        <w:rPr>
          <w:rFonts w:eastAsia="Verdana" w:cs="Verdana" w:ascii="Verdana" w:hAnsi="Verdana"/>
          <w:b/>
          <w:color w:val="444444"/>
          <w:spacing w:val="-1"/>
          <w:sz w:val="23"/>
          <w:szCs w:val="23"/>
        </w:rPr>
        <w:t>nk</w:t>
      </w:r>
      <w:r>
        <w:rPr>
          <w:rFonts w:eastAsia="Verdana" w:cs="Verdana" w:ascii="Verdana" w:hAnsi="Verdana"/>
          <w:b/>
          <w:color w:val="444444"/>
          <w:sz w:val="23"/>
          <w:szCs w:val="23"/>
        </w:rPr>
        <w:t xml:space="preserve">: </w:t>
      </w:r>
      <w:r>
        <w:rPr>
          <w:rFonts w:eastAsia="Verdana" w:cs="Verdana" w:ascii="Verdana" w:hAnsi="Verdana"/>
          <w:color w:val="0000FF"/>
          <w:spacing w:val="-74"/>
          <w:sz w:val="23"/>
          <w:szCs w:val="23"/>
        </w:rPr>
        <w:t xml:space="preserve"> </w:t>
      </w:r>
      <w:hyperlink r:id="rId8">
        <w:r>
          <w:rPr>
            <w:rStyle w:val="InternetLink"/>
            <w:rFonts w:eastAsia="Verdana" w:cs="Verdana" w:ascii="Verdana" w:hAnsi="Verdana"/>
            <w:color w:val="0000FF"/>
            <w:sz w:val="23"/>
            <w:szCs w:val="23"/>
            <w:u w:val="none" w:color="0000FF"/>
          </w:rPr>
          <w:t>h</w:t>
        </w:r>
        <w:r>
          <w:rPr>
            <w:rStyle w:val="InternetLink"/>
            <w:rFonts w:eastAsia="Verdana" w:cs="Verdana" w:ascii="Verdana" w:hAnsi="Verdana"/>
            <w:color w:val="0000FF"/>
            <w:spacing w:val="1"/>
            <w:sz w:val="23"/>
            <w:szCs w:val="23"/>
            <w:u w:val="none" w:color="0000FF"/>
          </w:rPr>
          <w:t>t</w:t>
        </w:r>
        <w:r>
          <w:rPr>
            <w:rStyle w:val="InternetLink"/>
            <w:rFonts w:eastAsia="Verdana" w:cs="Verdana" w:ascii="Verdana" w:hAnsi="Verdana"/>
            <w:color w:val="0000FF"/>
            <w:sz w:val="23"/>
            <w:szCs w:val="23"/>
            <w:u w:val="none" w:color="0000FF"/>
          </w:rPr>
          <w:t>t</w:t>
        </w:r>
        <w:r>
          <w:rPr>
            <w:rStyle w:val="InternetLink"/>
            <w:rFonts w:eastAsia="Verdana" w:cs="Verdana" w:ascii="Verdana" w:hAnsi="Verdana"/>
            <w:color w:val="0000FF"/>
            <w:spacing w:val="-2"/>
            <w:sz w:val="23"/>
            <w:szCs w:val="23"/>
            <w:u w:val="none" w:color="0000FF"/>
          </w:rPr>
          <w:t>p</w:t>
        </w:r>
        <w:r>
          <w:rPr>
            <w:rStyle w:val="InternetLink"/>
            <w:rFonts w:eastAsia="Verdana" w:cs="Verdana" w:ascii="Verdana" w:hAnsi="Verdana"/>
            <w:color w:val="0000FF"/>
            <w:spacing w:val="1"/>
            <w:sz w:val="23"/>
            <w:szCs w:val="23"/>
            <w:u w:val="none" w:color="0000FF"/>
          </w:rPr>
          <w:t>:</w:t>
        </w:r>
        <w:r>
          <w:rPr>
            <w:rStyle w:val="InternetLink"/>
            <w:rFonts w:eastAsia="Verdana" w:cs="Verdana" w:ascii="Verdana" w:hAnsi="Verdana"/>
            <w:color w:val="0000FF"/>
            <w:spacing w:val="-1"/>
            <w:sz w:val="23"/>
            <w:szCs w:val="23"/>
            <w:u w:val="none" w:color="0000FF"/>
          </w:rPr>
          <w:t>/</w:t>
        </w:r>
        <w:r>
          <w:rPr>
            <w:rStyle w:val="InternetLink"/>
            <w:rFonts w:eastAsia="Verdana" w:cs="Verdana" w:ascii="Verdana" w:hAnsi="Verdana"/>
            <w:color w:val="0000FF"/>
            <w:spacing w:val="1"/>
            <w:sz w:val="23"/>
            <w:szCs w:val="23"/>
            <w:u w:val="none" w:color="0000FF"/>
          </w:rPr>
          <w:t>/</w:t>
        </w:r>
        <w:r>
          <w:rPr>
            <w:rStyle w:val="InternetLink"/>
            <w:rFonts w:eastAsia="Verdana" w:cs="Verdana" w:ascii="Verdana" w:hAnsi="Verdana"/>
            <w:color w:val="0000FF"/>
            <w:sz w:val="23"/>
            <w:szCs w:val="23"/>
            <w:u w:val="none" w:color="0000FF"/>
          </w:rPr>
          <w:t>rev</w:t>
        </w:r>
        <w:r>
          <w:rPr>
            <w:rStyle w:val="InternetLink"/>
            <w:rFonts w:eastAsia="Verdana" w:cs="Verdana" w:ascii="Verdana" w:hAnsi="Verdana"/>
            <w:color w:val="0000FF"/>
            <w:spacing w:val="-1"/>
            <w:sz w:val="23"/>
            <w:szCs w:val="23"/>
            <w:u w:val="none" w:color="0000FF"/>
          </w:rPr>
          <w:t>o</w:t>
        </w:r>
        <w:r>
          <w:rPr>
            <w:rStyle w:val="InternetLink"/>
            <w:rFonts w:eastAsia="Verdana" w:cs="Verdana" w:ascii="Verdana" w:hAnsi="Verdana"/>
            <w:color w:val="0000FF"/>
            <w:spacing w:val="-2"/>
            <w:sz w:val="23"/>
            <w:szCs w:val="23"/>
            <w:u w:val="none" w:color="0000FF"/>
          </w:rPr>
          <w:t>f</w:t>
        </w:r>
        <w:r>
          <w:rPr>
            <w:rStyle w:val="InternetLink"/>
            <w:rFonts w:eastAsia="Verdana" w:cs="Verdana" w:ascii="Verdana" w:hAnsi="Verdana"/>
            <w:color w:val="0000FF"/>
            <w:spacing w:val="1"/>
            <w:sz w:val="23"/>
            <w:szCs w:val="23"/>
            <w:u w:val="none" w:color="0000FF"/>
          </w:rPr>
          <w:t>i</w:t>
        </w:r>
        <w:r>
          <w:rPr>
            <w:rStyle w:val="InternetLink"/>
            <w:rFonts w:eastAsia="Verdana" w:cs="Verdana" w:ascii="Verdana" w:hAnsi="Verdana"/>
            <w:color w:val="0000FF"/>
            <w:sz w:val="23"/>
            <w:szCs w:val="23"/>
            <w:u w:val="none" w:color="0000FF"/>
          </w:rPr>
          <w:t>t.</w:t>
        </w:r>
        <w:r>
          <w:rPr>
            <w:rStyle w:val="InternetLink"/>
            <w:rFonts w:eastAsia="Verdana" w:cs="Verdana" w:ascii="Verdana" w:hAnsi="Verdana"/>
            <w:color w:val="0000FF"/>
            <w:spacing w:val="-2"/>
            <w:sz w:val="23"/>
            <w:szCs w:val="23"/>
            <w:u w:val="none" w:color="0000FF"/>
          </w:rPr>
          <w:t>c</w:t>
        </w:r>
        <w:r>
          <w:rPr>
            <w:rStyle w:val="InternetLink"/>
            <w:rFonts w:eastAsia="Verdana" w:cs="Verdana" w:ascii="Verdana" w:hAnsi="Verdana"/>
            <w:color w:val="0000FF"/>
            <w:sz w:val="23"/>
            <w:szCs w:val="23"/>
            <w:u w:val="none" w:color="0000FF"/>
          </w:rPr>
          <w:t>om</w:t>
        </w:r>
      </w:hyperlink>
      <w:hyperlink r:id="rId9">
        <w:r>
          <w:rPr>
            <w:rStyle w:val="InternetLink"/>
            <w:rFonts w:eastAsia="Verdana" w:cs="Verdana" w:ascii="Verdana" w:hAnsi="Verdana"/>
            <w:color w:val="444444"/>
            <w:sz w:val="23"/>
            <w:szCs w:val="23"/>
          </w:rPr>
          <w:t xml:space="preserve">, </w:t>
        </w:r>
      </w:hyperlink>
      <w:r>
        <w:rPr>
          <w:rStyle w:val="InternetLink"/>
          <w:rFonts w:eastAsia="Verdana" w:cs="Verdana" w:ascii="Verdana" w:hAnsi="Verdana"/>
          <w:color w:val="444444"/>
          <w:spacing w:val="1"/>
          <w:sz w:val="23"/>
          <w:szCs w:val="23"/>
        </w:rPr>
        <w:t>h</w:t>
      </w:r>
      <w:r>
        <w:rPr>
          <w:rStyle w:val="InternetLink"/>
          <w:rFonts w:eastAsia="Verdana" w:cs="Verdana" w:ascii="Verdana" w:hAnsi="Verdana"/>
          <w:color w:val="444444"/>
          <w:sz w:val="23"/>
          <w:szCs w:val="23"/>
        </w:rPr>
        <w:t>t</w:t>
      </w:r>
      <w:r>
        <w:rPr>
          <w:rStyle w:val="InternetLink"/>
          <w:rFonts w:eastAsia="Verdana" w:cs="Verdana" w:ascii="Verdana" w:hAnsi="Verdana"/>
          <w:color w:val="444444"/>
          <w:spacing w:val="1"/>
          <w:sz w:val="23"/>
          <w:szCs w:val="23"/>
        </w:rPr>
        <w:t>t</w:t>
      </w:r>
      <w:r>
        <w:rPr>
          <w:rStyle w:val="InternetLink"/>
          <w:rFonts w:eastAsia="Verdana" w:cs="Verdana" w:ascii="Verdana" w:hAnsi="Verdana"/>
          <w:color w:val="444444"/>
          <w:spacing w:val="-2"/>
          <w:sz w:val="23"/>
          <w:szCs w:val="23"/>
        </w:rPr>
        <w:t>p</w:t>
      </w:r>
      <w:r>
        <w:rPr>
          <w:rStyle w:val="InternetLink"/>
          <w:rFonts w:eastAsia="Verdana" w:cs="Verdana" w:ascii="Verdana" w:hAnsi="Verdana"/>
          <w:color w:val="444444"/>
          <w:spacing w:val="1"/>
          <w:sz w:val="23"/>
          <w:szCs w:val="23"/>
        </w:rPr>
        <w:t>:</w:t>
      </w:r>
      <w:r>
        <w:rPr>
          <w:rStyle w:val="InternetLink"/>
          <w:rFonts w:eastAsia="Verdana" w:cs="Verdana" w:ascii="Verdana" w:hAnsi="Verdana"/>
          <w:color w:val="444444"/>
          <w:spacing w:val="-1"/>
          <w:sz w:val="23"/>
          <w:szCs w:val="23"/>
        </w:rPr>
        <w:t>/</w:t>
      </w:r>
      <w:r>
        <w:rPr>
          <w:rStyle w:val="InternetLink"/>
          <w:rFonts w:eastAsia="Verdana" w:cs="Verdana" w:ascii="Verdana" w:hAnsi="Verdana"/>
          <w:color w:val="444444"/>
          <w:spacing w:val="1"/>
          <w:sz w:val="23"/>
          <w:szCs w:val="23"/>
        </w:rPr>
        <w:t>/</w:t>
      </w:r>
      <w:r>
        <w:rPr>
          <w:rStyle w:val="InternetLink"/>
          <w:rFonts w:eastAsia="Verdana" w:cs="Verdana" w:ascii="Verdana" w:hAnsi="Verdana"/>
          <w:color w:val="444444"/>
          <w:sz w:val="23"/>
          <w:szCs w:val="23"/>
        </w:rPr>
        <w:t>u</w:t>
      </w:r>
      <w:r>
        <w:rPr>
          <w:rStyle w:val="InternetLink"/>
          <w:rFonts w:eastAsia="Verdana" w:cs="Verdana" w:ascii="Verdana" w:hAnsi="Verdana"/>
          <w:color w:val="444444"/>
          <w:spacing w:val="1"/>
          <w:sz w:val="23"/>
          <w:szCs w:val="23"/>
        </w:rPr>
        <w:t>b</w:t>
      </w:r>
      <w:r>
        <w:rPr>
          <w:rStyle w:val="InternetLink"/>
          <w:rFonts w:eastAsia="Verdana" w:cs="Verdana" w:ascii="Verdana" w:hAnsi="Verdana"/>
          <w:color w:val="444444"/>
          <w:sz w:val="23"/>
          <w:szCs w:val="23"/>
        </w:rPr>
        <w:t>e</w:t>
      </w:r>
      <w:r>
        <w:rPr>
          <w:rStyle w:val="InternetLink"/>
          <w:rFonts w:eastAsia="Verdana" w:cs="Verdana" w:ascii="Verdana" w:hAnsi="Verdana"/>
          <w:color w:val="444444"/>
          <w:spacing w:val="-3"/>
          <w:sz w:val="23"/>
          <w:szCs w:val="23"/>
        </w:rPr>
        <w:t>r</w:t>
      </w:r>
      <w:r>
        <w:rPr>
          <w:rStyle w:val="InternetLink"/>
          <w:rFonts w:eastAsia="Verdana" w:cs="Verdana" w:ascii="Verdana" w:hAnsi="Verdana"/>
          <w:color w:val="444444"/>
          <w:sz w:val="23"/>
          <w:szCs w:val="23"/>
        </w:rPr>
        <w:t>dre</w:t>
      </w:r>
      <w:r>
        <w:rPr>
          <w:rStyle w:val="InternetLink"/>
          <w:rFonts w:eastAsia="Verdana" w:cs="Verdana" w:ascii="Verdana" w:hAnsi="Verdana"/>
          <w:color w:val="444444"/>
          <w:spacing w:val="-1"/>
          <w:sz w:val="23"/>
          <w:szCs w:val="23"/>
        </w:rPr>
        <w:t>am</w:t>
      </w:r>
      <w:r>
        <w:rPr>
          <w:rStyle w:val="InternetLink"/>
          <w:rFonts w:eastAsia="Verdana" w:cs="Verdana" w:ascii="Verdana" w:hAnsi="Verdana"/>
          <w:color w:val="444444"/>
          <w:sz w:val="23"/>
          <w:szCs w:val="23"/>
        </w:rPr>
        <w:t>s.com</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b/>
          <w:color w:val="444444"/>
          <w:spacing w:val="-1"/>
          <w:sz w:val="23"/>
          <w:szCs w:val="23"/>
        </w:rPr>
        <w:t>T</w:t>
      </w:r>
      <w:r>
        <w:rPr>
          <w:rFonts w:eastAsia="Verdana" w:cs="Verdana" w:ascii="Verdana" w:hAnsi="Verdana"/>
          <w:b/>
          <w:color w:val="444444"/>
          <w:sz w:val="23"/>
          <w:szCs w:val="23"/>
        </w:rPr>
        <w:t>ec</w:t>
      </w:r>
      <w:r>
        <w:rPr>
          <w:rFonts w:eastAsia="Verdana" w:cs="Verdana" w:ascii="Verdana" w:hAnsi="Verdana"/>
          <w:b/>
          <w:color w:val="444444"/>
          <w:spacing w:val="-2"/>
          <w:sz w:val="23"/>
          <w:szCs w:val="23"/>
        </w:rPr>
        <w:t>h</w:t>
      </w:r>
      <w:r>
        <w:rPr>
          <w:rFonts w:eastAsia="Verdana" w:cs="Verdana" w:ascii="Verdana" w:hAnsi="Verdana"/>
          <w:b/>
          <w:color w:val="444444"/>
          <w:spacing w:val="-1"/>
          <w:sz w:val="23"/>
          <w:szCs w:val="23"/>
        </w:rPr>
        <w:t>n</w:t>
      </w:r>
      <w:r>
        <w:rPr>
          <w:rFonts w:eastAsia="Verdana" w:cs="Verdana" w:ascii="Verdana" w:hAnsi="Verdana"/>
          <w:b/>
          <w:color w:val="444444"/>
          <w:sz w:val="23"/>
          <w:szCs w:val="23"/>
        </w:rPr>
        <w:t>olog</w:t>
      </w:r>
      <w:r>
        <w:rPr>
          <w:rFonts w:eastAsia="Verdana" w:cs="Verdana" w:ascii="Verdana" w:hAnsi="Verdana"/>
          <w:b/>
          <w:color w:val="444444"/>
          <w:spacing w:val="1"/>
          <w:sz w:val="23"/>
          <w:szCs w:val="23"/>
        </w:rPr>
        <w:t>i</w:t>
      </w:r>
      <w:r>
        <w:rPr>
          <w:rFonts w:eastAsia="Verdana" w:cs="Verdana" w:ascii="Verdana" w:hAnsi="Verdana"/>
          <w:b/>
          <w:color w:val="444444"/>
          <w:sz w:val="23"/>
          <w:szCs w:val="23"/>
        </w:rPr>
        <w:t>es:</w:t>
      </w:r>
      <w:r>
        <w:rPr>
          <w:rFonts w:eastAsia="Verdana" w:cs="Verdana" w:ascii="Verdana" w:hAnsi="Verdana"/>
          <w:b/>
          <w:color w:val="444444"/>
          <w:spacing w:val="5"/>
          <w:sz w:val="23"/>
          <w:szCs w:val="23"/>
        </w:rPr>
        <w:t xml:space="preserve"> </w:t>
      </w:r>
      <w:r>
        <w:rPr>
          <w:rFonts w:eastAsia="Verdana" w:cs="Verdana" w:ascii="Verdana" w:hAnsi="Verdana"/>
          <w:color w:val="444444"/>
          <w:sz w:val="23"/>
          <w:szCs w:val="23"/>
        </w:rPr>
        <w:t>P</w:t>
      </w:r>
      <w:r>
        <w:rPr>
          <w:rFonts w:eastAsia="Verdana" w:cs="Verdana" w:ascii="Verdana" w:hAnsi="Verdana"/>
          <w:color w:val="444444"/>
          <w:spacing w:val="-2"/>
          <w:sz w:val="23"/>
          <w:szCs w:val="23"/>
        </w:rPr>
        <w:t>H</w:t>
      </w:r>
      <w:r>
        <w:rPr>
          <w:rFonts w:eastAsia="Verdana" w:cs="Verdana" w:ascii="Verdana" w:hAnsi="Verdana"/>
          <w:color w:val="444444"/>
          <w:sz w:val="23"/>
          <w:szCs w:val="23"/>
        </w:rPr>
        <w:t>P,</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Ja</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aS</w:t>
      </w:r>
      <w:r>
        <w:rPr>
          <w:rFonts w:eastAsia="Verdana" w:cs="Verdana" w:ascii="Verdana" w:hAnsi="Verdana"/>
          <w:color w:val="444444"/>
          <w:spacing w:val="-3"/>
          <w:sz w:val="23"/>
          <w:szCs w:val="23"/>
        </w:rPr>
        <w:t>c</w:t>
      </w:r>
      <w:r>
        <w:rPr>
          <w:rFonts w:eastAsia="Verdana" w:cs="Verdana" w:ascii="Verdana" w:hAnsi="Verdana"/>
          <w:color w:val="444444"/>
          <w:sz w:val="23"/>
          <w:szCs w:val="23"/>
        </w:rPr>
        <w:t xml:space="preserve">ript, </w:t>
      </w:r>
      <w:r>
        <w:rPr>
          <w:rFonts w:eastAsia="Verdana" w:cs="Verdana" w:ascii="Verdana" w:hAnsi="Verdana"/>
          <w:color w:val="444444"/>
          <w:spacing w:val="-2"/>
          <w:sz w:val="23"/>
          <w:szCs w:val="23"/>
        </w:rPr>
        <w:t>j</w:t>
      </w:r>
      <w:r>
        <w:rPr>
          <w:rFonts w:eastAsia="Verdana" w:cs="Verdana" w:ascii="Verdana" w:hAnsi="Verdana"/>
          <w:color w:val="444444"/>
          <w:sz w:val="23"/>
          <w:szCs w:val="23"/>
        </w:rPr>
        <w:t>q</w:t>
      </w:r>
      <w:r>
        <w:rPr>
          <w:rFonts w:eastAsia="Verdana" w:cs="Verdana" w:ascii="Verdana" w:hAnsi="Verdana"/>
          <w:color w:val="444444"/>
          <w:spacing w:val="1"/>
          <w:sz w:val="23"/>
          <w:szCs w:val="23"/>
        </w:rPr>
        <w:t>u</w:t>
      </w:r>
      <w:r>
        <w:rPr>
          <w:rFonts w:eastAsia="Verdana" w:cs="Verdana" w:ascii="Verdana" w:hAnsi="Verdana"/>
          <w:color w:val="444444"/>
          <w:sz w:val="23"/>
          <w:szCs w:val="23"/>
        </w:rPr>
        <w:t>ery</w:t>
      </w:r>
    </w:p>
    <w:p>
      <w:pPr>
        <w:pStyle w:val="Normal"/>
        <w:spacing w:lineRule="exact" w:line="140"/>
        <w:rPr>
          <w:sz w:val="14"/>
          <w:szCs w:val="14"/>
        </w:rPr>
      </w:pPr>
      <w:r>
        <w:rPr>
          <w:sz w:val="14"/>
          <w:szCs w:val="14"/>
        </w:rPr>
      </w:r>
    </w:p>
    <w:p>
      <w:pPr>
        <w:pStyle w:val="Normal"/>
        <w:ind w:left="820" w:right="163" w:hanging="0"/>
        <w:rPr>
          <w:rFonts w:eastAsia="Verdana" w:cs="Verdana" w:ascii="Verdana" w:hAnsi="Verdana"/>
          <w:color w:val="444444"/>
          <w:sz w:val="23"/>
          <w:szCs w:val="23"/>
        </w:rPr>
      </w:pPr>
      <w:r>
        <w:rPr>
          <w:rFonts w:eastAsia="Verdana" w:cs="Verdana" w:ascii="Verdana" w:hAnsi="Verdana"/>
          <w:b/>
          <w:color w:val="444444"/>
          <w:sz w:val="23"/>
          <w:szCs w:val="23"/>
        </w:rPr>
        <w:t>Des</w:t>
      </w:r>
      <w:r>
        <w:rPr>
          <w:rFonts w:eastAsia="Verdana" w:cs="Verdana" w:ascii="Verdana" w:hAnsi="Verdana"/>
          <w:b/>
          <w:color w:val="444444"/>
          <w:spacing w:val="-1"/>
          <w:sz w:val="23"/>
          <w:szCs w:val="23"/>
        </w:rPr>
        <w:t>c</w:t>
      </w:r>
      <w:r>
        <w:rPr>
          <w:rFonts w:eastAsia="Verdana" w:cs="Verdana" w:ascii="Verdana" w:hAnsi="Verdana"/>
          <w:b/>
          <w:color w:val="444444"/>
          <w:sz w:val="23"/>
          <w:szCs w:val="23"/>
        </w:rPr>
        <w:t>r</w:t>
      </w:r>
      <w:r>
        <w:rPr>
          <w:rFonts w:eastAsia="Verdana" w:cs="Verdana" w:ascii="Verdana" w:hAnsi="Verdana"/>
          <w:b/>
          <w:color w:val="444444"/>
          <w:spacing w:val="1"/>
          <w:sz w:val="23"/>
          <w:szCs w:val="23"/>
        </w:rPr>
        <w:t>i</w:t>
      </w:r>
      <w:r>
        <w:rPr>
          <w:rFonts w:eastAsia="Verdana" w:cs="Verdana" w:ascii="Verdana" w:hAnsi="Verdana"/>
          <w:b/>
          <w:color w:val="444444"/>
          <w:sz w:val="23"/>
          <w:szCs w:val="23"/>
        </w:rPr>
        <w:t>p</w:t>
      </w:r>
      <w:r>
        <w:rPr>
          <w:rFonts w:eastAsia="Verdana" w:cs="Verdana" w:ascii="Verdana" w:hAnsi="Verdana"/>
          <w:b/>
          <w:color w:val="444444"/>
          <w:spacing w:val="-2"/>
          <w:sz w:val="23"/>
          <w:szCs w:val="23"/>
        </w:rPr>
        <w:t>t</w:t>
      </w:r>
      <w:r>
        <w:rPr>
          <w:rFonts w:eastAsia="Verdana" w:cs="Verdana" w:ascii="Verdana" w:hAnsi="Verdana"/>
          <w:b/>
          <w:color w:val="444444"/>
          <w:sz w:val="23"/>
          <w:szCs w:val="23"/>
        </w:rPr>
        <w:t>ion:</w:t>
      </w:r>
      <w:r>
        <w:rPr>
          <w:rFonts w:eastAsia="Verdana" w:cs="Verdana" w:ascii="Verdana" w:hAnsi="Verdana"/>
          <w:b/>
          <w:color w:val="444444"/>
          <w:spacing w:val="5"/>
          <w:sz w:val="23"/>
          <w:szCs w:val="23"/>
        </w:rPr>
        <w:t xml:space="preserve"> </w:t>
      </w:r>
      <w:r>
        <w:rPr>
          <w:rFonts w:eastAsia="Verdana" w:cs="Verdana" w:ascii="Verdana" w:hAnsi="Verdana"/>
          <w:color w:val="444444"/>
          <w:spacing w:val="-3"/>
          <w:sz w:val="23"/>
          <w:szCs w:val="23"/>
        </w:rPr>
        <w:t>T</w:t>
      </w:r>
      <w:r>
        <w:rPr>
          <w:rFonts w:eastAsia="Verdana" w:cs="Verdana" w:ascii="Verdana" w:hAnsi="Verdana"/>
          <w:color w:val="444444"/>
          <w:sz w:val="23"/>
          <w:szCs w:val="23"/>
        </w:rPr>
        <w:t>hese</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z w:val="23"/>
          <w:szCs w:val="23"/>
        </w:rPr>
        <w:t>eb</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tes </w:t>
      </w:r>
      <w:r>
        <w:rPr>
          <w:rFonts w:eastAsia="Verdana" w:cs="Verdana" w:ascii="Verdana" w:hAnsi="Verdana"/>
          <w:color w:val="444444"/>
          <w:spacing w:val="-1"/>
          <w:sz w:val="23"/>
          <w:szCs w:val="23"/>
        </w:rPr>
        <w:t>a</w:t>
      </w:r>
      <w:r>
        <w:rPr>
          <w:rFonts w:eastAsia="Verdana" w:cs="Verdana" w:ascii="Verdana" w:hAnsi="Verdana"/>
          <w:color w:val="444444"/>
          <w:sz w:val="23"/>
          <w:szCs w:val="23"/>
        </w:rPr>
        <w:t>re</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s</w:t>
      </w:r>
      <w:r>
        <w:rPr>
          <w:rFonts w:eastAsia="Verdana" w:cs="Verdana" w:ascii="Verdana" w:hAnsi="Verdana"/>
          <w:color w:val="444444"/>
          <w:spacing w:val="-2"/>
          <w:sz w:val="23"/>
          <w:szCs w:val="23"/>
        </w:rPr>
        <w:t>t</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ll in </w:t>
      </w:r>
      <w:r>
        <w:rPr>
          <w:rFonts w:eastAsia="Verdana" w:cs="Verdana" w:ascii="Verdana" w:hAnsi="Verdana"/>
          <w:color w:val="444444"/>
          <w:spacing w:val="-2"/>
          <w:sz w:val="23"/>
          <w:szCs w:val="23"/>
        </w:rPr>
        <w:t>d</w:t>
      </w:r>
      <w:r>
        <w:rPr>
          <w:rFonts w:eastAsia="Verdana" w:cs="Verdana" w:ascii="Verdana" w:hAnsi="Verdana"/>
          <w:color w:val="444444"/>
          <w:sz w:val="23"/>
          <w:szCs w:val="23"/>
        </w:rPr>
        <w:t>eve</w:t>
      </w:r>
      <w:r>
        <w:rPr>
          <w:rFonts w:eastAsia="Verdana" w:cs="Verdana" w:ascii="Verdana" w:hAnsi="Verdana"/>
          <w:color w:val="444444"/>
          <w:spacing w:val="1"/>
          <w:sz w:val="23"/>
          <w:szCs w:val="23"/>
        </w:rPr>
        <w:t>l</w:t>
      </w:r>
      <w:r>
        <w:rPr>
          <w:rFonts w:eastAsia="Verdana" w:cs="Verdana" w:ascii="Verdana" w:hAnsi="Verdana"/>
          <w:color w:val="444444"/>
          <w:sz w:val="23"/>
          <w:szCs w:val="23"/>
        </w:rPr>
        <w:t>op</w:t>
      </w:r>
      <w:r>
        <w:rPr>
          <w:rFonts w:eastAsia="Verdana" w:cs="Verdana" w:ascii="Verdana" w:hAnsi="Verdana"/>
          <w:color w:val="444444"/>
          <w:spacing w:val="-1"/>
          <w:sz w:val="23"/>
          <w:szCs w:val="23"/>
        </w:rPr>
        <w:t>m</w:t>
      </w:r>
      <w:r>
        <w:rPr>
          <w:rFonts w:eastAsia="Verdana" w:cs="Verdana" w:ascii="Verdana" w:hAnsi="Verdana"/>
          <w:color w:val="444444"/>
          <w:sz w:val="23"/>
          <w:szCs w:val="23"/>
        </w:rPr>
        <w:t>ent</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p</w:t>
      </w:r>
      <w:r>
        <w:rPr>
          <w:rFonts w:eastAsia="Verdana" w:cs="Verdana" w:ascii="Verdana" w:hAnsi="Verdana"/>
          <w:color w:val="444444"/>
          <w:spacing w:val="-1"/>
          <w:sz w:val="23"/>
          <w:szCs w:val="23"/>
        </w:rPr>
        <w:t>h</w:t>
      </w:r>
      <w:r>
        <w:rPr>
          <w:rFonts w:eastAsia="Verdana" w:cs="Verdana" w:ascii="Verdana" w:hAnsi="Verdana"/>
          <w:color w:val="444444"/>
          <w:spacing w:val="1"/>
          <w:sz w:val="23"/>
          <w:szCs w:val="23"/>
        </w:rPr>
        <w:t>a</w:t>
      </w:r>
      <w:r>
        <w:rPr>
          <w:rFonts w:eastAsia="Verdana" w:cs="Verdana" w:ascii="Verdana" w:hAnsi="Verdana"/>
          <w:color w:val="444444"/>
          <w:sz w:val="23"/>
          <w:szCs w:val="23"/>
        </w:rPr>
        <w:t xml:space="preserve">se </w:t>
      </w:r>
      <w:r>
        <w:rPr>
          <w:rFonts w:eastAsia="Verdana" w:cs="Verdana" w:ascii="Verdana" w:hAnsi="Verdana"/>
          <w:color w:val="444444"/>
          <w:spacing w:val="-2"/>
          <w:sz w:val="23"/>
          <w:szCs w:val="23"/>
        </w:rPr>
        <w:t>a</w:t>
      </w:r>
      <w:r>
        <w:rPr>
          <w:rFonts w:eastAsia="Verdana" w:cs="Verdana" w:ascii="Verdana" w:hAnsi="Verdana"/>
          <w:color w:val="444444"/>
          <w:sz w:val="23"/>
          <w:szCs w:val="23"/>
        </w:rPr>
        <w:t>nd</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a</w:t>
      </w:r>
      <w:r>
        <w:rPr>
          <w:rFonts w:eastAsia="Verdana" w:cs="Verdana" w:ascii="Verdana" w:hAnsi="Verdana"/>
          <w:color w:val="444444"/>
          <w:sz w:val="23"/>
          <w:szCs w:val="23"/>
        </w:rPr>
        <w:t>bout to lau</w:t>
      </w:r>
      <w:r>
        <w:rPr>
          <w:rFonts w:eastAsia="Verdana" w:cs="Verdana" w:ascii="Verdana" w:hAnsi="Verdana"/>
          <w:color w:val="444444"/>
          <w:spacing w:val="1"/>
          <w:sz w:val="23"/>
          <w:szCs w:val="23"/>
        </w:rPr>
        <w:t>n</w:t>
      </w:r>
      <w:r>
        <w:rPr>
          <w:rFonts w:eastAsia="Verdana" w:cs="Verdana" w:ascii="Verdana" w:hAnsi="Verdana"/>
          <w:color w:val="444444"/>
          <w:spacing w:val="-3"/>
          <w:sz w:val="23"/>
          <w:szCs w:val="23"/>
        </w:rPr>
        <w:t>c</w:t>
      </w:r>
      <w:r>
        <w:rPr>
          <w:rFonts w:eastAsia="Verdana" w:cs="Verdana" w:ascii="Verdana" w:hAnsi="Verdana"/>
          <w:color w:val="444444"/>
          <w:sz w:val="23"/>
          <w:szCs w:val="23"/>
        </w:rPr>
        <w:t>h</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b</w:t>
      </w:r>
      <w:r>
        <w:rPr>
          <w:rFonts w:eastAsia="Verdana" w:cs="Verdana" w:ascii="Verdana" w:hAnsi="Verdana"/>
          <w:color w:val="444444"/>
          <w:sz w:val="23"/>
          <w:szCs w:val="23"/>
        </w:rPr>
        <w:t>y</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t</w:t>
      </w:r>
      <w:r>
        <w:rPr>
          <w:rFonts w:eastAsia="Verdana" w:cs="Verdana" w:ascii="Verdana" w:hAnsi="Verdana"/>
          <w:color w:val="444444"/>
          <w:spacing w:val="1"/>
          <w:sz w:val="23"/>
          <w:szCs w:val="23"/>
        </w:rPr>
        <w:t>h</w:t>
      </w:r>
      <w:r>
        <w:rPr>
          <w:rFonts w:eastAsia="Verdana" w:cs="Verdana" w:ascii="Verdana" w:hAnsi="Verdana"/>
          <w:color w:val="444444"/>
          <w:sz w:val="23"/>
          <w:szCs w:val="23"/>
        </w:rPr>
        <w:t>e</w:t>
      </w:r>
      <w:r>
        <w:rPr>
          <w:rFonts w:eastAsia="Verdana" w:cs="Verdana" w:ascii="Verdana" w:hAnsi="Verdana"/>
          <w:color w:val="444444"/>
          <w:spacing w:val="-3"/>
          <w:sz w:val="23"/>
          <w:szCs w:val="23"/>
        </w:rPr>
        <w:t xml:space="preserve"> </w:t>
      </w:r>
      <w:r>
        <w:rPr>
          <w:rFonts w:eastAsia="Verdana" w:cs="Verdana" w:ascii="Verdana" w:hAnsi="Verdana"/>
          <w:color w:val="444444"/>
          <w:sz w:val="23"/>
          <w:szCs w:val="23"/>
        </w:rPr>
        <w:t>end</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of</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t</w:t>
      </w:r>
      <w:r>
        <w:rPr>
          <w:rFonts w:eastAsia="Verdana" w:cs="Verdana" w:ascii="Verdana" w:hAnsi="Verdana"/>
          <w:color w:val="444444"/>
          <w:spacing w:val="-1"/>
          <w:sz w:val="23"/>
          <w:szCs w:val="23"/>
        </w:rPr>
        <w:t>h</w:t>
      </w:r>
      <w:r>
        <w:rPr>
          <w:rFonts w:eastAsia="Verdana" w:cs="Verdana" w:ascii="Verdana" w:hAnsi="Verdana"/>
          <w:color w:val="444444"/>
          <w:spacing w:val="1"/>
          <w:sz w:val="23"/>
          <w:szCs w:val="23"/>
        </w:rPr>
        <w:t>i</w:t>
      </w:r>
      <w:r>
        <w:rPr>
          <w:rFonts w:eastAsia="Verdana" w:cs="Verdana" w:ascii="Verdana" w:hAnsi="Verdana"/>
          <w:color w:val="444444"/>
          <w:sz w:val="23"/>
          <w:szCs w:val="23"/>
        </w:rPr>
        <w:t>s</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year.</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R</w:t>
      </w:r>
      <w:r>
        <w:rPr>
          <w:rFonts w:eastAsia="Verdana" w:cs="Verdana" w:ascii="Verdana" w:hAnsi="Verdana"/>
          <w:color w:val="444444"/>
          <w:sz w:val="23"/>
          <w:szCs w:val="23"/>
        </w:rPr>
        <w:t>ev</w:t>
      </w:r>
      <w:r>
        <w:rPr>
          <w:rFonts w:eastAsia="Verdana" w:cs="Verdana" w:ascii="Verdana" w:hAnsi="Verdana"/>
          <w:color w:val="444444"/>
          <w:spacing w:val="-1"/>
          <w:sz w:val="23"/>
          <w:szCs w:val="23"/>
        </w:rPr>
        <w:t>o</w:t>
      </w:r>
      <w:r>
        <w:rPr>
          <w:rFonts w:eastAsia="Verdana" w:cs="Verdana" w:ascii="Verdana" w:hAnsi="Verdana"/>
          <w:color w:val="444444"/>
          <w:spacing w:val="-2"/>
          <w:sz w:val="23"/>
          <w:szCs w:val="23"/>
        </w:rPr>
        <w:t>f</w:t>
      </w:r>
      <w:r>
        <w:rPr>
          <w:rFonts w:eastAsia="Verdana" w:cs="Verdana" w:ascii="Verdana" w:hAnsi="Verdana"/>
          <w:color w:val="444444"/>
          <w:spacing w:val="1"/>
          <w:sz w:val="23"/>
          <w:szCs w:val="23"/>
        </w:rPr>
        <w:t>i</w:t>
      </w:r>
      <w:r>
        <w:rPr>
          <w:rFonts w:eastAsia="Verdana" w:cs="Verdana" w:ascii="Verdana" w:hAnsi="Verdana"/>
          <w:color w:val="444444"/>
          <w:sz w:val="23"/>
          <w:szCs w:val="23"/>
        </w:rPr>
        <w:t>t</w:t>
      </w:r>
      <w:r>
        <w:rPr>
          <w:rFonts w:eastAsia="Verdana" w:cs="Verdana" w:ascii="Verdana" w:hAnsi="Verdana"/>
          <w:color w:val="444444"/>
          <w:spacing w:val="-4"/>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s </w:t>
      </w:r>
      <w:r>
        <w:rPr>
          <w:rFonts w:eastAsia="Verdana" w:cs="Verdana" w:ascii="Verdana" w:hAnsi="Verdana"/>
          <w:color w:val="444444"/>
          <w:spacing w:val="-1"/>
          <w:sz w:val="23"/>
          <w:szCs w:val="23"/>
        </w:rPr>
        <w:t>f</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t</w:t>
      </w:r>
      <w:r>
        <w:rPr>
          <w:rFonts w:eastAsia="Verdana" w:cs="Verdana" w:ascii="Verdana" w:hAnsi="Verdana"/>
          <w:color w:val="444444"/>
          <w:sz w:val="23"/>
          <w:szCs w:val="23"/>
        </w:rPr>
        <w:t xml:space="preserve">ness </w:t>
      </w:r>
      <w:r>
        <w:rPr>
          <w:rFonts w:eastAsia="Verdana" w:cs="Verdana" w:ascii="Verdana" w:hAnsi="Verdana"/>
          <w:color w:val="444444"/>
          <w:spacing w:val="-1"/>
          <w:sz w:val="23"/>
          <w:szCs w:val="23"/>
        </w:rPr>
        <w:t>a</w:t>
      </w:r>
      <w:r>
        <w:rPr>
          <w:rFonts w:eastAsia="Verdana" w:cs="Verdana" w:ascii="Verdana" w:hAnsi="Verdana"/>
          <w:color w:val="444444"/>
          <w:sz w:val="23"/>
          <w:szCs w:val="23"/>
        </w:rPr>
        <w:t>nd he</w:t>
      </w:r>
      <w:r>
        <w:rPr>
          <w:rFonts w:eastAsia="Verdana" w:cs="Verdana" w:ascii="Verdana" w:hAnsi="Verdana"/>
          <w:color w:val="444444"/>
          <w:spacing w:val="-1"/>
          <w:sz w:val="23"/>
          <w:szCs w:val="23"/>
        </w:rPr>
        <w:t>a</w:t>
      </w:r>
      <w:r>
        <w:rPr>
          <w:rFonts w:eastAsia="Verdana" w:cs="Verdana" w:ascii="Verdana" w:hAnsi="Verdana"/>
          <w:color w:val="444444"/>
          <w:spacing w:val="1"/>
          <w:sz w:val="23"/>
          <w:szCs w:val="23"/>
        </w:rPr>
        <w:t>l</w:t>
      </w:r>
      <w:r>
        <w:rPr>
          <w:rFonts w:eastAsia="Verdana" w:cs="Verdana" w:ascii="Verdana" w:hAnsi="Verdana"/>
          <w:color w:val="444444"/>
          <w:sz w:val="23"/>
          <w:szCs w:val="23"/>
        </w:rPr>
        <w:t>th</w:t>
      </w:r>
      <w:r>
        <w:rPr>
          <w:rFonts w:eastAsia="Verdana" w:cs="Verdana" w:ascii="Verdana" w:hAnsi="Verdana"/>
          <w:color w:val="444444"/>
          <w:spacing w:val="-3"/>
          <w:sz w:val="23"/>
          <w:szCs w:val="23"/>
        </w:rPr>
        <w:t xml:space="preserve"> </w:t>
      </w:r>
      <w:r>
        <w:rPr>
          <w:rFonts w:eastAsia="Verdana" w:cs="Verdana" w:ascii="Verdana" w:hAnsi="Verdana"/>
          <w:color w:val="444444"/>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te </w:t>
      </w:r>
      <w:r>
        <w:rPr>
          <w:rFonts w:eastAsia="Verdana" w:cs="Verdana" w:ascii="Verdana" w:hAnsi="Verdana"/>
          <w:color w:val="444444"/>
          <w:spacing w:val="1"/>
          <w:sz w:val="23"/>
          <w:szCs w:val="23"/>
        </w:rPr>
        <w:t>al</w:t>
      </w:r>
      <w:r>
        <w:rPr>
          <w:rFonts w:eastAsia="Verdana" w:cs="Verdana" w:ascii="Verdana" w:hAnsi="Verdana"/>
          <w:color w:val="444444"/>
          <w:sz w:val="23"/>
          <w:szCs w:val="23"/>
        </w:rPr>
        <w:t>o</w:t>
      </w:r>
      <w:r>
        <w:rPr>
          <w:rFonts w:eastAsia="Verdana" w:cs="Verdana" w:ascii="Verdana" w:hAnsi="Verdana"/>
          <w:color w:val="444444"/>
          <w:spacing w:val="-2"/>
          <w:sz w:val="23"/>
          <w:szCs w:val="23"/>
        </w:rPr>
        <w:t>n</w:t>
      </w:r>
      <w:r>
        <w:rPr>
          <w:rFonts w:eastAsia="Verdana" w:cs="Verdana" w:ascii="Verdana" w:hAnsi="Verdana"/>
          <w:color w:val="444444"/>
          <w:sz w:val="23"/>
          <w:szCs w:val="23"/>
        </w:rPr>
        <w:t>g</w:t>
      </w:r>
      <w:r>
        <w:rPr>
          <w:rFonts w:eastAsia="Verdana" w:cs="Verdana" w:ascii="Verdana" w:hAnsi="Verdana"/>
          <w:color w:val="444444"/>
          <w:spacing w:val="1"/>
          <w:sz w:val="23"/>
          <w:szCs w:val="23"/>
        </w:rPr>
        <w:t xml:space="preserve"> </w:t>
      </w:r>
      <w:r>
        <w:rPr>
          <w:rFonts w:eastAsia="Verdana" w:cs="Verdana" w:ascii="Verdana" w:hAnsi="Verdana"/>
          <w:color w:val="444444"/>
          <w:spacing w:val="-1"/>
          <w:sz w:val="23"/>
          <w:szCs w:val="23"/>
        </w:rPr>
        <w:t>w</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t</w:t>
      </w:r>
      <w:r>
        <w:rPr>
          <w:rFonts w:eastAsia="Verdana" w:cs="Verdana" w:ascii="Verdana" w:hAnsi="Verdana"/>
          <w:color w:val="444444"/>
          <w:sz w:val="23"/>
          <w:szCs w:val="23"/>
        </w:rPr>
        <w:t>h</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t</w:t>
      </w:r>
      <w:r>
        <w:rPr>
          <w:rFonts w:eastAsia="Verdana" w:cs="Verdana" w:ascii="Verdana" w:hAnsi="Verdana"/>
          <w:color w:val="444444"/>
          <w:sz w:val="23"/>
          <w:szCs w:val="23"/>
        </w:rPr>
        <w:t>he eco</w:t>
      </w:r>
      <w:r>
        <w:rPr>
          <w:rFonts w:eastAsia="Verdana" w:cs="Verdana" w:ascii="Verdana" w:hAnsi="Verdana"/>
          <w:color w:val="444444"/>
          <w:spacing w:val="-1"/>
          <w:sz w:val="23"/>
          <w:szCs w:val="23"/>
        </w:rPr>
        <w:t>mm</w:t>
      </w:r>
      <w:r>
        <w:rPr>
          <w:rFonts w:eastAsia="Verdana" w:cs="Verdana" w:ascii="Verdana" w:hAnsi="Verdana"/>
          <w:color w:val="444444"/>
          <w:sz w:val="23"/>
          <w:szCs w:val="23"/>
        </w:rPr>
        <w:t>erce sect</w:t>
      </w:r>
      <w:r>
        <w:rPr>
          <w:rFonts w:eastAsia="Verdana" w:cs="Verdana" w:ascii="Verdana" w:hAnsi="Verdana"/>
          <w:color w:val="444444"/>
          <w:spacing w:val="2"/>
          <w:sz w:val="23"/>
          <w:szCs w:val="23"/>
        </w:rPr>
        <w:t>i</w:t>
      </w:r>
      <w:r>
        <w:rPr>
          <w:rFonts w:eastAsia="Verdana" w:cs="Verdana" w:ascii="Verdana" w:hAnsi="Verdana"/>
          <w:color w:val="444444"/>
          <w:sz w:val="23"/>
          <w:szCs w:val="23"/>
        </w:rPr>
        <w:t>on</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f</w:t>
      </w:r>
      <w:r>
        <w:rPr>
          <w:rFonts w:eastAsia="Verdana" w:cs="Verdana" w:ascii="Verdana" w:hAnsi="Verdana"/>
          <w:color w:val="444444"/>
          <w:sz w:val="23"/>
          <w:szCs w:val="23"/>
        </w:rPr>
        <w:t>or h</w:t>
      </w:r>
      <w:r>
        <w:rPr>
          <w:rFonts w:eastAsia="Verdana" w:cs="Verdana" w:ascii="Verdana" w:hAnsi="Verdana"/>
          <w:color w:val="444444"/>
          <w:spacing w:val="-2"/>
          <w:sz w:val="23"/>
          <w:szCs w:val="23"/>
        </w:rPr>
        <w:t>e</w:t>
      </w:r>
      <w:r>
        <w:rPr>
          <w:rFonts w:eastAsia="Verdana" w:cs="Verdana" w:ascii="Verdana" w:hAnsi="Verdana"/>
          <w:color w:val="444444"/>
          <w:spacing w:val="1"/>
          <w:sz w:val="23"/>
          <w:szCs w:val="23"/>
        </w:rPr>
        <w:t>al</w:t>
      </w:r>
      <w:r>
        <w:rPr>
          <w:rFonts w:eastAsia="Verdana" w:cs="Verdana" w:ascii="Verdana" w:hAnsi="Verdana"/>
          <w:color w:val="444444"/>
          <w:spacing w:val="-2"/>
          <w:sz w:val="23"/>
          <w:szCs w:val="23"/>
        </w:rPr>
        <w:t>t</w:t>
      </w:r>
      <w:r>
        <w:rPr>
          <w:rFonts w:eastAsia="Verdana" w:cs="Verdana" w:ascii="Verdana" w:hAnsi="Verdana"/>
          <w:color w:val="444444"/>
          <w:sz w:val="23"/>
          <w:szCs w:val="23"/>
        </w:rPr>
        <w:t>h</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a</w:t>
      </w:r>
      <w:r>
        <w:rPr>
          <w:rFonts w:eastAsia="Verdana" w:cs="Verdana" w:ascii="Verdana" w:hAnsi="Verdana"/>
          <w:color w:val="444444"/>
          <w:sz w:val="23"/>
          <w:szCs w:val="23"/>
        </w:rPr>
        <w:t>nd fitness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pro</w:t>
      </w:r>
      <w:r>
        <w:rPr>
          <w:rFonts w:eastAsia="Verdana" w:cs="Verdana" w:ascii="Verdana" w:hAnsi="Verdana"/>
          <w:color w:val="444444"/>
          <w:spacing w:val="-2"/>
          <w:sz w:val="23"/>
          <w:szCs w:val="23"/>
        </w:rPr>
        <w:t>d</w:t>
      </w:r>
      <w:r>
        <w:rPr>
          <w:rFonts w:eastAsia="Verdana" w:cs="Verdana" w:ascii="Verdana" w:hAnsi="Verdana"/>
          <w:color w:val="444444"/>
          <w:sz w:val="23"/>
          <w:szCs w:val="23"/>
        </w:rPr>
        <w:t>uc</w:t>
      </w:r>
      <w:r>
        <w:rPr>
          <w:rFonts w:eastAsia="Verdana" w:cs="Verdana" w:ascii="Verdana" w:hAnsi="Verdana"/>
          <w:color w:val="444444"/>
          <w:spacing w:val="1"/>
          <w:sz w:val="23"/>
          <w:szCs w:val="23"/>
        </w:rPr>
        <w:t>t</w:t>
      </w:r>
      <w:r>
        <w:rPr>
          <w:rFonts w:eastAsia="Verdana" w:cs="Verdana" w:ascii="Verdana" w:hAnsi="Verdana"/>
          <w:color w:val="444444"/>
          <w:sz w:val="23"/>
          <w:szCs w:val="23"/>
        </w:rPr>
        <w:t>s. W</w:t>
      </w:r>
      <w:r>
        <w:rPr>
          <w:rFonts w:eastAsia="Verdana" w:cs="Verdana" w:ascii="Verdana" w:hAnsi="Verdana"/>
          <w:color w:val="444444"/>
          <w:spacing w:val="1"/>
          <w:sz w:val="23"/>
          <w:szCs w:val="23"/>
        </w:rPr>
        <w:t>h</w:t>
      </w:r>
      <w:r>
        <w:rPr>
          <w:rFonts w:eastAsia="Verdana" w:cs="Verdana" w:ascii="Verdana" w:hAnsi="Verdana"/>
          <w:color w:val="444444"/>
          <w:sz w:val="23"/>
          <w:szCs w:val="23"/>
        </w:rPr>
        <w:t>er</w:t>
      </w:r>
      <w:r>
        <w:rPr>
          <w:rFonts w:eastAsia="Verdana" w:cs="Verdana" w:ascii="Verdana" w:hAnsi="Verdana"/>
          <w:color w:val="444444"/>
          <w:spacing w:val="-1"/>
          <w:sz w:val="23"/>
          <w:szCs w:val="23"/>
        </w:rPr>
        <w:t>e</w:t>
      </w:r>
      <w:r>
        <w:rPr>
          <w:rFonts w:eastAsia="Verdana" w:cs="Verdana" w:ascii="Verdana" w:hAnsi="Verdana"/>
          <w:color w:val="444444"/>
          <w:spacing w:val="1"/>
          <w:sz w:val="23"/>
          <w:szCs w:val="23"/>
        </w:rPr>
        <w:t>a</w:t>
      </w:r>
      <w:r>
        <w:rPr>
          <w:rFonts w:eastAsia="Verdana" w:cs="Verdana" w:ascii="Verdana" w:hAnsi="Verdana"/>
          <w:color w:val="444444"/>
          <w:sz w:val="23"/>
          <w:szCs w:val="23"/>
        </w:rPr>
        <w:t>s Ube</w:t>
      </w:r>
      <w:r>
        <w:rPr>
          <w:rFonts w:eastAsia="Verdana" w:cs="Verdana" w:ascii="Verdana" w:hAnsi="Verdana"/>
          <w:color w:val="444444"/>
          <w:spacing w:val="-2"/>
          <w:sz w:val="23"/>
          <w:szCs w:val="23"/>
        </w:rPr>
        <w:t>r</w:t>
      </w:r>
      <w:r>
        <w:rPr>
          <w:rFonts w:eastAsia="Verdana" w:cs="Verdana" w:ascii="Verdana" w:hAnsi="Verdana"/>
          <w:color w:val="444444"/>
          <w:sz w:val="23"/>
          <w:szCs w:val="23"/>
        </w:rPr>
        <w:t>dre</w:t>
      </w:r>
      <w:r>
        <w:rPr>
          <w:rFonts w:eastAsia="Verdana" w:cs="Verdana" w:ascii="Verdana" w:hAnsi="Verdana"/>
          <w:color w:val="444444"/>
          <w:spacing w:val="1"/>
          <w:sz w:val="23"/>
          <w:szCs w:val="23"/>
        </w:rPr>
        <w:t>a</w:t>
      </w:r>
      <w:r>
        <w:rPr>
          <w:rFonts w:eastAsia="Verdana" w:cs="Verdana" w:ascii="Verdana" w:hAnsi="Verdana"/>
          <w:color w:val="444444"/>
          <w:spacing w:val="-3"/>
          <w:sz w:val="23"/>
          <w:szCs w:val="23"/>
        </w:rPr>
        <w:t>m</w:t>
      </w:r>
      <w:r>
        <w:rPr>
          <w:rFonts w:eastAsia="Verdana" w:cs="Verdana" w:ascii="Verdana" w:hAnsi="Verdana"/>
          <w:color w:val="444444"/>
          <w:sz w:val="23"/>
          <w:szCs w:val="23"/>
        </w:rPr>
        <w:t xml:space="preserve">s </w:t>
      </w:r>
      <w:r>
        <w:rPr>
          <w:rFonts w:eastAsia="Verdana" w:cs="Verdana" w:ascii="Verdana" w:hAnsi="Verdana"/>
          <w:color w:val="444444"/>
          <w:spacing w:val="2"/>
          <w:sz w:val="23"/>
          <w:szCs w:val="23"/>
        </w:rPr>
        <w:t>i</w:t>
      </w:r>
      <w:r>
        <w:rPr>
          <w:rFonts w:eastAsia="Verdana" w:cs="Verdana" w:ascii="Verdana" w:hAnsi="Verdana"/>
          <w:color w:val="444444"/>
          <w:sz w:val="23"/>
          <w:szCs w:val="23"/>
        </w:rPr>
        <w:t>s</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a</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te</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to pro</w:t>
      </w:r>
      <w:r>
        <w:rPr>
          <w:rFonts w:eastAsia="Verdana" w:cs="Verdana" w:ascii="Verdana" w:hAnsi="Verdana"/>
          <w:color w:val="444444"/>
          <w:spacing w:val="-2"/>
          <w:sz w:val="23"/>
          <w:szCs w:val="23"/>
        </w:rPr>
        <w:t>v</w:t>
      </w:r>
      <w:r>
        <w:rPr>
          <w:rFonts w:eastAsia="Verdana" w:cs="Verdana" w:ascii="Verdana" w:hAnsi="Verdana"/>
          <w:color w:val="444444"/>
          <w:spacing w:val="1"/>
          <w:sz w:val="23"/>
          <w:szCs w:val="23"/>
        </w:rPr>
        <w:t>i</w:t>
      </w:r>
      <w:r>
        <w:rPr>
          <w:rFonts w:eastAsia="Verdana" w:cs="Verdana" w:ascii="Verdana" w:hAnsi="Verdana"/>
          <w:color w:val="444444"/>
          <w:sz w:val="23"/>
          <w:szCs w:val="23"/>
        </w:rPr>
        <w:t>de</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extre</w:t>
      </w:r>
      <w:r>
        <w:rPr>
          <w:rFonts w:eastAsia="Verdana" w:cs="Verdana" w:ascii="Verdana" w:hAnsi="Verdana"/>
          <w:color w:val="444444"/>
          <w:spacing w:val="-1"/>
          <w:sz w:val="23"/>
          <w:szCs w:val="23"/>
        </w:rPr>
        <w:t>m</w:t>
      </w:r>
      <w:r>
        <w:rPr>
          <w:rFonts w:eastAsia="Verdana" w:cs="Verdana" w:ascii="Verdana" w:hAnsi="Verdana"/>
          <w:color w:val="444444"/>
          <w:sz w:val="23"/>
          <w:szCs w:val="23"/>
        </w:rPr>
        <w:t>e</w:t>
      </w:r>
      <w:r>
        <w:rPr>
          <w:rFonts w:eastAsia="Verdana" w:cs="Verdana" w:ascii="Verdana" w:hAnsi="Verdana"/>
          <w:color w:val="444444"/>
          <w:spacing w:val="1"/>
          <w:sz w:val="23"/>
          <w:szCs w:val="23"/>
        </w:rPr>
        <w:t>l</w:t>
      </w:r>
      <w:r>
        <w:rPr>
          <w:rFonts w:eastAsia="Verdana" w:cs="Verdana" w:ascii="Verdana" w:hAnsi="Verdana"/>
          <w:color w:val="444444"/>
          <w:sz w:val="23"/>
          <w:szCs w:val="23"/>
        </w:rPr>
        <w:t>y</w:t>
      </w:r>
      <w:r>
        <w:rPr>
          <w:rFonts w:eastAsia="Verdana" w:cs="Verdana" w:ascii="Verdana" w:hAnsi="Verdana"/>
          <w:color w:val="444444"/>
          <w:spacing w:val="1"/>
          <w:sz w:val="23"/>
          <w:szCs w:val="23"/>
        </w:rPr>
        <w:t xml:space="preserve"> </w:t>
      </w:r>
      <w:r>
        <w:rPr>
          <w:rFonts w:eastAsia="Verdana" w:cs="Verdana" w:ascii="Verdana" w:hAnsi="Verdana"/>
          <w:color w:val="444444"/>
          <w:spacing w:val="-3"/>
          <w:sz w:val="23"/>
          <w:szCs w:val="23"/>
        </w:rPr>
        <w:t>e</w:t>
      </w:r>
      <w:r>
        <w:rPr>
          <w:rFonts w:eastAsia="Verdana" w:cs="Verdana" w:ascii="Verdana" w:hAnsi="Verdana"/>
          <w:color w:val="444444"/>
          <w:sz w:val="23"/>
          <w:szCs w:val="23"/>
        </w:rPr>
        <w:t>l</w:t>
      </w:r>
      <w:r>
        <w:rPr>
          <w:rFonts w:eastAsia="Verdana" w:cs="Verdana" w:ascii="Verdana" w:hAnsi="Verdana"/>
          <w:color w:val="444444"/>
          <w:spacing w:val="1"/>
          <w:sz w:val="23"/>
          <w:szCs w:val="23"/>
        </w:rPr>
        <w:t>i</w:t>
      </w:r>
      <w:r>
        <w:rPr>
          <w:rFonts w:eastAsia="Verdana" w:cs="Verdana" w:ascii="Verdana" w:hAnsi="Verdana"/>
          <w:color w:val="444444"/>
          <w:sz w:val="23"/>
          <w:szCs w:val="23"/>
        </w:rPr>
        <w:t>te o</w:t>
      </w:r>
      <w:r>
        <w:rPr>
          <w:rFonts w:eastAsia="Verdana" w:cs="Verdana" w:ascii="Verdana" w:hAnsi="Verdana"/>
          <w:color w:val="444444"/>
          <w:spacing w:val="-2"/>
          <w:sz w:val="23"/>
          <w:szCs w:val="23"/>
        </w:rPr>
        <w:t>p</w:t>
      </w:r>
      <w:r>
        <w:rPr>
          <w:rFonts w:eastAsia="Verdana" w:cs="Verdana" w:ascii="Verdana" w:hAnsi="Verdana"/>
          <w:color w:val="444444"/>
          <w:sz w:val="23"/>
          <w:szCs w:val="23"/>
        </w:rPr>
        <w:t>port</w:t>
      </w:r>
      <w:r>
        <w:rPr>
          <w:rFonts w:eastAsia="Verdana" w:cs="Verdana" w:ascii="Verdana" w:hAnsi="Verdana"/>
          <w:color w:val="444444"/>
          <w:spacing w:val="1"/>
          <w:sz w:val="23"/>
          <w:szCs w:val="23"/>
        </w:rPr>
        <w:t>u</w:t>
      </w:r>
      <w:r>
        <w:rPr>
          <w:rFonts w:eastAsia="Verdana" w:cs="Verdana" w:ascii="Verdana" w:hAnsi="Verdana"/>
          <w:color w:val="444444"/>
          <w:spacing w:val="-2"/>
          <w:sz w:val="23"/>
          <w:szCs w:val="23"/>
        </w:rPr>
        <w:t>n</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t</w:t>
      </w:r>
      <w:r>
        <w:rPr>
          <w:rFonts w:eastAsia="Verdana" w:cs="Verdana" w:ascii="Verdana" w:hAnsi="Verdana"/>
          <w:color w:val="444444"/>
          <w:spacing w:val="1"/>
          <w:sz w:val="23"/>
          <w:szCs w:val="23"/>
        </w:rPr>
        <w:t>i</w:t>
      </w:r>
      <w:r>
        <w:rPr>
          <w:rFonts w:eastAsia="Verdana" w:cs="Verdana" w:ascii="Verdana" w:hAnsi="Verdana"/>
          <w:color w:val="444444"/>
          <w:sz w:val="23"/>
          <w:szCs w:val="23"/>
        </w:rPr>
        <w:t xml:space="preserve">es </w:t>
      </w:r>
      <w:r>
        <w:rPr>
          <w:rFonts w:eastAsia="Verdana" w:cs="Verdana" w:ascii="Verdana" w:hAnsi="Verdana"/>
          <w:color w:val="444444"/>
          <w:spacing w:val="1"/>
          <w:sz w:val="23"/>
          <w:szCs w:val="23"/>
        </w:rPr>
        <w:t>i</w:t>
      </w:r>
      <w:r>
        <w:rPr>
          <w:rFonts w:eastAsia="Verdana" w:cs="Verdana" w:ascii="Verdana" w:hAnsi="Verdana"/>
          <w:color w:val="444444"/>
          <w:sz w:val="23"/>
          <w:szCs w:val="23"/>
        </w:rPr>
        <w:t>n</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v</w:t>
      </w:r>
      <w:r>
        <w:rPr>
          <w:rFonts w:eastAsia="Verdana" w:cs="Verdana" w:ascii="Verdana" w:hAnsi="Verdana"/>
          <w:color w:val="444444"/>
          <w:spacing w:val="1"/>
          <w:sz w:val="23"/>
          <w:szCs w:val="23"/>
        </w:rPr>
        <w:t>a</w:t>
      </w:r>
      <w:r>
        <w:rPr>
          <w:rFonts w:eastAsia="Verdana" w:cs="Verdana" w:ascii="Verdana" w:hAnsi="Verdana"/>
          <w:color w:val="444444"/>
          <w:spacing w:val="-2"/>
          <w:sz w:val="23"/>
          <w:szCs w:val="23"/>
        </w:rPr>
        <w:t>r</w:t>
      </w:r>
      <w:r>
        <w:rPr>
          <w:rFonts w:eastAsia="Verdana" w:cs="Verdana" w:ascii="Verdana" w:hAnsi="Verdana"/>
          <w:color w:val="444444"/>
          <w:spacing w:val="1"/>
          <w:sz w:val="23"/>
          <w:szCs w:val="23"/>
        </w:rPr>
        <w:t>i</w:t>
      </w:r>
      <w:r>
        <w:rPr>
          <w:rFonts w:eastAsia="Verdana" w:cs="Verdana" w:ascii="Verdana" w:hAnsi="Verdana"/>
          <w:color w:val="444444"/>
          <w:sz w:val="23"/>
          <w:szCs w:val="23"/>
        </w:rPr>
        <w:t>ous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f</w:t>
      </w:r>
      <w:r>
        <w:rPr>
          <w:rFonts w:eastAsia="Verdana" w:cs="Verdana" w:ascii="Verdana" w:hAnsi="Verdana"/>
          <w:color w:val="444444"/>
          <w:spacing w:val="4"/>
          <w:sz w:val="23"/>
          <w:szCs w:val="23"/>
        </w:rPr>
        <w:t>i</w:t>
      </w:r>
      <w:r>
        <w:rPr>
          <w:rFonts w:eastAsia="Verdana" w:cs="Verdana" w:ascii="Verdana" w:hAnsi="Verdana"/>
          <w:color w:val="444444"/>
          <w:spacing w:val="-3"/>
          <w:sz w:val="23"/>
          <w:szCs w:val="23"/>
        </w:rPr>
        <w:t>e</w:t>
      </w:r>
      <w:r>
        <w:rPr>
          <w:rFonts w:eastAsia="Verdana" w:cs="Verdana" w:ascii="Verdana" w:hAnsi="Verdana"/>
          <w:color w:val="444444"/>
          <w:spacing w:val="1"/>
          <w:sz w:val="23"/>
          <w:szCs w:val="23"/>
        </w:rPr>
        <w:t>l</w:t>
      </w:r>
      <w:r>
        <w:rPr>
          <w:rFonts w:eastAsia="Verdana" w:cs="Verdana" w:ascii="Verdana" w:hAnsi="Verdana"/>
          <w:color w:val="444444"/>
          <w:sz w:val="23"/>
          <w:szCs w:val="23"/>
        </w:rPr>
        <w:t>ds</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on</w:t>
      </w:r>
      <w:r>
        <w:rPr>
          <w:rFonts w:eastAsia="Verdana" w:cs="Verdana" w:ascii="Verdana" w:hAnsi="Verdana"/>
          <w:color w:val="444444"/>
          <w:spacing w:val="1"/>
          <w:sz w:val="23"/>
          <w:szCs w:val="23"/>
        </w:rPr>
        <w:t xml:space="preserve"> </w:t>
      </w:r>
      <w:r>
        <w:rPr>
          <w:rFonts w:eastAsia="Verdana" w:cs="Verdana" w:ascii="Verdana" w:hAnsi="Verdana"/>
          <w:color w:val="444444"/>
          <w:spacing w:val="-2"/>
          <w:sz w:val="23"/>
          <w:szCs w:val="23"/>
        </w:rPr>
        <w:t>b</w:t>
      </w:r>
      <w:r>
        <w:rPr>
          <w:rFonts w:eastAsia="Verdana" w:cs="Verdana" w:ascii="Verdana" w:hAnsi="Verdana"/>
          <w:color w:val="444444"/>
          <w:spacing w:val="1"/>
          <w:sz w:val="23"/>
          <w:szCs w:val="23"/>
        </w:rPr>
        <w:t>i</w:t>
      </w:r>
      <w:r>
        <w:rPr>
          <w:rFonts w:eastAsia="Verdana" w:cs="Verdana" w:ascii="Verdana" w:hAnsi="Verdana"/>
          <w:color w:val="444444"/>
          <w:sz w:val="23"/>
          <w:szCs w:val="23"/>
        </w:rPr>
        <w:t>d</w:t>
      </w:r>
      <w:r>
        <w:rPr>
          <w:rFonts w:eastAsia="Verdana" w:cs="Verdana" w:ascii="Verdana" w:hAnsi="Verdana"/>
          <w:color w:val="444444"/>
          <w:spacing w:val="-1"/>
          <w:sz w:val="23"/>
          <w:szCs w:val="23"/>
        </w:rPr>
        <w:t>d</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n</w:t>
      </w:r>
      <w:r>
        <w:rPr>
          <w:rFonts w:eastAsia="Verdana" w:cs="Verdana" w:ascii="Verdana" w:hAnsi="Verdana"/>
          <w:color w:val="444444"/>
          <w:sz w:val="23"/>
          <w:szCs w:val="23"/>
        </w:rPr>
        <w:t>g</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sy</w:t>
      </w:r>
      <w:r>
        <w:rPr>
          <w:rFonts w:eastAsia="Verdana" w:cs="Verdana" w:ascii="Verdana" w:hAnsi="Verdana"/>
          <w:color w:val="444444"/>
          <w:spacing w:val="-2"/>
          <w:sz w:val="23"/>
          <w:szCs w:val="23"/>
        </w:rPr>
        <w:t>s</w:t>
      </w:r>
      <w:r>
        <w:rPr>
          <w:rFonts w:eastAsia="Verdana" w:cs="Verdana" w:ascii="Verdana" w:hAnsi="Verdana"/>
          <w:color w:val="444444"/>
          <w:sz w:val="23"/>
          <w:szCs w:val="23"/>
        </w:rPr>
        <w:t>te</w:t>
      </w:r>
      <w:r>
        <w:rPr>
          <w:rFonts w:eastAsia="Verdana" w:cs="Verdana" w:ascii="Verdana" w:hAnsi="Verdana"/>
          <w:color w:val="444444"/>
          <w:spacing w:val="-1"/>
          <w:sz w:val="23"/>
          <w:szCs w:val="23"/>
        </w:rPr>
        <w:t>m</w:t>
      </w:r>
      <w:r>
        <w:rPr>
          <w:rFonts w:eastAsia="Verdana" w:cs="Verdana" w:ascii="Verdana" w:hAnsi="Verdana"/>
          <w:color w:val="444444"/>
          <w:sz w:val="23"/>
          <w:szCs w:val="23"/>
        </w:rPr>
        <w:t>.</w:t>
      </w:r>
    </w:p>
    <w:p>
      <w:pPr>
        <w:pStyle w:val="Normal"/>
        <w:spacing w:lineRule="exact" w:line="260"/>
        <w:ind w:left="820" w:right="0" w:hanging="0"/>
        <w:rPr>
          <w:rFonts w:eastAsia="Verdana" w:cs="Verdana" w:ascii="Verdana" w:hAnsi="Verdana"/>
          <w:color w:val="444444"/>
          <w:sz w:val="23"/>
          <w:szCs w:val="23"/>
        </w:rPr>
      </w:pPr>
      <w:r>
        <w:rPr>
          <w:rFonts w:eastAsia="Verdana" w:cs="Verdana" w:ascii="Verdana" w:hAnsi="Verdana"/>
          <w:b/>
          <w:color w:val="444444"/>
          <w:sz w:val="23"/>
          <w:szCs w:val="23"/>
        </w:rPr>
        <w:t xml:space="preserve">My </w:t>
      </w:r>
      <w:r>
        <w:rPr>
          <w:rFonts w:eastAsia="Verdana" w:cs="Verdana" w:ascii="Verdana" w:hAnsi="Verdana"/>
          <w:b/>
          <w:color w:val="444444"/>
          <w:spacing w:val="3"/>
          <w:sz w:val="23"/>
          <w:szCs w:val="23"/>
        </w:rPr>
        <w:t xml:space="preserve"> </w:t>
      </w:r>
      <w:r>
        <w:rPr>
          <w:rFonts w:eastAsia="Verdana" w:cs="Verdana" w:ascii="Verdana" w:hAnsi="Verdana"/>
          <w:b/>
          <w:color w:val="444444"/>
          <w:sz w:val="23"/>
          <w:szCs w:val="23"/>
        </w:rPr>
        <w:t>Rol</w:t>
      </w:r>
      <w:r>
        <w:rPr>
          <w:rFonts w:eastAsia="Verdana" w:cs="Verdana" w:ascii="Verdana" w:hAnsi="Verdana"/>
          <w:b/>
          <w:color w:val="444444"/>
          <w:spacing w:val="-1"/>
          <w:sz w:val="23"/>
          <w:szCs w:val="23"/>
        </w:rPr>
        <w:t>e</w:t>
      </w:r>
      <w:r>
        <w:rPr>
          <w:rFonts w:eastAsia="Verdana" w:cs="Verdana" w:ascii="Verdana" w:hAnsi="Verdana"/>
          <w:b/>
          <w:color w:val="444444"/>
          <w:sz w:val="23"/>
          <w:szCs w:val="23"/>
        </w:rPr>
        <w:t xml:space="preserve">: </w:t>
      </w:r>
      <w:r>
        <w:rPr>
          <w:rFonts w:eastAsia="Verdana" w:cs="Verdana" w:ascii="Verdana" w:hAnsi="Verdana"/>
          <w:b/>
          <w:color w:val="444444"/>
          <w:spacing w:val="6"/>
          <w:sz w:val="23"/>
          <w:szCs w:val="23"/>
        </w:rPr>
        <w:t xml:space="preserve"> </w:t>
      </w:r>
      <w:r>
        <w:rPr>
          <w:rFonts w:eastAsia="Verdana" w:cs="Verdana" w:ascii="Verdana" w:hAnsi="Verdana"/>
          <w:color w:val="444444"/>
          <w:spacing w:val="1"/>
          <w:sz w:val="23"/>
          <w:szCs w:val="23"/>
        </w:rPr>
        <w:t>I</w:t>
      </w:r>
      <w:r>
        <w:rPr>
          <w:rFonts w:eastAsia="Verdana" w:cs="Verdana" w:ascii="Verdana" w:hAnsi="Verdana"/>
          <w:color w:val="444444"/>
          <w:sz w:val="23"/>
          <w:szCs w:val="23"/>
        </w:rPr>
        <w:t>’</w:t>
      </w:r>
      <w:r>
        <w:rPr>
          <w:rFonts w:eastAsia="Verdana" w:cs="Verdana" w:ascii="Verdana" w:hAnsi="Verdana"/>
          <w:color w:val="444444"/>
          <w:spacing w:val="1"/>
          <w:sz w:val="23"/>
          <w:szCs w:val="23"/>
        </w:rPr>
        <w:t>v</w:t>
      </w:r>
      <w:r>
        <w:rPr>
          <w:rFonts w:eastAsia="Verdana" w:cs="Verdana" w:ascii="Verdana" w:hAnsi="Verdana"/>
          <w:color w:val="444444"/>
          <w:sz w:val="23"/>
          <w:szCs w:val="23"/>
        </w:rPr>
        <w:t>e</w:t>
      </w:r>
      <w:r>
        <w:rPr>
          <w:rFonts w:eastAsia="Verdana" w:cs="Verdana" w:ascii="Verdana" w:hAnsi="Verdana"/>
          <w:color w:val="444444"/>
          <w:spacing w:val="80"/>
          <w:sz w:val="23"/>
          <w:szCs w:val="23"/>
        </w:rPr>
        <w:t xml:space="preserve"> </w:t>
      </w:r>
      <w:r>
        <w:rPr>
          <w:rFonts w:eastAsia="Verdana" w:cs="Verdana" w:ascii="Verdana" w:hAnsi="Verdana"/>
          <w:color w:val="444444"/>
          <w:sz w:val="23"/>
          <w:szCs w:val="23"/>
        </w:rPr>
        <w:t>de</w:t>
      </w:r>
      <w:r>
        <w:rPr>
          <w:rFonts w:eastAsia="Verdana" w:cs="Verdana" w:ascii="Verdana" w:hAnsi="Verdana"/>
          <w:color w:val="444444"/>
          <w:spacing w:val="-2"/>
          <w:sz w:val="23"/>
          <w:szCs w:val="23"/>
        </w:rPr>
        <w:t>v</w:t>
      </w:r>
      <w:r>
        <w:rPr>
          <w:rFonts w:eastAsia="Verdana" w:cs="Verdana" w:ascii="Verdana" w:hAnsi="Verdana"/>
          <w:color w:val="444444"/>
          <w:sz w:val="23"/>
          <w:szCs w:val="23"/>
        </w:rPr>
        <w:t>e</w:t>
      </w:r>
      <w:r>
        <w:rPr>
          <w:rFonts w:eastAsia="Verdana" w:cs="Verdana" w:ascii="Verdana" w:hAnsi="Verdana"/>
          <w:color w:val="444444"/>
          <w:spacing w:val="1"/>
          <w:sz w:val="23"/>
          <w:szCs w:val="23"/>
        </w:rPr>
        <w:t>l</w:t>
      </w:r>
      <w:r>
        <w:rPr>
          <w:rFonts w:eastAsia="Verdana" w:cs="Verdana" w:ascii="Verdana" w:hAnsi="Verdana"/>
          <w:color w:val="444444"/>
          <w:sz w:val="23"/>
          <w:szCs w:val="23"/>
        </w:rPr>
        <w:t>op</w:t>
      </w:r>
      <w:r>
        <w:rPr>
          <w:rFonts w:eastAsia="Verdana" w:cs="Verdana" w:ascii="Verdana" w:hAnsi="Verdana"/>
          <w:color w:val="444444"/>
          <w:spacing w:val="-1"/>
          <w:sz w:val="23"/>
          <w:szCs w:val="23"/>
        </w:rPr>
        <w:t>e</w:t>
      </w:r>
      <w:r>
        <w:rPr>
          <w:rFonts w:eastAsia="Verdana" w:cs="Verdana" w:ascii="Verdana" w:hAnsi="Verdana"/>
          <w:color w:val="444444"/>
          <w:sz w:val="23"/>
          <w:szCs w:val="23"/>
        </w:rPr>
        <w:t xml:space="preserve">d </w:t>
      </w:r>
      <w:r>
        <w:rPr>
          <w:rFonts w:eastAsia="Verdana" w:cs="Verdana" w:ascii="Verdana" w:hAnsi="Verdana"/>
          <w:color w:val="444444"/>
          <w:spacing w:val="2"/>
          <w:sz w:val="23"/>
          <w:szCs w:val="23"/>
        </w:rPr>
        <w:t xml:space="preserve"> </w:t>
      </w:r>
      <w:r>
        <w:rPr>
          <w:rFonts w:eastAsia="Verdana" w:cs="Verdana" w:ascii="Verdana" w:hAnsi="Verdana"/>
          <w:color w:val="444444"/>
          <w:spacing w:val="-2"/>
          <w:sz w:val="23"/>
          <w:szCs w:val="23"/>
        </w:rPr>
        <w:t>t</w:t>
      </w:r>
      <w:r>
        <w:rPr>
          <w:rFonts w:eastAsia="Verdana" w:cs="Verdana" w:ascii="Verdana" w:hAnsi="Verdana"/>
          <w:color w:val="444444"/>
          <w:sz w:val="23"/>
          <w:szCs w:val="23"/>
        </w:rPr>
        <w:t xml:space="preserve">he </w:t>
      </w:r>
      <w:r>
        <w:rPr>
          <w:rFonts w:eastAsia="Verdana" w:cs="Verdana" w:ascii="Verdana" w:hAnsi="Verdana"/>
          <w:color w:val="444444"/>
          <w:spacing w:val="2"/>
          <w:sz w:val="23"/>
          <w:szCs w:val="23"/>
        </w:rPr>
        <w:t xml:space="preserve"> </w:t>
      </w:r>
      <w:r>
        <w:rPr>
          <w:rFonts w:eastAsia="Verdana" w:cs="Verdana" w:ascii="Verdana" w:hAnsi="Verdana"/>
          <w:color w:val="444444"/>
          <w:sz w:val="23"/>
          <w:szCs w:val="23"/>
        </w:rPr>
        <w:t>en</w:t>
      </w:r>
      <w:r>
        <w:rPr>
          <w:rFonts w:eastAsia="Verdana" w:cs="Verdana" w:ascii="Verdana" w:hAnsi="Verdana"/>
          <w:color w:val="444444"/>
          <w:spacing w:val="-2"/>
          <w:sz w:val="23"/>
          <w:szCs w:val="23"/>
        </w:rPr>
        <w:t>t</w:t>
      </w:r>
      <w:r>
        <w:rPr>
          <w:rFonts w:eastAsia="Verdana" w:cs="Verdana" w:ascii="Verdana" w:hAnsi="Verdana"/>
          <w:color w:val="444444"/>
          <w:spacing w:val="2"/>
          <w:sz w:val="23"/>
          <w:szCs w:val="23"/>
        </w:rPr>
        <w:t>i</w:t>
      </w:r>
      <w:r>
        <w:rPr>
          <w:rFonts w:eastAsia="Verdana" w:cs="Verdana" w:ascii="Verdana" w:hAnsi="Verdana"/>
          <w:color w:val="444444"/>
          <w:sz w:val="23"/>
          <w:szCs w:val="23"/>
        </w:rPr>
        <w:t>re</w:t>
      </w:r>
      <w:r>
        <w:rPr>
          <w:rFonts w:eastAsia="Verdana" w:cs="Verdana" w:ascii="Verdana" w:hAnsi="Verdana"/>
          <w:color w:val="444444"/>
          <w:spacing w:val="79"/>
          <w:sz w:val="23"/>
          <w:szCs w:val="23"/>
        </w:rPr>
        <w:t xml:space="preserve"> </w:t>
      </w:r>
      <w:r>
        <w:rPr>
          <w:rFonts w:eastAsia="Verdana" w:cs="Verdana" w:ascii="Verdana" w:hAnsi="Verdana"/>
          <w:color w:val="444444"/>
          <w:spacing w:val="-2"/>
          <w:sz w:val="23"/>
          <w:szCs w:val="23"/>
        </w:rPr>
        <w:t>b</w:t>
      </w:r>
      <w:r>
        <w:rPr>
          <w:rFonts w:eastAsia="Verdana" w:cs="Verdana" w:ascii="Verdana" w:hAnsi="Verdana"/>
          <w:color w:val="444444"/>
          <w:sz w:val="23"/>
          <w:szCs w:val="23"/>
        </w:rPr>
        <w:t>ackend</w:t>
      </w:r>
      <w:r>
        <w:rPr>
          <w:rFonts w:eastAsia="Verdana" w:cs="Verdana" w:ascii="Verdana" w:hAnsi="Verdana"/>
          <w:color w:val="444444"/>
          <w:spacing w:val="81"/>
          <w:sz w:val="23"/>
          <w:szCs w:val="23"/>
        </w:rPr>
        <w:t xml:space="preserve"> </w:t>
      </w:r>
      <w:r>
        <w:rPr>
          <w:rFonts w:eastAsia="Verdana" w:cs="Verdana" w:ascii="Verdana" w:hAnsi="Verdana"/>
          <w:color w:val="444444"/>
          <w:sz w:val="23"/>
          <w:szCs w:val="23"/>
        </w:rPr>
        <w:t>system</w:t>
      </w:r>
      <w:r>
        <w:rPr>
          <w:rFonts w:eastAsia="Verdana" w:cs="Verdana" w:ascii="Verdana" w:hAnsi="Verdana"/>
          <w:color w:val="444444"/>
          <w:spacing w:val="81"/>
          <w:sz w:val="23"/>
          <w:szCs w:val="23"/>
        </w:rPr>
        <w:t xml:space="preserve"> </w:t>
      </w:r>
      <w:r>
        <w:rPr>
          <w:rFonts w:eastAsia="Verdana" w:cs="Verdana" w:ascii="Verdana" w:hAnsi="Verdana"/>
          <w:color w:val="444444"/>
          <w:sz w:val="23"/>
          <w:szCs w:val="23"/>
        </w:rPr>
        <w:t>for</w:t>
      </w:r>
      <w:r>
        <w:rPr>
          <w:rFonts w:eastAsia="Verdana" w:cs="Verdana" w:ascii="Verdana" w:hAnsi="Verdana"/>
          <w:color w:val="444444"/>
          <w:spacing w:val="78"/>
          <w:sz w:val="23"/>
          <w:szCs w:val="23"/>
        </w:rPr>
        <w:t xml:space="preserve"> </w:t>
      </w:r>
      <w:r>
        <w:rPr>
          <w:rFonts w:eastAsia="Verdana" w:cs="Verdana" w:ascii="Verdana" w:hAnsi="Verdana"/>
          <w:color w:val="444444"/>
          <w:sz w:val="23"/>
          <w:szCs w:val="23"/>
        </w:rPr>
        <w:t xml:space="preserve">both </w:t>
      </w:r>
      <w:r>
        <w:rPr>
          <w:rFonts w:eastAsia="Verdana" w:cs="Verdana" w:ascii="Verdana" w:hAnsi="Verdana"/>
          <w:color w:val="444444"/>
          <w:spacing w:val="2"/>
          <w:sz w:val="23"/>
          <w:szCs w:val="23"/>
        </w:rPr>
        <w:t xml:space="preserve"> </w:t>
      </w:r>
      <w:r>
        <w:rPr>
          <w:rFonts w:eastAsia="Verdana" w:cs="Verdana" w:ascii="Verdana" w:hAnsi="Verdana"/>
          <w:color w:val="444444"/>
          <w:spacing w:val="-2"/>
          <w:sz w:val="23"/>
          <w:szCs w:val="23"/>
        </w:rPr>
        <w:t>t</w:t>
      </w:r>
      <w:r>
        <w:rPr>
          <w:rFonts w:eastAsia="Verdana" w:cs="Verdana" w:ascii="Verdana" w:hAnsi="Verdana"/>
          <w:color w:val="444444"/>
          <w:sz w:val="23"/>
          <w:szCs w:val="23"/>
        </w:rPr>
        <w:t>he</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color w:val="444444"/>
          <w:spacing w:val="1"/>
          <w:sz w:val="23"/>
          <w:szCs w:val="23"/>
        </w:rPr>
        <w:t>w</w:t>
      </w:r>
      <w:r>
        <w:rPr>
          <w:rFonts w:eastAsia="Verdana" w:cs="Verdana" w:ascii="Verdana" w:hAnsi="Verdana"/>
          <w:color w:val="444444"/>
          <w:sz w:val="23"/>
          <w:szCs w:val="23"/>
        </w:rPr>
        <w:t>eb</w:t>
      </w:r>
      <w:r>
        <w:rPr>
          <w:rFonts w:eastAsia="Verdana" w:cs="Verdana" w:ascii="Verdana" w:hAnsi="Verdana"/>
          <w:color w:val="444444"/>
          <w:spacing w:val="-2"/>
          <w:sz w:val="23"/>
          <w:szCs w:val="23"/>
        </w:rPr>
        <w:t>s</w:t>
      </w:r>
      <w:r>
        <w:rPr>
          <w:rFonts w:eastAsia="Verdana" w:cs="Verdana" w:ascii="Verdana" w:hAnsi="Verdana"/>
          <w:color w:val="444444"/>
          <w:spacing w:val="1"/>
          <w:sz w:val="23"/>
          <w:szCs w:val="23"/>
        </w:rPr>
        <w:t>i</w:t>
      </w:r>
      <w:r>
        <w:rPr>
          <w:rFonts w:eastAsia="Verdana" w:cs="Verdana" w:ascii="Verdana" w:hAnsi="Verdana"/>
          <w:color w:val="444444"/>
          <w:sz w:val="23"/>
          <w:szCs w:val="23"/>
        </w:rPr>
        <w:t>tes.</w:t>
      </w:r>
    </w:p>
    <w:p>
      <w:pPr>
        <w:pStyle w:val="Normal"/>
        <w:spacing w:lineRule="exact" w:line="260" w:before="18" w:after="0"/>
        <w:rPr>
          <w:sz w:val="26"/>
          <w:szCs w:val="26"/>
        </w:rPr>
      </w:pPr>
      <w:r>
        <w:rPr>
          <w:sz w:val="26"/>
          <w:szCs w:val="26"/>
        </w:rPr>
      </w:r>
    </w:p>
    <w:p>
      <w:pPr>
        <w:pStyle w:val="Normal"/>
        <w:ind w:left="820" w:right="0" w:hanging="0"/>
        <w:rPr>
          <w:rFonts w:eastAsia="Verdana" w:cs="Verdana" w:ascii="Verdana" w:hAnsi="Verdana"/>
          <w:b/>
          <w:color w:val="444444"/>
          <w:sz w:val="24"/>
          <w:szCs w:val="24"/>
        </w:rPr>
      </w:pPr>
      <w:r>
        <w:rPr>
          <w:rFonts w:eastAsia="Verdana" w:cs="Verdana" w:ascii="Verdana" w:hAnsi="Verdana"/>
          <w:b/>
          <w:color w:val="444444"/>
          <w:spacing w:val="-1"/>
          <w:sz w:val="24"/>
          <w:szCs w:val="24"/>
        </w:rPr>
        <w:t>E</w:t>
      </w:r>
      <w:r>
        <w:rPr>
          <w:rFonts w:eastAsia="Verdana" w:cs="Verdana" w:ascii="Verdana" w:hAnsi="Verdana"/>
          <w:b/>
          <w:color w:val="444444"/>
          <w:sz w:val="24"/>
          <w:szCs w:val="24"/>
        </w:rPr>
        <w:t>duca</w:t>
      </w:r>
      <w:r>
        <w:rPr>
          <w:rFonts w:eastAsia="Verdana" w:cs="Verdana" w:ascii="Verdana" w:hAnsi="Verdana"/>
          <w:b/>
          <w:color w:val="444444"/>
          <w:spacing w:val="1"/>
          <w:sz w:val="24"/>
          <w:szCs w:val="24"/>
        </w:rPr>
        <w:t>t</w:t>
      </w:r>
      <w:r>
        <w:rPr>
          <w:rFonts w:eastAsia="Verdana" w:cs="Verdana" w:ascii="Verdana" w:hAnsi="Verdana"/>
          <w:b/>
          <w:color w:val="444444"/>
          <w:sz w:val="24"/>
          <w:szCs w:val="24"/>
        </w:rPr>
        <w:t>ional Qual</w:t>
      </w:r>
      <w:r>
        <w:rPr>
          <w:rFonts w:eastAsia="Verdana" w:cs="Verdana" w:ascii="Verdana" w:hAnsi="Verdana"/>
          <w:b/>
          <w:color w:val="444444"/>
          <w:spacing w:val="-1"/>
          <w:sz w:val="24"/>
          <w:szCs w:val="24"/>
        </w:rPr>
        <w:t>i</w:t>
      </w:r>
      <w:r>
        <w:rPr>
          <w:rFonts w:eastAsia="Verdana" w:cs="Verdana" w:ascii="Verdana" w:hAnsi="Verdana"/>
          <w:b/>
          <w:color w:val="444444"/>
          <w:sz w:val="24"/>
          <w:szCs w:val="24"/>
        </w:rPr>
        <w:t>f</w:t>
      </w:r>
      <w:r>
        <w:rPr>
          <w:rFonts w:eastAsia="Verdana" w:cs="Verdana" w:ascii="Verdana" w:hAnsi="Verdana"/>
          <w:b/>
          <w:color w:val="444444"/>
          <w:spacing w:val="-1"/>
          <w:sz w:val="24"/>
          <w:szCs w:val="24"/>
        </w:rPr>
        <w:t>i</w:t>
      </w:r>
      <w:r>
        <w:rPr>
          <w:rFonts w:eastAsia="Verdana" w:cs="Verdana" w:ascii="Verdana" w:hAnsi="Verdana"/>
          <w:b/>
          <w:color w:val="444444"/>
          <w:sz w:val="24"/>
          <w:szCs w:val="24"/>
        </w:rPr>
        <w:t>c</w:t>
      </w:r>
      <w:r>
        <w:rPr>
          <w:rFonts w:eastAsia="Verdana" w:cs="Verdana" w:ascii="Verdana" w:hAnsi="Verdana"/>
          <w:b/>
          <w:color w:val="444444"/>
          <w:spacing w:val="1"/>
          <w:sz w:val="24"/>
          <w:szCs w:val="24"/>
        </w:rPr>
        <w:t>at</w:t>
      </w:r>
      <w:r>
        <w:rPr>
          <w:rFonts w:eastAsia="Verdana" w:cs="Verdana" w:ascii="Verdana" w:hAnsi="Verdana"/>
          <w:b/>
          <w:color w:val="444444"/>
          <w:sz w:val="24"/>
          <w:szCs w:val="24"/>
        </w:rPr>
        <w:t>ion:</w:t>
      </w:r>
    </w:p>
    <w:p>
      <w:pPr>
        <w:pStyle w:val="Normal"/>
        <w:spacing w:lineRule="exact" w:line="260"/>
        <w:ind w:left="460" w:right="0" w:hanging="0"/>
        <w:rPr>
          <w:rFonts w:eastAsia="Verdana" w:cs="Verdana" w:ascii="Verdana" w:hAnsi="Verdana"/>
          <w:b/>
          <w:spacing w:val="-1"/>
          <w:sz w:val="23"/>
          <w:szCs w:val="23"/>
        </w:rPr>
      </w:pPr>
      <w:r>
        <w:rPr>
          <w:rFonts w:eastAsia="Wingdings" w:cs="Wingdings" w:ascii="Wingdings" w:hAnsi="Wingdings"/>
          <w:sz w:val="23"/>
          <w:szCs w:val="23"/>
        </w:rPr>
        <w:t></w:t>
      </w:r>
      <w:r>
        <w:rPr>
          <w:sz w:val="23"/>
          <w:szCs w:val="23"/>
        </w:rPr>
        <w:t xml:space="preserve">   </w:t>
      </w:r>
      <w:r>
        <w:rPr>
          <w:spacing w:val="24"/>
          <w:sz w:val="23"/>
          <w:szCs w:val="23"/>
        </w:rPr>
        <w:t xml:space="preserve"> </w:t>
      </w:r>
      <w:r>
        <w:rPr>
          <w:rFonts w:eastAsia="Verdana" w:cs="Verdana" w:ascii="Verdana" w:hAnsi="Verdana"/>
          <w:b/>
          <w:sz w:val="23"/>
          <w:szCs w:val="23"/>
        </w:rPr>
        <w:t>B</w:t>
      </w:r>
      <w:r>
        <w:rPr>
          <w:rFonts w:eastAsia="Verdana" w:cs="Verdana" w:ascii="Verdana" w:hAnsi="Verdana"/>
          <w:b/>
          <w:spacing w:val="1"/>
          <w:sz w:val="23"/>
          <w:szCs w:val="23"/>
        </w:rPr>
        <w:t>.</w:t>
      </w:r>
      <w:r>
        <w:rPr>
          <w:rFonts w:eastAsia="Verdana" w:cs="Verdana" w:ascii="Verdana" w:hAnsi="Verdana"/>
          <w:sz w:val="23"/>
          <w:szCs w:val="23"/>
        </w:rPr>
        <w:t>T</w:t>
      </w:r>
      <w:r>
        <w:rPr>
          <w:rFonts w:eastAsia="Verdana" w:cs="Verdana" w:ascii="Verdana" w:hAnsi="Verdana"/>
          <w:spacing w:val="-1"/>
          <w:sz w:val="23"/>
          <w:szCs w:val="23"/>
        </w:rPr>
        <w:t>e</w:t>
      </w:r>
      <w:r>
        <w:rPr>
          <w:rFonts w:eastAsia="Verdana" w:cs="Verdana" w:ascii="Verdana" w:hAnsi="Verdana"/>
          <w:sz w:val="23"/>
          <w:szCs w:val="23"/>
        </w:rPr>
        <w:t>ch</w:t>
      </w:r>
      <w:r>
        <w:rPr>
          <w:rFonts w:eastAsia="Verdana" w:cs="Verdana" w:ascii="Verdana" w:hAnsi="Verdana"/>
          <w:spacing w:val="2"/>
          <w:sz w:val="23"/>
          <w:szCs w:val="23"/>
        </w:rPr>
        <w:t xml:space="preserve"> </w:t>
      </w:r>
      <w:r>
        <w:rPr>
          <w:rFonts w:eastAsia="Verdana" w:cs="Verdana" w:ascii="Verdana" w:hAnsi="Verdana"/>
          <w:sz w:val="23"/>
          <w:szCs w:val="23"/>
        </w:rPr>
        <w:t>from</w:t>
      </w:r>
      <w:r>
        <w:rPr>
          <w:rFonts w:eastAsia="Verdana" w:cs="Verdana" w:ascii="Verdana" w:hAnsi="Verdana"/>
          <w:spacing w:val="-2"/>
          <w:sz w:val="23"/>
          <w:szCs w:val="23"/>
        </w:rPr>
        <w:t xml:space="preserve"> </w:t>
      </w:r>
      <w:r>
        <w:rPr>
          <w:rFonts w:eastAsia="Verdana" w:cs="Verdana" w:ascii="Verdana" w:hAnsi="Verdana"/>
          <w:sz w:val="23"/>
          <w:szCs w:val="23"/>
        </w:rPr>
        <w:t>Sri venkateswara College</w:t>
      </w:r>
      <w:r>
        <w:rPr>
          <w:rFonts w:eastAsia="Verdana" w:cs="Verdana" w:ascii="Verdana" w:hAnsi="Verdana"/>
          <w:spacing w:val="-1"/>
          <w:sz w:val="23"/>
          <w:szCs w:val="23"/>
        </w:rPr>
        <w:t>o</w:t>
      </w:r>
      <w:r>
        <w:rPr>
          <w:rFonts w:eastAsia="Verdana" w:cs="Verdana" w:ascii="Verdana" w:hAnsi="Verdana"/>
          <w:sz w:val="23"/>
          <w:szCs w:val="23"/>
        </w:rPr>
        <w:t>f</w:t>
      </w:r>
      <w:r>
        <w:rPr>
          <w:rFonts w:eastAsia="Verdana" w:cs="Verdana" w:ascii="Verdana" w:hAnsi="Verdana"/>
          <w:spacing w:val="-3"/>
          <w:sz w:val="23"/>
          <w:szCs w:val="23"/>
        </w:rPr>
        <w:t xml:space="preserve"> </w:t>
      </w:r>
      <w:r>
        <w:rPr>
          <w:rFonts w:eastAsia="Verdana" w:cs="Verdana" w:ascii="Verdana" w:hAnsi="Verdana"/>
          <w:sz w:val="23"/>
          <w:szCs w:val="23"/>
        </w:rPr>
        <w:t>En</w:t>
      </w:r>
      <w:r>
        <w:rPr>
          <w:rFonts w:eastAsia="Verdana" w:cs="Verdana" w:ascii="Verdana" w:hAnsi="Verdana"/>
          <w:spacing w:val="-1"/>
          <w:sz w:val="23"/>
          <w:szCs w:val="23"/>
        </w:rPr>
        <w:t>g</w:t>
      </w:r>
      <w:r>
        <w:rPr>
          <w:rFonts w:eastAsia="Verdana" w:cs="Verdana" w:ascii="Verdana" w:hAnsi="Verdana"/>
          <w:spacing w:val="1"/>
          <w:sz w:val="23"/>
          <w:szCs w:val="23"/>
        </w:rPr>
        <w:t>i</w:t>
      </w:r>
      <w:r>
        <w:rPr>
          <w:rFonts w:eastAsia="Verdana" w:cs="Verdana" w:ascii="Verdana" w:hAnsi="Verdana"/>
          <w:sz w:val="23"/>
          <w:szCs w:val="23"/>
        </w:rPr>
        <w:t>nee</w:t>
      </w:r>
      <w:r>
        <w:rPr>
          <w:rFonts w:eastAsia="Verdana" w:cs="Verdana" w:ascii="Verdana" w:hAnsi="Verdana"/>
          <w:spacing w:val="-3"/>
          <w:sz w:val="23"/>
          <w:szCs w:val="23"/>
        </w:rPr>
        <w:t>r</w:t>
      </w:r>
      <w:r>
        <w:rPr>
          <w:rFonts w:eastAsia="Verdana" w:cs="Verdana" w:ascii="Verdana" w:hAnsi="Verdana"/>
          <w:spacing w:val="1"/>
          <w:sz w:val="23"/>
          <w:szCs w:val="23"/>
        </w:rPr>
        <w:t>i</w:t>
      </w:r>
      <w:r>
        <w:rPr>
          <w:rFonts w:eastAsia="Verdana" w:cs="Verdana" w:ascii="Verdana" w:hAnsi="Verdana"/>
          <w:sz w:val="23"/>
          <w:szCs w:val="23"/>
        </w:rPr>
        <w:t>n</w:t>
      </w:r>
      <w:r>
        <w:rPr>
          <w:rFonts w:eastAsia="Verdana" w:cs="Verdana" w:ascii="Verdana" w:hAnsi="Verdana"/>
          <w:spacing w:val="4"/>
          <w:sz w:val="23"/>
          <w:szCs w:val="23"/>
        </w:rPr>
        <w:t>g</w:t>
      </w:r>
      <w:r>
        <w:rPr>
          <w:rFonts w:eastAsia="Verdana" w:cs="Verdana" w:ascii="Verdana" w:hAnsi="Verdana"/>
          <w:sz w:val="23"/>
          <w:szCs w:val="23"/>
        </w:rPr>
        <w:t>,</w:t>
      </w:r>
      <w:r>
        <w:rPr>
          <w:rFonts w:eastAsia="Verdana" w:cs="Verdana" w:ascii="Verdana" w:hAnsi="Verdana"/>
          <w:spacing w:val="-1"/>
          <w:sz w:val="23"/>
          <w:szCs w:val="23"/>
        </w:rPr>
        <w:t xml:space="preserve"> </w:t>
      </w:r>
      <w:r>
        <w:rPr>
          <w:rFonts w:eastAsia="Verdana" w:cs="Verdana" w:ascii="Verdana" w:hAnsi="Verdana"/>
          <w:spacing w:val="1"/>
          <w:sz w:val="23"/>
          <w:szCs w:val="23"/>
        </w:rPr>
        <w:t>S</w:t>
      </w:r>
      <w:r>
        <w:rPr>
          <w:rFonts w:eastAsia="Verdana" w:cs="Verdana" w:ascii="Verdana" w:hAnsi="Verdana"/>
          <w:sz w:val="23"/>
          <w:szCs w:val="23"/>
        </w:rPr>
        <w:t>o</w:t>
      </w:r>
      <w:r>
        <w:rPr>
          <w:rFonts w:eastAsia="Verdana" w:cs="Verdana" w:ascii="Verdana" w:hAnsi="Verdana"/>
          <w:spacing w:val="-2"/>
          <w:sz w:val="23"/>
          <w:szCs w:val="23"/>
        </w:rPr>
        <w:t>n</w:t>
      </w:r>
      <w:r>
        <w:rPr>
          <w:rFonts w:eastAsia="Verdana" w:cs="Verdana" w:ascii="Verdana" w:hAnsi="Verdana"/>
          <w:spacing w:val="1"/>
          <w:sz w:val="23"/>
          <w:szCs w:val="23"/>
        </w:rPr>
        <w:t>i</w:t>
      </w:r>
      <w:r>
        <w:rPr>
          <w:rFonts w:eastAsia="Verdana" w:cs="Verdana" w:ascii="Verdana" w:hAnsi="Verdana"/>
          <w:spacing w:val="-2"/>
          <w:sz w:val="23"/>
          <w:szCs w:val="23"/>
        </w:rPr>
        <w:t>p</w:t>
      </w:r>
      <w:r>
        <w:rPr>
          <w:rFonts w:eastAsia="Verdana" w:cs="Verdana" w:ascii="Verdana" w:hAnsi="Verdana"/>
          <w:spacing w:val="1"/>
          <w:sz w:val="23"/>
          <w:szCs w:val="23"/>
        </w:rPr>
        <w:t>a</w:t>
      </w:r>
      <w:r>
        <w:rPr>
          <w:rFonts w:eastAsia="Verdana" w:cs="Verdana" w:ascii="Verdana" w:hAnsi="Verdana"/>
          <w:sz w:val="23"/>
          <w:szCs w:val="23"/>
        </w:rPr>
        <w:t xml:space="preserve">t </w:t>
      </w:r>
      <w:r>
        <w:rPr>
          <w:rFonts w:eastAsia="Verdana" w:cs="Verdana" w:ascii="Verdana" w:hAnsi="Verdana"/>
          <w:spacing w:val="1"/>
          <w:sz w:val="23"/>
          <w:szCs w:val="23"/>
        </w:rPr>
        <w:t>i</w:t>
      </w:r>
      <w:r>
        <w:rPr>
          <w:rFonts w:eastAsia="Verdana" w:cs="Verdana" w:ascii="Verdana" w:hAnsi="Verdana"/>
          <w:sz w:val="23"/>
          <w:szCs w:val="23"/>
        </w:rPr>
        <w:t xml:space="preserve">n </w:t>
      </w:r>
      <w:bookmarkStart w:id="3" w:name="_GoBack"/>
      <w:bookmarkEnd w:id="3"/>
      <w:r>
        <w:rPr>
          <w:rFonts w:eastAsia="Verdana" w:cs="Verdana" w:ascii="Verdana" w:hAnsi="Verdana"/>
          <w:b/>
          <w:spacing w:val="-1"/>
          <w:sz w:val="23"/>
          <w:szCs w:val="23"/>
        </w:rPr>
        <w:t>2013</w:t>
      </w:r>
    </w:p>
    <w:p>
      <w:pPr>
        <w:pStyle w:val="Normal"/>
        <w:spacing w:lineRule="exact" w:line="260" w:before="1" w:after="0"/>
        <w:ind w:left="820" w:right="0" w:hanging="0"/>
        <w:rPr>
          <w:rFonts w:eastAsia="Verdana" w:cs="Verdana" w:ascii="Verdana" w:hAnsi="Verdana"/>
          <w:b/>
          <w:spacing w:val="-3"/>
          <w:sz w:val="23"/>
          <w:szCs w:val="23"/>
        </w:rPr>
      </w:pPr>
      <w:r>
        <w:rPr>
          <w:rFonts w:eastAsia="Verdana" w:cs="Verdana" w:ascii="Verdana" w:hAnsi="Verdana"/>
          <w:spacing w:val="1"/>
          <w:sz w:val="23"/>
          <w:szCs w:val="23"/>
        </w:rPr>
        <w:t>w</w:t>
      </w:r>
      <w:r>
        <w:rPr>
          <w:rFonts w:eastAsia="Verdana" w:cs="Verdana" w:ascii="Verdana" w:hAnsi="Verdana"/>
          <w:sz w:val="23"/>
          <w:szCs w:val="23"/>
        </w:rPr>
        <w:t>ith</w:t>
      </w:r>
      <w:r>
        <w:rPr>
          <w:rFonts w:eastAsia="Verdana" w:cs="Verdana" w:ascii="Verdana" w:hAnsi="Verdana"/>
          <w:spacing w:val="1"/>
          <w:sz w:val="23"/>
          <w:szCs w:val="23"/>
        </w:rPr>
        <w:t xml:space="preserve"> </w:t>
      </w:r>
      <w:r>
        <w:rPr>
          <w:rFonts w:eastAsia="Verdana" w:cs="Verdana" w:ascii="Verdana" w:hAnsi="Verdana"/>
          <w:sz w:val="23"/>
          <w:szCs w:val="23"/>
        </w:rPr>
        <w:t>7</w:t>
      </w:r>
      <w:r>
        <w:rPr>
          <w:rFonts w:eastAsia="Verdana" w:cs="Verdana" w:ascii="Verdana" w:hAnsi="Verdana"/>
          <w:b/>
          <w:sz w:val="23"/>
          <w:szCs w:val="23"/>
        </w:rPr>
        <w:t>2.01</w:t>
      </w:r>
      <w:r>
        <w:rPr>
          <w:rFonts w:eastAsia="Verdana" w:cs="Verdana" w:ascii="Verdana" w:hAnsi="Verdana"/>
          <w:b/>
          <w:spacing w:val="-3"/>
          <w:sz w:val="23"/>
          <w:szCs w:val="23"/>
        </w:rPr>
        <w:t>%.</w:t>
      </w:r>
    </w:p>
    <w:p>
      <w:pPr>
        <w:pStyle w:val="Normal"/>
        <w:spacing w:before="32" w:after="0"/>
        <w:ind w:left="460" w:right="0" w:hanging="0"/>
        <w:rPr>
          <w:rFonts w:eastAsia="Wingdings" w:cs="Wingdings" w:ascii="Wingdings" w:hAnsi="Wingdings"/>
          <w:sz w:val="23"/>
          <w:szCs w:val="23"/>
        </w:rPr>
      </w:pPr>
      <w:r>
        <w:rPr>
          <w:rFonts w:eastAsia="Wingdings" w:cs="Wingdings" w:ascii="Wingdings" w:hAnsi="Wingdings"/>
          <w:sz w:val="23"/>
          <w:szCs w:val="23"/>
        </w:rPr>
        <w:t></w:t>
      </w:r>
    </w:p>
    <w:p>
      <w:pPr>
        <w:pStyle w:val="Normal"/>
        <w:spacing w:before="63" w:after="0"/>
        <w:ind w:left="100" w:right="0" w:hanging="0"/>
        <w:rPr>
          <w:b/>
          <w:sz w:val="22"/>
          <w:szCs w:val="22"/>
        </w:rPr>
      </w:pPr>
      <w:r>
        <w:rPr>
          <w:b/>
          <w:sz w:val="22"/>
          <w:szCs w:val="22"/>
        </w:rPr>
        <w:t>S</w:t>
      </w:r>
      <w:r>
        <w:rPr>
          <w:b/>
          <w:spacing w:val="-1"/>
          <w:sz w:val="22"/>
          <w:szCs w:val="22"/>
        </w:rPr>
        <w:t>TRENGT</w:t>
      </w:r>
      <w:r>
        <w:rPr>
          <w:b/>
          <w:spacing w:val="1"/>
          <w:sz w:val="22"/>
          <w:szCs w:val="22"/>
        </w:rPr>
        <w:t>H</w:t>
      </w:r>
      <w:r>
        <w:rPr>
          <w:b/>
          <w:sz w:val="22"/>
          <w:szCs w:val="22"/>
        </w:rPr>
        <w:t>S</w:t>
        <w:pict>
          <v:group id="shape_0" style="position:absolute;margin-left:70.6pt;margin-top:3.1pt;width:453.65pt;height:15.1pt" coordorigin="1412,62" coordsize="9073,302">
            <v:shape id="shape_0" coordsize="9075,304" path="m0,303l9074,303l9074,0l0,0l0,303e" fillcolor="#cccccc" stroked="f" style="position:absolute;left:1412;top:62;width:9073;height:302;mso-position-horizontal-relative:page">
              <v:wrap v:type="none"/>
              <v:fill type="solid" color2="#333333" detectmouseclick="t"/>
              <v:stroke color="#3465a4" joinstyle="round" endcap="flat"/>
            </v:shape>
          </v:group>
        </w:pict>
      </w:r>
    </w:p>
    <w:p>
      <w:pPr>
        <w:pStyle w:val="Normal"/>
        <w:spacing w:lineRule="exact" w:line="140" w:before="5" w:after="0"/>
        <w:rPr>
          <w:sz w:val="14"/>
          <w:szCs w:val="14"/>
        </w:rPr>
      </w:pPr>
      <w:r>
        <w:rPr>
          <w:sz w:val="14"/>
          <w:szCs w:val="14"/>
        </w:rPr>
      </w:r>
    </w:p>
    <w:p>
      <w:pPr>
        <w:pStyle w:val="Normal"/>
        <w:ind w:left="100" w:right="0" w:hanging="0"/>
        <w:rPr>
          <w:w w:val="120"/>
          <w:sz w:val="22"/>
          <w:szCs w:val="22"/>
        </w:rPr>
      </w:pPr>
      <w:r>
        <w:rPr>
          <w:w w:val="109"/>
          <w:sz w:val="22"/>
          <w:szCs w:val="22"/>
        </w:rPr>
        <w:t>S</w:t>
      </w:r>
      <w:r>
        <w:rPr>
          <w:spacing w:val="-2"/>
          <w:w w:val="109"/>
          <w:sz w:val="22"/>
          <w:szCs w:val="22"/>
        </w:rPr>
        <w:t>T</w:t>
      </w:r>
      <w:r>
        <w:rPr>
          <w:w w:val="109"/>
          <w:sz w:val="22"/>
          <w:szCs w:val="22"/>
        </w:rPr>
        <w:t>R</w:t>
      </w:r>
      <w:r>
        <w:rPr>
          <w:spacing w:val="-1"/>
          <w:w w:val="109"/>
          <w:sz w:val="22"/>
          <w:szCs w:val="22"/>
        </w:rPr>
        <w:t>E</w:t>
      </w:r>
      <w:r>
        <w:rPr>
          <w:w w:val="109"/>
          <w:sz w:val="22"/>
          <w:szCs w:val="22"/>
        </w:rPr>
        <w:t>N</w:t>
      </w:r>
      <w:r>
        <w:rPr>
          <w:spacing w:val="1"/>
          <w:w w:val="109"/>
          <w:sz w:val="22"/>
          <w:szCs w:val="22"/>
        </w:rPr>
        <w:t>G</w:t>
      </w:r>
      <w:r>
        <w:rPr>
          <w:spacing w:val="-2"/>
          <w:w w:val="109"/>
          <w:sz w:val="22"/>
          <w:szCs w:val="22"/>
        </w:rPr>
        <w:t>T</w:t>
      </w:r>
      <w:r>
        <w:rPr>
          <w:w w:val="109"/>
          <w:sz w:val="22"/>
          <w:szCs w:val="22"/>
        </w:rPr>
        <w:t>H</w:t>
      </w:r>
      <w:r>
        <w:rPr>
          <w:spacing w:val="13"/>
          <w:w w:val="109"/>
          <w:sz w:val="22"/>
          <w:szCs w:val="22"/>
        </w:rPr>
        <w:t xml:space="preserve"> </w:t>
      </w:r>
      <w:r>
        <w:rPr>
          <w:sz w:val="22"/>
          <w:szCs w:val="22"/>
        </w:rPr>
        <w:t>3</w:t>
      </w:r>
      <w:r>
        <w:rPr>
          <w:spacing w:val="1"/>
          <w:sz w:val="22"/>
          <w:szCs w:val="22"/>
        </w:rPr>
        <w:t>D</w:t>
      </w:r>
      <w:r>
        <w:rPr>
          <w:sz w:val="22"/>
          <w:szCs w:val="22"/>
        </w:rPr>
        <w:t xml:space="preserve">’s </w:t>
      </w:r>
      <w:r>
        <w:rPr>
          <w:spacing w:val="5"/>
          <w:sz w:val="22"/>
          <w:szCs w:val="22"/>
        </w:rPr>
        <w:t xml:space="preserve"> </w:t>
      </w:r>
      <w:r>
        <w:rPr>
          <w:spacing w:val="1"/>
          <w:w w:val="119"/>
          <w:sz w:val="22"/>
          <w:szCs w:val="22"/>
        </w:rPr>
        <w:t>i</w:t>
      </w:r>
      <w:r>
        <w:rPr>
          <w:spacing w:val="-5"/>
          <w:w w:val="119"/>
          <w:sz w:val="22"/>
          <w:szCs w:val="22"/>
        </w:rPr>
        <w:t>.</w:t>
      </w:r>
      <w:r>
        <w:rPr>
          <w:spacing w:val="4"/>
          <w:w w:val="119"/>
          <w:sz w:val="22"/>
          <w:szCs w:val="22"/>
        </w:rPr>
        <w:t>e</w:t>
      </w:r>
      <w:r>
        <w:rPr>
          <w:w w:val="119"/>
          <w:sz w:val="22"/>
          <w:szCs w:val="22"/>
        </w:rPr>
        <w:t>.</w:t>
      </w:r>
      <w:r>
        <w:rPr>
          <w:spacing w:val="4"/>
          <w:w w:val="119"/>
          <w:sz w:val="22"/>
          <w:szCs w:val="22"/>
        </w:rPr>
        <w:t xml:space="preserve"> </w:t>
      </w:r>
      <w:r>
        <w:rPr>
          <w:spacing w:val="-1"/>
          <w:w w:val="115"/>
          <w:sz w:val="22"/>
          <w:szCs w:val="22"/>
        </w:rPr>
        <w:t>:</w:t>
      </w:r>
      <w:r>
        <w:rPr>
          <w:w w:val="115"/>
          <w:sz w:val="22"/>
          <w:szCs w:val="22"/>
        </w:rPr>
        <w:t>:</w:t>
      </w:r>
      <w:r>
        <w:rPr>
          <w:w w:val="120"/>
          <w:sz w:val="22"/>
          <w:szCs w:val="22"/>
        </w:rPr>
        <w:t>-</w:t>
      </w:r>
    </w:p>
    <w:p>
      <w:pPr>
        <w:pStyle w:val="Normal"/>
        <w:spacing w:lineRule="exact" w:line="240"/>
        <w:rPr>
          <w:sz w:val="24"/>
          <w:szCs w:val="24"/>
        </w:rPr>
      </w:pPr>
      <w:r>
        <w:rPr>
          <w:sz w:val="24"/>
          <w:szCs w:val="24"/>
        </w:rPr>
      </w:r>
    </w:p>
    <w:p>
      <w:pPr>
        <w:pStyle w:val="Normal"/>
        <w:ind w:left="460" w:right="0" w:hanging="0"/>
        <w:rPr>
          <w:w w:val="132"/>
          <w:sz w:val="22"/>
          <w:szCs w:val="22"/>
        </w:rPr>
      </w:pPr>
      <w:r>
        <w:rPr>
          <w:rFonts w:eastAsia="Symbol" w:cs="Symbol" w:ascii="Symbol" w:hAnsi="Symbol"/>
          <w:sz w:val="22"/>
          <w:szCs w:val="22"/>
        </w:rPr>
        <w:t></w:t>
      </w:r>
      <w:r>
        <w:rPr>
          <w:sz w:val="22"/>
          <w:szCs w:val="22"/>
        </w:rPr>
        <w:t xml:space="preserve">   </w:t>
      </w:r>
      <w:r>
        <w:rPr>
          <w:spacing w:val="38"/>
          <w:sz w:val="22"/>
          <w:szCs w:val="22"/>
        </w:rPr>
        <w:t xml:space="preserve"> </w:t>
      </w:r>
      <w:r>
        <w:rPr>
          <w:spacing w:val="-2"/>
          <w:w w:val="111"/>
          <w:sz w:val="22"/>
          <w:szCs w:val="22"/>
        </w:rPr>
        <w:t>D</w:t>
      </w:r>
      <w:r>
        <w:rPr>
          <w:spacing w:val="3"/>
          <w:w w:val="117"/>
          <w:sz w:val="22"/>
          <w:szCs w:val="22"/>
        </w:rPr>
        <w:t>e</w:t>
      </w:r>
      <w:r>
        <w:rPr>
          <w:spacing w:val="-2"/>
          <w:w w:val="137"/>
          <w:sz w:val="22"/>
          <w:szCs w:val="22"/>
        </w:rPr>
        <w:t>t</w:t>
      </w:r>
      <w:r>
        <w:rPr>
          <w:spacing w:val="3"/>
          <w:w w:val="117"/>
          <w:sz w:val="22"/>
          <w:szCs w:val="22"/>
        </w:rPr>
        <w:t>e</w:t>
      </w:r>
      <w:r>
        <w:rPr>
          <w:spacing w:val="-1"/>
          <w:w w:val="132"/>
          <w:sz w:val="22"/>
          <w:szCs w:val="22"/>
        </w:rPr>
        <w:t>r</w:t>
      </w:r>
      <w:r>
        <w:rPr>
          <w:spacing w:val="-4"/>
          <w:w w:val="121"/>
          <w:sz w:val="22"/>
          <w:szCs w:val="22"/>
        </w:rPr>
        <w:t>m</w:t>
      </w:r>
      <w:r>
        <w:rPr>
          <w:spacing w:val="1"/>
          <w:w w:val="108"/>
          <w:sz w:val="22"/>
          <w:szCs w:val="22"/>
        </w:rPr>
        <w:t>i</w:t>
      </w:r>
      <w:r>
        <w:rPr>
          <w:w w:val="132"/>
          <w:sz w:val="22"/>
          <w:szCs w:val="22"/>
        </w:rPr>
        <w:t>n</w:t>
      </w:r>
      <w:r>
        <w:rPr>
          <w:spacing w:val="-1"/>
          <w:w w:val="131"/>
          <w:sz w:val="22"/>
          <w:szCs w:val="22"/>
        </w:rPr>
        <w:t>a</w:t>
      </w:r>
      <w:r>
        <w:rPr>
          <w:spacing w:val="-2"/>
          <w:w w:val="137"/>
          <w:sz w:val="22"/>
          <w:szCs w:val="22"/>
        </w:rPr>
        <w:t>t</w:t>
      </w:r>
      <w:r>
        <w:rPr>
          <w:spacing w:val="1"/>
          <w:w w:val="108"/>
          <w:sz w:val="22"/>
          <w:szCs w:val="22"/>
        </w:rPr>
        <w:t>i</w:t>
      </w:r>
      <w:r>
        <w:rPr>
          <w:spacing w:val="-1"/>
          <w:w w:val="112"/>
          <w:sz w:val="22"/>
          <w:szCs w:val="22"/>
        </w:rPr>
        <w:t>o</w:t>
      </w:r>
      <w:r>
        <w:rPr>
          <w:w w:val="132"/>
          <w:sz w:val="22"/>
          <w:szCs w:val="22"/>
        </w:rPr>
        <w:t>n</w:t>
      </w:r>
    </w:p>
    <w:p>
      <w:pPr>
        <w:pStyle w:val="Normal"/>
        <w:spacing w:before="1" w:after="0"/>
        <w:ind w:left="460" w:right="0" w:hanging="0"/>
        <w:rPr>
          <w:w w:val="132"/>
          <w:sz w:val="22"/>
          <w:szCs w:val="22"/>
        </w:rPr>
      </w:pPr>
      <w:r>
        <w:rPr>
          <w:rFonts w:eastAsia="Symbol" w:cs="Symbol" w:ascii="Symbol" w:hAnsi="Symbol"/>
          <w:sz w:val="22"/>
          <w:szCs w:val="22"/>
        </w:rPr>
        <w:t></w:t>
      </w:r>
      <w:r>
        <w:rPr>
          <w:sz w:val="22"/>
          <w:szCs w:val="22"/>
        </w:rPr>
        <w:t xml:space="preserve">   </w:t>
      </w:r>
      <w:r>
        <w:rPr>
          <w:spacing w:val="38"/>
          <w:sz w:val="22"/>
          <w:szCs w:val="22"/>
        </w:rPr>
        <w:t xml:space="preserve"> </w:t>
      </w:r>
      <w:r>
        <w:rPr>
          <w:spacing w:val="-2"/>
          <w:w w:val="111"/>
          <w:sz w:val="22"/>
          <w:szCs w:val="22"/>
        </w:rPr>
        <w:t>D</w:t>
      </w:r>
      <w:r>
        <w:rPr>
          <w:spacing w:val="3"/>
          <w:w w:val="117"/>
          <w:sz w:val="22"/>
          <w:szCs w:val="22"/>
        </w:rPr>
        <w:t>e</w:t>
      </w:r>
      <w:r>
        <w:rPr>
          <w:spacing w:val="-2"/>
          <w:w w:val="124"/>
          <w:sz w:val="22"/>
          <w:szCs w:val="22"/>
        </w:rPr>
        <w:t>d</w:t>
      </w:r>
      <w:r>
        <w:rPr>
          <w:spacing w:val="1"/>
          <w:w w:val="108"/>
          <w:sz w:val="22"/>
          <w:szCs w:val="22"/>
        </w:rPr>
        <w:t>i</w:t>
      </w:r>
      <w:r>
        <w:rPr>
          <w:w w:val="127"/>
          <w:sz w:val="22"/>
          <w:szCs w:val="22"/>
        </w:rPr>
        <w:t>ca</w:t>
      </w:r>
      <w:r>
        <w:rPr>
          <w:spacing w:val="-2"/>
          <w:w w:val="127"/>
          <w:sz w:val="22"/>
          <w:szCs w:val="22"/>
        </w:rPr>
        <w:t>t</w:t>
      </w:r>
      <w:r>
        <w:rPr>
          <w:spacing w:val="1"/>
          <w:w w:val="108"/>
          <w:sz w:val="22"/>
          <w:szCs w:val="22"/>
        </w:rPr>
        <w:t>i</w:t>
      </w:r>
      <w:r>
        <w:rPr>
          <w:spacing w:val="-1"/>
          <w:w w:val="112"/>
          <w:sz w:val="22"/>
          <w:szCs w:val="22"/>
        </w:rPr>
        <w:t>o</w:t>
      </w:r>
      <w:r>
        <w:rPr>
          <w:w w:val="132"/>
          <w:sz w:val="22"/>
          <w:szCs w:val="22"/>
        </w:rPr>
        <w:t>n</w:t>
      </w:r>
    </w:p>
    <w:p>
      <w:pPr>
        <w:pStyle w:val="Normal"/>
        <w:spacing w:before="4" w:after="0"/>
        <w:ind w:left="460" w:right="0" w:hanging="0"/>
        <w:rPr>
          <w:w w:val="132"/>
          <w:sz w:val="22"/>
          <w:szCs w:val="22"/>
        </w:rPr>
      </w:pPr>
      <w:r>
        <w:rPr>
          <w:rFonts w:eastAsia="Symbol" w:cs="Symbol" w:ascii="Symbol" w:hAnsi="Symbol"/>
          <w:sz w:val="22"/>
          <w:szCs w:val="22"/>
        </w:rPr>
        <w:t></w:t>
      </w:r>
      <w:r>
        <w:rPr>
          <w:sz w:val="22"/>
          <w:szCs w:val="22"/>
        </w:rPr>
        <w:t xml:space="preserve">   </w:t>
      </w:r>
      <w:r>
        <w:rPr>
          <w:spacing w:val="38"/>
          <w:sz w:val="22"/>
          <w:szCs w:val="22"/>
        </w:rPr>
        <w:t xml:space="preserve"> </w:t>
      </w:r>
      <w:r>
        <w:rPr>
          <w:spacing w:val="-2"/>
          <w:w w:val="111"/>
          <w:sz w:val="22"/>
          <w:szCs w:val="22"/>
        </w:rPr>
        <w:t>D</w:t>
      </w:r>
      <w:r>
        <w:rPr>
          <w:spacing w:val="3"/>
          <w:w w:val="117"/>
          <w:sz w:val="22"/>
          <w:szCs w:val="22"/>
        </w:rPr>
        <w:t>e</w:t>
      </w:r>
      <w:r>
        <w:rPr>
          <w:spacing w:val="-2"/>
          <w:w w:val="104"/>
          <w:sz w:val="22"/>
          <w:szCs w:val="22"/>
        </w:rPr>
        <w:t>v</w:t>
      </w:r>
      <w:r>
        <w:rPr>
          <w:spacing w:val="1"/>
          <w:w w:val="112"/>
          <w:sz w:val="22"/>
          <w:szCs w:val="22"/>
        </w:rPr>
        <w:t>o</w:t>
      </w:r>
      <w:r>
        <w:rPr>
          <w:spacing w:val="-2"/>
          <w:w w:val="137"/>
          <w:sz w:val="22"/>
          <w:szCs w:val="22"/>
        </w:rPr>
        <w:t>t</w:t>
      </w:r>
      <w:r>
        <w:rPr>
          <w:spacing w:val="1"/>
          <w:w w:val="108"/>
          <w:sz w:val="22"/>
          <w:szCs w:val="22"/>
        </w:rPr>
        <w:t>i</w:t>
      </w:r>
      <w:r>
        <w:rPr>
          <w:spacing w:val="-1"/>
          <w:w w:val="112"/>
          <w:sz w:val="22"/>
          <w:szCs w:val="22"/>
        </w:rPr>
        <w:t>o</w:t>
      </w:r>
      <w:r>
        <w:rPr>
          <w:w w:val="132"/>
          <w:sz w:val="22"/>
          <w:szCs w:val="22"/>
        </w:rPr>
        <w:t>n</w:t>
      </w:r>
    </w:p>
    <w:p>
      <w:pPr>
        <w:pStyle w:val="Normal"/>
        <w:spacing w:lineRule="exact" w:line="200"/>
        <w:rPr/>
      </w:pPr>
      <w:r>
        <w:rPr/>
      </w:r>
    </w:p>
    <w:p>
      <w:pPr>
        <w:pStyle w:val="Normal"/>
        <w:spacing w:lineRule="exact" w:line="280" w:before="16" w:after="0"/>
        <w:rPr>
          <w:sz w:val="28"/>
          <w:szCs w:val="28"/>
        </w:rPr>
      </w:pPr>
      <w:r>
        <w:rPr>
          <w:sz w:val="28"/>
          <w:szCs w:val="28"/>
        </w:rPr>
      </w:r>
    </w:p>
    <w:p>
      <w:pPr>
        <w:pStyle w:val="Normal"/>
        <w:ind w:left="460" w:right="0" w:hanging="0"/>
        <w:rPr>
          <w:rFonts w:eastAsia="Verdana" w:cs="Verdana" w:ascii="Verdana" w:hAnsi="Verdana"/>
          <w:b/>
          <w:color w:val="444444"/>
          <w:spacing w:val="-1"/>
          <w:sz w:val="22"/>
          <w:szCs w:val="22"/>
        </w:rPr>
      </w:pPr>
      <w:r>
        <w:rPr>
          <w:rFonts w:eastAsia="Verdana" w:cs="Verdana" w:ascii="Verdana" w:hAnsi="Verdana"/>
          <w:b/>
          <w:color w:val="444444"/>
          <w:spacing w:val="-1"/>
          <w:sz w:val="22"/>
          <w:szCs w:val="22"/>
        </w:rPr>
      </w:r>
    </w:p>
    <w:p>
      <w:pPr>
        <w:pStyle w:val="Normal"/>
        <w:ind w:left="460" w:right="0" w:hanging="0"/>
        <w:rPr>
          <w:rFonts w:eastAsia="Verdana" w:cs="Verdana" w:ascii="Verdana" w:hAnsi="Verdana"/>
          <w:b/>
          <w:color w:val="444444"/>
          <w:spacing w:val="-1"/>
          <w:sz w:val="22"/>
          <w:szCs w:val="22"/>
        </w:rPr>
      </w:pPr>
      <w:r>
        <w:rPr>
          <w:rFonts w:eastAsia="Verdana" w:cs="Verdana" w:ascii="Verdana" w:hAnsi="Verdana"/>
          <w:b/>
          <w:color w:val="444444"/>
          <w:spacing w:val="-1"/>
          <w:sz w:val="22"/>
          <w:szCs w:val="22"/>
        </w:rPr>
      </w:r>
    </w:p>
    <w:p>
      <w:pPr>
        <w:pStyle w:val="Normal"/>
        <w:ind w:left="460" w:right="0" w:hanging="0"/>
        <w:rPr>
          <w:rFonts w:eastAsia="Verdana" w:cs="Verdana" w:ascii="Verdana" w:hAnsi="Verdana"/>
          <w:b/>
          <w:color w:val="444444"/>
          <w:spacing w:val="-1"/>
          <w:sz w:val="22"/>
          <w:szCs w:val="22"/>
        </w:rPr>
      </w:pPr>
      <w:r>
        <w:rPr>
          <w:rFonts w:eastAsia="Verdana" w:cs="Verdana" w:ascii="Verdana" w:hAnsi="Verdana"/>
          <w:b/>
          <w:color w:val="444444"/>
          <w:spacing w:val="-1"/>
          <w:sz w:val="22"/>
          <w:szCs w:val="22"/>
        </w:rPr>
      </w:r>
    </w:p>
    <w:p>
      <w:pPr>
        <w:pStyle w:val="Normal"/>
        <w:ind w:left="460" w:right="0" w:hanging="0"/>
        <w:rPr>
          <w:rFonts w:eastAsia="Verdana" w:cs="Verdana" w:ascii="Verdana" w:hAnsi="Verdana"/>
          <w:b/>
          <w:color w:val="444444"/>
          <w:sz w:val="22"/>
          <w:szCs w:val="22"/>
        </w:rPr>
      </w:pPr>
      <w:r>
        <w:rPr>
          <w:rFonts w:eastAsia="Verdana" w:cs="Verdana" w:ascii="Verdana" w:hAnsi="Verdana"/>
          <w:b/>
          <w:color w:val="444444"/>
          <w:spacing w:val="-1"/>
          <w:sz w:val="22"/>
          <w:szCs w:val="22"/>
        </w:rPr>
        <w:t>P</w:t>
      </w:r>
      <w:r>
        <w:rPr>
          <w:rFonts w:eastAsia="Verdana" w:cs="Verdana" w:ascii="Verdana" w:hAnsi="Verdana"/>
          <w:b/>
          <w:color w:val="444444"/>
          <w:sz w:val="22"/>
          <w:szCs w:val="22"/>
        </w:rPr>
        <w:t>er</w:t>
      </w:r>
      <w:r>
        <w:rPr>
          <w:rFonts w:eastAsia="Verdana" w:cs="Verdana" w:ascii="Verdana" w:hAnsi="Verdana"/>
          <w:b/>
          <w:color w:val="444444"/>
          <w:spacing w:val="1"/>
          <w:sz w:val="22"/>
          <w:szCs w:val="22"/>
        </w:rPr>
        <w:t>s</w:t>
      </w:r>
      <w:r>
        <w:rPr>
          <w:rFonts w:eastAsia="Verdana" w:cs="Verdana" w:ascii="Verdana" w:hAnsi="Verdana"/>
          <w:b/>
          <w:color w:val="444444"/>
          <w:spacing w:val="-3"/>
          <w:sz w:val="22"/>
          <w:szCs w:val="22"/>
        </w:rPr>
        <w:t>o</w:t>
      </w:r>
      <w:r>
        <w:rPr>
          <w:rFonts w:eastAsia="Verdana" w:cs="Verdana" w:ascii="Verdana" w:hAnsi="Verdana"/>
          <w:b/>
          <w:color w:val="444444"/>
          <w:spacing w:val="1"/>
          <w:sz w:val="22"/>
          <w:szCs w:val="22"/>
        </w:rPr>
        <w:t>n</w:t>
      </w:r>
      <w:r>
        <w:rPr>
          <w:rFonts w:eastAsia="Verdana" w:cs="Verdana" w:ascii="Verdana" w:hAnsi="Verdana"/>
          <w:b/>
          <w:color w:val="444444"/>
          <w:spacing w:val="-1"/>
          <w:sz w:val="22"/>
          <w:szCs w:val="22"/>
        </w:rPr>
        <w:t>a</w:t>
      </w:r>
      <w:r>
        <w:rPr>
          <w:rFonts w:eastAsia="Verdana" w:cs="Verdana" w:ascii="Verdana" w:hAnsi="Verdana"/>
          <w:b/>
          <w:color w:val="444444"/>
          <w:sz w:val="22"/>
          <w:szCs w:val="22"/>
        </w:rPr>
        <w:t>l</w:t>
      </w:r>
      <w:r>
        <w:rPr>
          <w:rFonts w:eastAsia="Verdana" w:cs="Verdana" w:ascii="Verdana" w:hAnsi="Verdana"/>
          <w:b/>
          <w:color w:val="444444"/>
          <w:spacing w:val="-2"/>
          <w:sz w:val="22"/>
          <w:szCs w:val="22"/>
        </w:rPr>
        <w:t xml:space="preserve"> </w:t>
      </w:r>
      <w:r>
        <w:rPr>
          <w:rFonts w:eastAsia="Verdana" w:cs="Verdana" w:ascii="Verdana" w:hAnsi="Verdana"/>
          <w:b/>
          <w:color w:val="444444"/>
          <w:spacing w:val="-1"/>
          <w:sz w:val="22"/>
          <w:szCs w:val="22"/>
        </w:rPr>
        <w:t>P</w:t>
      </w:r>
      <w:r>
        <w:rPr>
          <w:rFonts w:eastAsia="Verdana" w:cs="Verdana" w:ascii="Verdana" w:hAnsi="Verdana"/>
          <w:b/>
          <w:color w:val="444444"/>
          <w:sz w:val="22"/>
          <w:szCs w:val="22"/>
        </w:rPr>
        <w:t>ro</w:t>
      </w:r>
      <w:r>
        <w:rPr>
          <w:rFonts w:eastAsia="Verdana" w:cs="Verdana" w:ascii="Verdana" w:hAnsi="Verdana"/>
          <w:b/>
          <w:color w:val="444444"/>
          <w:spacing w:val="2"/>
          <w:sz w:val="22"/>
          <w:szCs w:val="22"/>
        </w:rPr>
        <w:t>f</w:t>
      </w:r>
      <w:r>
        <w:rPr>
          <w:rFonts w:eastAsia="Verdana" w:cs="Verdana" w:ascii="Verdana" w:hAnsi="Verdana"/>
          <w:b/>
          <w:color w:val="444444"/>
          <w:spacing w:val="-1"/>
          <w:sz w:val="22"/>
          <w:szCs w:val="22"/>
        </w:rPr>
        <w:t>il</w:t>
      </w:r>
      <w:r>
        <w:rPr>
          <w:rFonts w:eastAsia="Verdana" w:cs="Verdana" w:ascii="Verdana" w:hAnsi="Verdana"/>
          <w:b/>
          <w:color w:val="444444"/>
          <w:sz w:val="22"/>
          <w:szCs w:val="22"/>
        </w:rPr>
        <w:t>e:</w:t>
      </w:r>
    </w:p>
    <w:p>
      <w:pPr>
        <w:pStyle w:val="Normal"/>
        <w:spacing w:lineRule="exact" w:line="240" w:before="6" w:after="0"/>
        <w:rPr>
          <w:sz w:val="24"/>
          <w:szCs w:val="24"/>
        </w:rPr>
      </w:pPr>
      <w:r>
        <w:rPr>
          <w:sz w:val="24"/>
          <w:szCs w:val="24"/>
        </w:rPr>
      </w:r>
    </w:p>
    <w:p>
      <w:pPr>
        <w:pStyle w:val="Normal"/>
        <w:ind w:left="820" w:right="0" w:hanging="0"/>
        <w:rPr>
          <w:rFonts w:eastAsia="Verdana" w:cs="Verdana" w:ascii="Verdana" w:hAnsi="Verdana"/>
          <w:color w:val="444444"/>
          <w:sz w:val="23"/>
          <w:szCs w:val="23"/>
        </w:rPr>
      </w:pPr>
      <w:r>
        <w:rPr>
          <w:rFonts w:eastAsia="Verdana" w:cs="Verdana" w:ascii="Verdana" w:hAnsi="Verdana"/>
          <w:color w:val="444444"/>
          <w:sz w:val="23"/>
          <w:szCs w:val="23"/>
        </w:rPr>
        <w:t>N</w:t>
      </w:r>
      <w:r>
        <w:rPr>
          <w:rFonts w:eastAsia="Verdana" w:cs="Verdana" w:ascii="Verdana" w:hAnsi="Verdana"/>
          <w:color w:val="444444"/>
          <w:spacing w:val="1"/>
          <w:sz w:val="23"/>
          <w:szCs w:val="23"/>
        </w:rPr>
        <w:t>a</w:t>
      </w:r>
      <w:r>
        <w:rPr>
          <w:rFonts w:eastAsia="Verdana" w:cs="Verdana" w:ascii="Verdana" w:hAnsi="Verdana"/>
          <w:color w:val="444444"/>
          <w:spacing w:val="-1"/>
          <w:sz w:val="23"/>
          <w:szCs w:val="23"/>
        </w:rPr>
        <w:t>m</w:t>
      </w:r>
      <w:r>
        <w:rPr>
          <w:rFonts w:eastAsia="Verdana" w:cs="Verdana" w:ascii="Verdana" w:hAnsi="Verdana"/>
          <w:color w:val="444444"/>
          <w:sz w:val="23"/>
          <w:szCs w:val="23"/>
        </w:rPr>
        <w:t xml:space="preserve">e                 </w:t>
      </w:r>
      <w:r>
        <w:rPr>
          <w:rFonts w:eastAsia="Verdana" w:cs="Verdana" w:ascii="Verdana" w:hAnsi="Verdana"/>
          <w:color w:val="444444"/>
          <w:spacing w:val="35"/>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51"/>
          <w:sz w:val="23"/>
          <w:szCs w:val="23"/>
        </w:rPr>
        <w:t xml:space="preserve"> </w:t>
      </w:r>
      <w:r>
        <w:rPr>
          <w:rFonts w:eastAsia="Verdana" w:cs="Verdana" w:ascii="Verdana" w:hAnsi="Verdana"/>
          <w:color w:val="444444"/>
          <w:spacing w:val="1"/>
          <w:sz w:val="23"/>
          <w:szCs w:val="23"/>
        </w:rPr>
        <w:t>Aa</w:t>
      </w:r>
      <w:r>
        <w:rPr>
          <w:rFonts w:eastAsia="Verdana" w:cs="Verdana" w:ascii="Verdana" w:hAnsi="Verdana"/>
          <w:color w:val="444444"/>
          <w:spacing w:val="-2"/>
          <w:sz w:val="23"/>
          <w:szCs w:val="23"/>
        </w:rPr>
        <w:t>k</w:t>
      </w:r>
      <w:r>
        <w:rPr>
          <w:rFonts w:eastAsia="Verdana" w:cs="Verdana" w:ascii="Verdana" w:hAnsi="Verdana"/>
          <w:color w:val="444444"/>
          <w:spacing w:val="1"/>
          <w:sz w:val="23"/>
          <w:szCs w:val="23"/>
        </w:rPr>
        <w:t>a</w:t>
      </w:r>
      <w:r>
        <w:rPr>
          <w:rFonts w:eastAsia="Verdana" w:cs="Verdana" w:ascii="Verdana" w:hAnsi="Verdana"/>
          <w:color w:val="444444"/>
          <w:sz w:val="23"/>
          <w:szCs w:val="23"/>
        </w:rPr>
        <w:t>sh</w:t>
      </w:r>
      <w:r>
        <w:rPr>
          <w:rFonts w:eastAsia="Verdana" w:cs="Verdana" w:ascii="Verdana" w:hAnsi="Verdana"/>
          <w:color w:val="444444"/>
          <w:spacing w:val="1"/>
          <w:sz w:val="23"/>
          <w:szCs w:val="23"/>
        </w:rPr>
        <w:t xml:space="preserve"> </w:t>
      </w:r>
      <w:r>
        <w:rPr>
          <w:rFonts w:eastAsia="Verdana" w:cs="Verdana" w:ascii="Verdana" w:hAnsi="Verdana"/>
          <w:color w:val="444444"/>
          <w:spacing w:val="-3"/>
          <w:sz w:val="23"/>
          <w:szCs w:val="23"/>
        </w:rPr>
        <w:t>H</w:t>
      </w:r>
      <w:r>
        <w:rPr>
          <w:rFonts w:eastAsia="Verdana" w:cs="Verdana" w:ascii="Verdana" w:hAnsi="Verdana"/>
          <w:color w:val="444444"/>
          <w:spacing w:val="1"/>
          <w:sz w:val="23"/>
          <w:szCs w:val="23"/>
        </w:rPr>
        <w:t>a</w:t>
      </w:r>
      <w:r>
        <w:rPr>
          <w:rFonts w:eastAsia="Verdana" w:cs="Verdana" w:ascii="Verdana" w:hAnsi="Verdana"/>
          <w:color w:val="444444"/>
          <w:sz w:val="23"/>
          <w:szCs w:val="23"/>
        </w:rPr>
        <w:t>n</w:t>
      </w:r>
      <w:r>
        <w:rPr>
          <w:rFonts w:eastAsia="Verdana" w:cs="Verdana" w:ascii="Verdana" w:hAnsi="Verdana"/>
          <w:color w:val="444444"/>
          <w:spacing w:val="-1"/>
          <w:sz w:val="23"/>
          <w:szCs w:val="23"/>
        </w:rPr>
        <w:t>d</w:t>
      </w:r>
      <w:r>
        <w:rPr>
          <w:rFonts w:eastAsia="Verdana" w:cs="Verdana" w:ascii="Verdana" w:hAnsi="Verdana"/>
          <w:color w:val="444444"/>
          <w:sz w:val="23"/>
          <w:szCs w:val="23"/>
        </w:rPr>
        <w:t>a</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color w:val="444444"/>
          <w:sz w:val="23"/>
          <w:szCs w:val="23"/>
        </w:rPr>
        <w:t>D</w:t>
      </w:r>
      <w:r>
        <w:rPr>
          <w:rFonts w:eastAsia="Verdana" w:cs="Verdana" w:ascii="Verdana" w:hAnsi="Verdana"/>
          <w:color w:val="444444"/>
          <w:spacing w:val="1"/>
          <w:sz w:val="23"/>
          <w:szCs w:val="23"/>
        </w:rPr>
        <w:t>a</w:t>
      </w:r>
      <w:r>
        <w:rPr>
          <w:rFonts w:eastAsia="Verdana" w:cs="Verdana" w:ascii="Verdana" w:hAnsi="Verdana"/>
          <w:color w:val="444444"/>
          <w:sz w:val="23"/>
          <w:szCs w:val="23"/>
        </w:rPr>
        <w:t>te of</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 xml:space="preserve">Birth       </w:t>
      </w:r>
      <w:r>
        <w:rPr>
          <w:rFonts w:eastAsia="Verdana" w:cs="Verdana" w:ascii="Verdana" w:hAnsi="Verdana"/>
          <w:color w:val="444444"/>
          <w:spacing w:val="32"/>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51"/>
          <w:sz w:val="23"/>
          <w:szCs w:val="23"/>
        </w:rPr>
        <w:t xml:space="preserve"> </w:t>
      </w:r>
      <w:r>
        <w:rPr>
          <w:rFonts w:eastAsia="Verdana" w:cs="Verdana" w:ascii="Verdana" w:hAnsi="Verdana"/>
          <w:color w:val="444444"/>
          <w:sz w:val="23"/>
          <w:szCs w:val="23"/>
        </w:rPr>
        <w:t>05</w:t>
      </w:r>
      <w:r>
        <w:rPr>
          <w:rFonts w:eastAsia="Verdana" w:cs="Verdana" w:ascii="Verdana" w:hAnsi="Verdana"/>
          <w:color w:val="444444"/>
          <w:spacing w:val="1"/>
          <w:sz w:val="23"/>
          <w:szCs w:val="23"/>
        </w:rPr>
        <w:t>-</w:t>
      </w:r>
      <w:r>
        <w:rPr>
          <w:rFonts w:eastAsia="Verdana" w:cs="Verdana" w:ascii="Verdana" w:hAnsi="Verdana"/>
          <w:color w:val="444444"/>
          <w:sz w:val="23"/>
          <w:szCs w:val="23"/>
        </w:rPr>
        <w:t>04</w:t>
      </w:r>
      <w:r>
        <w:rPr>
          <w:rFonts w:eastAsia="Verdana" w:cs="Verdana" w:ascii="Verdana" w:hAnsi="Verdana"/>
          <w:color w:val="444444"/>
          <w:spacing w:val="1"/>
          <w:sz w:val="23"/>
          <w:szCs w:val="23"/>
        </w:rPr>
        <w:t>-</w:t>
      </w:r>
      <w:r>
        <w:rPr>
          <w:rFonts w:eastAsia="Verdana" w:cs="Verdana" w:ascii="Verdana" w:hAnsi="Verdana"/>
          <w:color w:val="444444"/>
          <w:sz w:val="23"/>
          <w:szCs w:val="23"/>
        </w:rPr>
        <w:t>19</w:t>
      </w:r>
      <w:r>
        <w:rPr>
          <w:rFonts w:eastAsia="Verdana" w:cs="Verdana" w:ascii="Verdana" w:hAnsi="Verdana"/>
          <w:color w:val="444444"/>
          <w:spacing w:val="-3"/>
          <w:sz w:val="23"/>
          <w:szCs w:val="23"/>
        </w:rPr>
        <w:t>9</w:t>
      </w:r>
      <w:r>
        <w:rPr>
          <w:rFonts w:eastAsia="Verdana" w:cs="Verdana" w:ascii="Verdana" w:hAnsi="Verdana"/>
          <w:color w:val="444444"/>
          <w:sz w:val="23"/>
          <w:szCs w:val="23"/>
        </w:rPr>
        <w:t>3</w:t>
      </w:r>
    </w:p>
    <w:p>
      <w:pPr>
        <w:pStyle w:val="Normal"/>
        <w:spacing w:before="1" w:after="0"/>
        <w:ind w:left="820" w:right="0" w:hanging="0"/>
        <w:rPr>
          <w:rFonts w:eastAsia="Verdana" w:cs="Verdana" w:ascii="Verdana" w:hAnsi="Verdana"/>
          <w:color w:val="444444"/>
          <w:sz w:val="23"/>
          <w:szCs w:val="23"/>
        </w:rPr>
      </w:pPr>
      <w:r>
        <w:rPr>
          <w:rFonts w:eastAsia="Verdana" w:cs="Verdana" w:ascii="Verdana" w:hAnsi="Verdana"/>
          <w:color w:val="444444"/>
          <w:spacing w:val="-1"/>
          <w:sz w:val="23"/>
          <w:szCs w:val="23"/>
        </w:rPr>
        <w:t>G</w:t>
      </w:r>
      <w:r>
        <w:rPr>
          <w:rFonts w:eastAsia="Verdana" w:cs="Verdana" w:ascii="Verdana" w:hAnsi="Verdana"/>
          <w:color w:val="444444"/>
          <w:sz w:val="23"/>
          <w:szCs w:val="23"/>
        </w:rPr>
        <w:t xml:space="preserve">ender               </w:t>
      </w:r>
      <w:r>
        <w:rPr>
          <w:rFonts w:eastAsia="Verdana" w:cs="Verdana" w:ascii="Verdana" w:hAnsi="Verdana"/>
          <w:color w:val="444444"/>
          <w:spacing w:val="29"/>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51"/>
          <w:sz w:val="23"/>
          <w:szCs w:val="23"/>
        </w:rPr>
        <w:t xml:space="preserve"> </w:t>
      </w:r>
      <w:r>
        <w:rPr>
          <w:rFonts w:eastAsia="Verdana" w:cs="Verdana" w:ascii="Verdana" w:hAnsi="Verdana"/>
          <w:color w:val="444444"/>
          <w:sz w:val="23"/>
          <w:szCs w:val="23"/>
        </w:rPr>
        <w:t>M</w:t>
      </w:r>
      <w:r>
        <w:rPr>
          <w:rFonts w:eastAsia="Verdana" w:cs="Verdana" w:ascii="Verdana" w:hAnsi="Verdana"/>
          <w:color w:val="444444"/>
          <w:spacing w:val="1"/>
          <w:sz w:val="23"/>
          <w:szCs w:val="23"/>
        </w:rPr>
        <w:t>al</w:t>
      </w:r>
      <w:r>
        <w:rPr>
          <w:rFonts w:eastAsia="Verdana" w:cs="Verdana" w:ascii="Verdana" w:hAnsi="Verdana"/>
          <w:color w:val="444444"/>
          <w:sz w:val="23"/>
          <w:szCs w:val="23"/>
        </w:rPr>
        <w:t>e</w:t>
      </w:r>
    </w:p>
    <w:p>
      <w:pPr>
        <w:pStyle w:val="Normal"/>
        <w:spacing w:lineRule="exact" w:line="260"/>
        <w:ind w:left="820" w:right="0" w:hanging="0"/>
        <w:rPr>
          <w:rFonts w:eastAsia="Verdana" w:cs="Verdana" w:ascii="Verdana" w:hAnsi="Verdana"/>
          <w:color w:val="444444"/>
          <w:sz w:val="23"/>
          <w:szCs w:val="23"/>
        </w:rPr>
      </w:pPr>
      <w:r>
        <w:rPr>
          <w:rFonts w:eastAsia="Verdana" w:cs="Verdana" w:ascii="Verdana" w:hAnsi="Verdana"/>
          <w:color w:val="444444"/>
          <w:spacing w:val="-1"/>
          <w:sz w:val="23"/>
          <w:szCs w:val="23"/>
        </w:rPr>
        <w:t>L</w:t>
      </w:r>
      <w:r>
        <w:rPr>
          <w:rFonts w:eastAsia="Verdana" w:cs="Verdana" w:ascii="Verdana" w:hAnsi="Verdana"/>
          <w:color w:val="444444"/>
          <w:spacing w:val="1"/>
          <w:sz w:val="23"/>
          <w:szCs w:val="23"/>
        </w:rPr>
        <w:t>a</w:t>
      </w:r>
      <w:r>
        <w:rPr>
          <w:rFonts w:eastAsia="Verdana" w:cs="Verdana" w:ascii="Verdana" w:hAnsi="Verdana"/>
          <w:color w:val="444444"/>
          <w:sz w:val="23"/>
          <w:szCs w:val="23"/>
        </w:rPr>
        <w:t>n</w:t>
      </w:r>
      <w:r>
        <w:rPr>
          <w:rFonts w:eastAsia="Verdana" w:cs="Verdana" w:ascii="Verdana" w:hAnsi="Verdana"/>
          <w:color w:val="444444"/>
          <w:spacing w:val="1"/>
          <w:sz w:val="23"/>
          <w:szCs w:val="23"/>
        </w:rPr>
        <w:t>g</w:t>
      </w:r>
      <w:r>
        <w:rPr>
          <w:rFonts w:eastAsia="Verdana" w:cs="Verdana" w:ascii="Verdana" w:hAnsi="Verdana"/>
          <w:color w:val="444444"/>
          <w:spacing w:val="-2"/>
          <w:sz w:val="23"/>
          <w:szCs w:val="23"/>
        </w:rPr>
        <w:t>u</w:t>
      </w:r>
      <w:r>
        <w:rPr>
          <w:rFonts w:eastAsia="Verdana" w:cs="Verdana" w:ascii="Verdana" w:hAnsi="Verdana"/>
          <w:color w:val="444444"/>
          <w:spacing w:val="1"/>
          <w:sz w:val="23"/>
          <w:szCs w:val="23"/>
        </w:rPr>
        <w:t>a</w:t>
      </w:r>
      <w:r>
        <w:rPr>
          <w:rFonts w:eastAsia="Verdana" w:cs="Verdana" w:ascii="Verdana" w:hAnsi="Verdana"/>
          <w:color w:val="444444"/>
          <w:sz w:val="23"/>
          <w:szCs w:val="23"/>
        </w:rPr>
        <w:t xml:space="preserve">ges          </w:t>
      </w:r>
      <w:r>
        <w:rPr>
          <w:rFonts w:eastAsia="Verdana" w:cs="Verdana" w:ascii="Verdana" w:hAnsi="Verdana"/>
          <w:color w:val="444444"/>
          <w:spacing w:val="33"/>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51"/>
          <w:sz w:val="23"/>
          <w:szCs w:val="23"/>
        </w:rPr>
        <w:t xml:space="preserve"> </w:t>
      </w:r>
      <w:r>
        <w:rPr>
          <w:rFonts w:eastAsia="Verdana" w:cs="Verdana" w:ascii="Verdana" w:hAnsi="Verdana"/>
          <w:color w:val="444444"/>
          <w:sz w:val="23"/>
          <w:szCs w:val="23"/>
        </w:rPr>
        <w:t>En</w:t>
      </w:r>
      <w:r>
        <w:rPr>
          <w:rFonts w:eastAsia="Verdana" w:cs="Verdana" w:ascii="Verdana" w:hAnsi="Verdana"/>
          <w:color w:val="444444"/>
          <w:spacing w:val="-1"/>
          <w:sz w:val="23"/>
          <w:szCs w:val="23"/>
        </w:rPr>
        <w:t>g</w:t>
      </w:r>
      <w:r>
        <w:rPr>
          <w:rFonts w:eastAsia="Verdana" w:cs="Verdana" w:ascii="Verdana" w:hAnsi="Verdana"/>
          <w:color w:val="444444"/>
          <w:spacing w:val="1"/>
          <w:sz w:val="23"/>
          <w:szCs w:val="23"/>
        </w:rPr>
        <w:t>l</w:t>
      </w:r>
      <w:r>
        <w:rPr>
          <w:rFonts w:eastAsia="Verdana" w:cs="Verdana" w:ascii="Verdana" w:hAnsi="Verdana"/>
          <w:color w:val="444444"/>
          <w:sz w:val="23"/>
          <w:szCs w:val="23"/>
        </w:rPr>
        <w:t xml:space="preserve">ish, </w:t>
      </w:r>
      <w:r>
        <w:rPr>
          <w:rFonts w:eastAsia="Verdana" w:cs="Verdana" w:ascii="Verdana" w:hAnsi="Verdana"/>
          <w:color w:val="444444"/>
          <w:spacing w:val="-3"/>
          <w:sz w:val="23"/>
          <w:szCs w:val="23"/>
        </w:rPr>
        <w:t>H</w:t>
      </w:r>
      <w:r>
        <w:rPr>
          <w:rFonts w:eastAsia="Verdana" w:cs="Verdana" w:ascii="Verdana" w:hAnsi="Verdana"/>
          <w:color w:val="444444"/>
          <w:spacing w:val="1"/>
          <w:sz w:val="23"/>
          <w:szCs w:val="23"/>
        </w:rPr>
        <w:t>i</w:t>
      </w:r>
      <w:r>
        <w:rPr>
          <w:rFonts w:eastAsia="Verdana" w:cs="Verdana" w:ascii="Verdana" w:hAnsi="Verdana"/>
          <w:color w:val="444444"/>
          <w:spacing w:val="-2"/>
          <w:sz w:val="23"/>
          <w:szCs w:val="23"/>
        </w:rPr>
        <w:t>n</w:t>
      </w:r>
      <w:r>
        <w:rPr>
          <w:rFonts w:eastAsia="Verdana" w:cs="Verdana" w:ascii="Verdana" w:hAnsi="Verdana"/>
          <w:color w:val="444444"/>
          <w:sz w:val="23"/>
          <w:szCs w:val="23"/>
        </w:rPr>
        <w:t>di</w:t>
      </w:r>
    </w:p>
    <w:p>
      <w:pPr>
        <w:pStyle w:val="Normal"/>
        <w:spacing w:lineRule="exact" w:line="260"/>
        <w:ind w:left="820" w:right="0" w:hanging="0"/>
        <w:rPr>
          <w:rFonts w:eastAsia="Verdana" w:cs="Verdana" w:ascii="Verdana" w:hAnsi="Verdana"/>
          <w:color w:val="444444"/>
          <w:sz w:val="23"/>
          <w:szCs w:val="23"/>
        </w:rPr>
      </w:pPr>
      <w:r>
        <w:rPr>
          <w:rFonts w:eastAsia="Verdana" w:cs="Verdana" w:ascii="Verdana" w:hAnsi="Verdana"/>
          <w:color w:val="444444"/>
          <w:sz w:val="23"/>
          <w:szCs w:val="23"/>
        </w:rPr>
        <w:t>H</w:t>
      </w:r>
      <w:r>
        <w:rPr>
          <w:rFonts w:eastAsia="Verdana" w:cs="Verdana" w:ascii="Verdana" w:hAnsi="Verdana"/>
          <w:color w:val="444444"/>
          <w:spacing w:val="-1"/>
          <w:sz w:val="23"/>
          <w:szCs w:val="23"/>
        </w:rPr>
        <w:t>o</w:t>
      </w:r>
      <w:r>
        <w:rPr>
          <w:rFonts w:eastAsia="Verdana" w:cs="Verdana" w:ascii="Verdana" w:hAnsi="Verdana"/>
          <w:color w:val="444444"/>
          <w:sz w:val="23"/>
          <w:szCs w:val="23"/>
        </w:rPr>
        <w:t>b</w:t>
      </w:r>
      <w:r>
        <w:rPr>
          <w:rFonts w:eastAsia="Verdana" w:cs="Verdana" w:ascii="Verdana" w:hAnsi="Verdana"/>
          <w:color w:val="444444"/>
          <w:spacing w:val="1"/>
          <w:sz w:val="23"/>
          <w:szCs w:val="23"/>
        </w:rPr>
        <w:t>bi</w:t>
      </w:r>
      <w:r>
        <w:rPr>
          <w:rFonts w:eastAsia="Verdana" w:cs="Verdana" w:ascii="Verdana" w:hAnsi="Verdana"/>
          <w:color w:val="444444"/>
          <w:sz w:val="23"/>
          <w:szCs w:val="23"/>
        </w:rPr>
        <w:t xml:space="preserve">es              </w:t>
      </w:r>
      <w:r>
        <w:rPr>
          <w:rFonts w:eastAsia="Verdana" w:cs="Verdana" w:ascii="Verdana" w:hAnsi="Verdana"/>
          <w:color w:val="444444"/>
          <w:spacing w:val="28"/>
          <w:sz w:val="23"/>
          <w:szCs w:val="23"/>
        </w:rPr>
        <w:t xml:space="preserve"> </w:t>
      </w:r>
      <w:r>
        <w:rPr>
          <w:rFonts w:eastAsia="Verdana" w:cs="Verdana" w:ascii="Verdana" w:hAnsi="Verdana"/>
          <w:color w:val="444444"/>
          <w:sz w:val="23"/>
          <w:szCs w:val="23"/>
        </w:rPr>
        <w:t xml:space="preserve">:      </w:t>
      </w:r>
      <w:r>
        <w:rPr>
          <w:rFonts w:eastAsia="Verdana" w:cs="Verdana" w:ascii="Verdana" w:hAnsi="Verdana"/>
          <w:color w:val="444444"/>
          <w:spacing w:val="51"/>
          <w:sz w:val="23"/>
          <w:szCs w:val="23"/>
        </w:rPr>
        <w:t xml:space="preserve"> </w:t>
      </w:r>
      <w:r>
        <w:rPr>
          <w:rFonts w:eastAsia="Verdana" w:cs="Verdana" w:ascii="Verdana" w:hAnsi="Verdana"/>
          <w:color w:val="444444"/>
          <w:sz w:val="23"/>
          <w:szCs w:val="23"/>
        </w:rPr>
        <w:t>Co</w:t>
      </w:r>
      <w:r>
        <w:rPr>
          <w:rFonts w:eastAsia="Verdana" w:cs="Verdana" w:ascii="Verdana" w:hAnsi="Verdana"/>
          <w:color w:val="444444"/>
          <w:spacing w:val="-1"/>
          <w:sz w:val="23"/>
          <w:szCs w:val="23"/>
        </w:rPr>
        <w:t>o</w:t>
      </w:r>
      <w:r>
        <w:rPr>
          <w:rFonts w:eastAsia="Verdana" w:cs="Verdana" w:ascii="Verdana" w:hAnsi="Verdana"/>
          <w:color w:val="444444"/>
          <w:sz w:val="23"/>
          <w:szCs w:val="23"/>
        </w:rPr>
        <w:t>k</w:t>
      </w:r>
      <w:r>
        <w:rPr>
          <w:rFonts w:eastAsia="Verdana" w:cs="Verdana" w:ascii="Verdana" w:hAnsi="Verdana"/>
          <w:color w:val="444444"/>
          <w:spacing w:val="2"/>
          <w:sz w:val="23"/>
          <w:szCs w:val="23"/>
        </w:rPr>
        <w:t>i</w:t>
      </w:r>
      <w:r>
        <w:rPr>
          <w:rFonts w:eastAsia="Verdana" w:cs="Verdana" w:ascii="Verdana" w:hAnsi="Verdana"/>
          <w:color w:val="444444"/>
          <w:sz w:val="23"/>
          <w:szCs w:val="23"/>
        </w:rPr>
        <w:t>n</w:t>
      </w:r>
      <w:r>
        <w:rPr>
          <w:rFonts w:eastAsia="Verdana" w:cs="Verdana" w:ascii="Verdana" w:hAnsi="Verdana"/>
          <w:color w:val="444444"/>
          <w:spacing w:val="1"/>
          <w:sz w:val="23"/>
          <w:szCs w:val="23"/>
        </w:rPr>
        <w:t>g</w:t>
      </w:r>
      <w:r>
        <w:rPr>
          <w:rFonts w:eastAsia="Verdana" w:cs="Verdana" w:ascii="Verdana" w:hAnsi="Verdana"/>
          <w:color w:val="444444"/>
          <w:sz w:val="23"/>
          <w:szCs w:val="23"/>
        </w:rPr>
        <w:t>,</w:t>
      </w:r>
      <w:r>
        <w:rPr>
          <w:rFonts w:eastAsia="Verdana" w:cs="Verdana" w:ascii="Verdana" w:hAnsi="Verdana"/>
          <w:color w:val="444444"/>
          <w:spacing w:val="-2"/>
          <w:sz w:val="23"/>
          <w:szCs w:val="23"/>
        </w:rPr>
        <w:t xml:space="preserve"> </w:t>
      </w:r>
      <w:r>
        <w:rPr>
          <w:rFonts w:eastAsia="Verdana" w:cs="Verdana" w:ascii="Verdana" w:hAnsi="Verdana"/>
          <w:color w:val="444444"/>
          <w:spacing w:val="1"/>
          <w:sz w:val="23"/>
          <w:szCs w:val="23"/>
        </w:rPr>
        <w:t>R</w:t>
      </w:r>
      <w:r>
        <w:rPr>
          <w:rFonts w:eastAsia="Verdana" w:cs="Verdana" w:ascii="Verdana" w:hAnsi="Verdana"/>
          <w:color w:val="444444"/>
          <w:spacing w:val="-3"/>
          <w:sz w:val="23"/>
          <w:szCs w:val="23"/>
        </w:rPr>
        <w:t>e</w:t>
      </w:r>
      <w:r>
        <w:rPr>
          <w:rFonts w:eastAsia="Verdana" w:cs="Verdana" w:ascii="Verdana" w:hAnsi="Verdana"/>
          <w:color w:val="444444"/>
          <w:spacing w:val="1"/>
          <w:sz w:val="23"/>
          <w:szCs w:val="23"/>
        </w:rPr>
        <w:t>a</w:t>
      </w:r>
      <w:r>
        <w:rPr>
          <w:rFonts w:eastAsia="Verdana" w:cs="Verdana" w:ascii="Verdana" w:hAnsi="Verdana"/>
          <w:color w:val="444444"/>
          <w:sz w:val="23"/>
          <w:szCs w:val="23"/>
        </w:rPr>
        <w:t>ding</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N</w:t>
      </w:r>
      <w:r>
        <w:rPr>
          <w:rFonts w:eastAsia="Verdana" w:cs="Verdana" w:ascii="Verdana" w:hAnsi="Verdana"/>
          <w:color w:val="444444"/>
          <w:spacing w:val="-3"/>
          <w:sz w:val="23"/>
          <w:szCs w:val="23"/>
        </w:rPr>
        <w:t>o</w:t>
      </w:r>
      <w:r>
        <w:rPr>
          <w:rFonts w:eastAsia="Verdana" w:cs="Verdana" w:ascii="Verdana" w:hAnsi="Verdana"/>
          <w:color w:val="444444"/>
          <w:sz w:val="23"/>
          <w:szCs w:val="23"/>
        </w:rPr>
        <w:t>ve</w:t>
      </w:r>
      <w:r>
        <w:rPr>
          <w:rFonts w:eastAsia="Verdana" w:cs="Verdana" w:ascii="Verdana" w:hAnsi="Verdana"/>
          <w:color w:val="444444"/>
          <w:spacing w:val="1"/>
          <w:sz w:val="23"/>
          <w:szCs w:val="23"/>
        </w:rPr>
        <w:t>l</w:t>
      </w:r>
      <w:r>
        <w:rPr>
          <w:rFonts w:eastAsia="Verdana" w:cs="Verdana" w:ascii="Verdana" w:hAnsi="Verdana"/>
          <w:color w:val="444444"/>
          <w:sz w:val="23"/>
          <w:szCs w:val="23"/>
        </w:rPr>
        <w:t>s,</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W</w:t>
      </w:r>
      <w:r>
        <w:rPr>
          <w:rFonts w:eastAsia="Verdana" w:cs="Verdana" w:ascii="Verdana" w:hAnsi="Verdana"/>
          <w:color w:val="444444"/>
          <w:spacing w:val="1"/>
          <w:sz w:val="23"/>
          <w:szCs w:val="23"/>
        </w:rPr>
        <w:t>a</w:t>
      </w:r>
      <w:r>
        <w:rPr>
          <w:rFonts w:eastAsia="Verdana" w:cs="Verdana" w:ascii="Verdana" w:hAnsi="Verdana"/>
          <w:color w:val="444444"/>
          <w:sz w:val="23"/>
          <w:szCs w:val="23"/>
        </w:rPr>
        <w:t>t</w:t>
      </w:r>
      <w:r>
        <w:rPr>
          <w:rFonts w:eastAsia="Verdana" w:cs="Verdana" w:ascii="Verdana" w:hAnsi="Verdana"/>
          <w:color w:val="444444"/>
          <w:spacing w:val="-2"/>
          <w:sz w:val="23"/>
          <w:szCs w:val="23"/>
        </w:rPr>
        <w:t>c</w:t>
      </w:r>
      <w:r>
        <w:rPr>
          <w:rFonts w:eastAsia="Verdana" w:cs="Verdana" w:ascii="Verdana" w:hAnsi="Verdana"/>
          <w:color w:val="444444"/>
          <w:sz w:val="23"/>
          <w:szCs w:val="23"/>
        </w:rPr>
        <w:t>hing</w:t>
      </w:r>
      <w:r>
        <w:rPr>
          <w:rFonts w:eastAsia="Verdana" w:cs="Verdana" w:ascii="Verdana" w:hAnsi="Verdana"/>
          <w:color w:val="444444"/>
          <w:spacing w:val="-1"/>
          <w:sz w:val="23"/>
          <w:szCs w:val="23"/>
        </w:rPr>
        <w:t xml:space="preserve"> </w:t>
      </w:r>
      <w:r>
        <w:rPr>
          <w:rFonts w:eastAsia="Verdana" w:cs="Verdana" w:ascii="Verdana" w:hAnsi="Verdana"/>
          <w:color w:val="444444"/>
          <w:sz w:val="23"/>
          <w:szCs w:val="23"/>
        </w:rPr>
        <w:t>Mov</w:t>
      </w:r>
      <w:r>
        <w:rPr>
          <w:rFonts w:eastAsia="Verdana" w:cs="Verdana" w:ascii="Verdana" w:hAnsi="Verdana"/>
          <w:color w:val="444444"/>
          <w:spacing w:val="1"/>
          <w:sz w:val="23"/>
          <w:szCs w:val="23"/>
        </w:rPr>
        <w:t>i</w:t>
      </w:r>
      <w:r>
        <w:rPr>
          <w:rFonts w:eastAsia="Verdana" w:cs="Verdana" w:ascii="Verdana" w:hAnsi="Verdana"/>
          <w:color w:val="444444"/>
          <w:spacing w:val="-3"/>
          <w:sz w:val="23"/>
          <w:szCs w:val="23"/>
        </w:rPr>
        <w:t>e</w:t>
      </w:r>
      <w:r>
        <w:rPr>
          <w:rFonts w:eastAsia="Verdana" w:cs="Verdana" w:ascii="Verdana" w:hAnsi="Verdana"/>
          <w:color w:val="444444"/>
          <w:sz w:val="23"/>
          <w:szCs w:val="23"/>
        </w:rPr>
        <w:t>s</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60" w:before="8" w:after="0"/>
        <w:rPr>
          <w:sz w:val="26"/>
          <w:szCs w:val="26"/>
        </w:rPr>
      </w:pPr>
      <w:r>
        <w:rPr>
          <w:sz w:val="26"/>
          <w:szCs w:val="26"/>
        </w:rPr>
      </w:r>
    </w:p>
    <w:p>
      <w:pPr>
        <w:pStyle w:val="Normal"/>
        <w:ind w:left="100" w:right="0" w:hanging="0"/>
        <w:rPr>
          <w:rFonts w:eastAsia="Verdana" w:cs="Verdana" w:ascii="Verdana" w:hAnsi="Verdana"/>
          <w:b/>
          <w:color w:val="444444"/>
          <w:sz w:val="24"/>
          <w:szCs w:val="24"/>
        </w:rPr>
      </w:pPr>
      <w:r>
        <w:rPr>
          <w:rFonts w:eastAsia="Verdana" w:cs="Verdana" w:ascii="Verdana" w:hAnsi="Verdana"/>
          <w:b/>
          <w:color w:val="444444"/>
          <w:spacing w:val="-1"/>
          <w:sz w:val="24"/>
          <w:szCs w:val="24"/>
        </w:rPr>
        <w:t>C</w:t>
      </w:r>
      <w:r>
        <w:rPr>
          <w:rFonts w:eastAsia="Verdana" w:cs="Verdana" w:ascii="Verdana" w:hAnsi="Verdana"/>
          <w:b/>
          <w:color w:val="444444"/>
          <w:sz w:val="24"/>
          <w:szCs w:val="24"/>
        </w:rPr>
        <w:t>ur</w:t>
      </w:r>
      <w:r>
        <w:rPr>
          <w:rFonts w:eastAsia="Verdana" w:cs="Verdana" w:ascii="Verdana" w:hAnsi="Verdana"/>
          <w:b/>
          <w:color w:val="444444"/>
          <w:spacing w:val="1"/>
          <w:sz w:val="24"/>
          <w:szCs w:val="24"/>
        </w:rPr>
        <w:t>r</w:t>
      </w:r>
      <w:r>
        <w:rPr>
          <w:rFonts w:eastAsia="Verdana" w:cs="Verdana" w:ascii="Verdana" w:hAnsi="Verdana"/>
          <w:b/>
          <w:color w:val="444444"/>
          <w:spacing w:val="-1"/>
          <w:sz w:val="24"/>
          <w:szCs w:val="24"/>
        </w:rPr>
        <w:t>e</w:t>
      </w:r>
      <w:r>
        <w:rPr>
          <w:rFonts w:eastAsia="Verdana" w:cs="Verdana" w:ascii="Verdana" w:hAnsi="Verdana"/>
          <w:b/>
          <w:color w:val="444444"/>
          <w:sz w:val="24"/>
          <w:szCs w:val="24"/>
        </w:rPr>
        <w:t>nt L</w:t>
      </w:r>
      <w:r>
        <w:rPr>
          <w:rFonts w:eastAsia="Verdana" w:cs="Verdana" w:ascii="Verdana" w:hAnsi="Verdana"/>
          <w:b/>
          <w:color w:val="444444"/>
          <w:spacing w:val="1"/>
          <w:sz w:val="24"/>
          <w:szCs w:val="24"/>
        </w:rPr>
        <w:t>o</w:t>
      </w:r>
      <w:r>
        <w:rPr>
          <w:rFonts w:eastAsia="Verdana" w:cs="Verdana" w:ascii="Verdana" w:hAnsi="Verdana"/>
          <w:b/>
          <w:color w:val="444444"/>
          <w:sz w:val="24"/>
          <w:szCs w:val="24"/>
        </w:rPr>
        <w:t>c</w:t>
      </w:r>
      <w:r>
        <w:rPr>
          <w:rFonts w:eastAsia="Verdana" w:cs="Verdana" w:ascii="Verdana" w:hAnsi="Verdana"/>
          <w:b/>
          <w:color w:val="444444"/>
          <w:spacing w:val="1"/>
          <w:sz w:val="24"/>
          <w:szCs w:val="24"/>
        </w:rPr>
        <w:t>at</w:t>
      </w:r>
      <w:r>
        <w:rPr>
          <w:rFonts w:eastAsia="Verdana" w:cs="Verdana" w:ascii="Verdana" w:hAnsi="Verdana"/>
          <w:b/>
          <w:color w:val="444444"/>
          <w:sz w:val="24"/>
          <w:szCs w:val="24"/>
        </w:rPr>
        <w:t>io</w:t>
      </w:r>
      <w:r>
        <w:rPr>
          <w:rFonts w:eastAsia="Verdana" w:cs="Verdana" w:ascii="Verdana" w:hAnsi="Verdana"/>
          <w:b/>
          <w:color w:val="444444"/>
          <w:spacing w:val="2"/>
          <w:sz w:val="24"/>
          <w:szCs w:val="24"/>
        </w:rPr>
        <w:t>n</w:t>
      </w:r>
      <w:r>
        <w:rPr>
          <w:rFonts w:eastAsia="Verdana" w:cs="Verdana" w:ascii="Verdana" w:hAnsi="Verdana"/>
          <w:b/>
          <w:color w:val="444444"/>
          <w:sz w:val="23"/>
          <w:szCs w:val="23"/>
        </w:rPr>
        <w:t>:</w:t>
      </w:r>
      <w:r>
        <w:rPr>
          <w:rFonts w:eastAsia="Verdana" w:cs="Verdana" w:ascii="Verdana" w:hAnsi="Verdana"/>
          <w:b/>
          <w:color w:val="444444"/>
          <w:spacing w:val="-3"/>
          <w:sz w:val="23"/>
          <w:szCs w:val="23"/>
        </w:rPr>
        <w:t xml:space="preserve"> </w:t>
      </w:r>
      <w:r>
        <w:rPr>
          <w:rFonts w:eastAsia="Verdana" w:cs="Verdana" w:ascii="Verdana" w:hAnsi="Verdana"/>
          <w:b/>
          <w:color w:val="444444"/>
          <w:sz w:val="24"/>
          <w:szCs w:val="24"/>
        </w:rPr>
        <w:t>G</w:t>
      </w:r>
      <w:r>
        <w:rPr>
          <w:rFonts w:eastAsia="Verdana" w:cs="Verdana" w:ascii="Verdana" w:hAnsi="Verdana"/>
          <w:b/>
          <w:color w:val="444444"/>
          <w:spacing w:val="-1"/>
          <w:sz w:val="24"/>
          <w:szCs w:val="24"/>
        </w:rPr>
        <w:t>u</w:t>
      </w:r>
      <w:r>
        <w:rPr>
          <w:rFonts w:eastAsia="Verdana" w:cs="Verdana" w:ascii="Verdana" w:hAnsi="Verdana"/>
          <w:b/>
          <w:color w:val="444444"/>
          <w:sz w:val="24"/>
          <w:szCs w:val="24"/>
        </w:rPr>
        <w:t>r</w:t>
      </w:r>
      <w:r>
        <w:rPr>
          <w:rFonts w:eastAsia="Verdana" w:cs="Verdana" w:ascii="Verdana" w:hAnsi="Verdana"/>
          <w:b/>
          <w:color w:val="444444"/>
          <w:spacing w:val="1"/>
          <w:sz w:val="24"/>
          <w:szCs w:val="24"/>
        </w:rPr>
        <w:t>g</w:t>
      </w:r>
      <w:r>
        <w:rPr>
          <w:rFonts w:eastAsia="Verdana" w:cs="Verdana" w:ascii="Verdana" w:hAnsi="Verdana"/>
          <w:b/>
          <w:color w:val="444444"/>
          <w:sz w:val="24"/>
          <w:szCs w:val="24"/>
        </w:rPr>
        <w:t>a</w:t>
      </w:r>
      <w:r>
        <w:rPr>
          <w:rFonts w:eastAsia="Verdana" w:cs="Verdana" w:ascii="Verdana" w:hAnsi="Verdana"/>
          <w:b/>
          <w:color w:val="444444"/>
          <w:spacing w:val="1"/>
          <w:sz w:val="24"/>
          <w:szCs w:val="24"/>
        </w:rPr>
        <w:t>o</w:t>
      </w:r>
      <w:r>
        <w:rPr>
          <w:rFonts w:eastAsia="Verdana" w:cs="Verdana" w:ascii="Verdana" w:hAnsi="Verdana"/>
          <w:b/>
          <w:color w:val="444444"/>
          <w:sz w:val="24"/>
          <w:szCs w:val="24"/>
        </w:rPr>
        <w:t xml:space="preserve">n                         </w:t>
      </w:r>
      <w:r>
        <w:rPr>
          <w:rFonts w:eastAsia="Verdana" w:cs="Verdana" w:ascii="Verdana" w:hAnsi="Verdana"/>
          <w:b/>
          <w:color w:val="444444"/>
          <w:spacing w:val="61"/>
          <w:sz w:val="24"/>
          <w:szCs w:val="24"/>
        </w:rPr>
        <w:t xml:space="preserve"> </w:t>
      </w:r>
      <w:r>
        <w:rPr>
          <w:rFonts w:eastAsia="Verdana" w:cs="Verdana" w:ascii="Verdana" w:hAnsi="Verdana"/>
          <w:b/>
          <w:color w:val="444444"/>
          <w:spacing w:val="-1"/>
          <w:sz w:val="24"/>
          <w:szCs w:val="24"/>
        </w:rPr>
        <w:t>(</w:t>
      </w:r>
      <w:r>
        <w:rPr>
          <w:rFonts w:eastAsia="Verdana" w:cs="Verdana" w:ascii="Verdana" w:hAnsi="Verdana"/>
          <w:b/>
          <w:color w:val="444444"/>
          <w:spacing w:val="1"/>
          <w:sz w:val="24"/>
          <w:szCs w:val="24"/>
        </w:rPr>
        <w:t>A</w:t>
      </w:r>
      <w:r>
        <w:rPr>
          <w:rFonts w:eastAsia="Verdana" w:cs="Verdana" w:ascii="Verdana" w:hAnsi="Verdana"/>
          <w:b/>
          <w:color w:val="444444"/>
          <w:sz w:val="24"/>
          <w:szCs w:val="24"/>
        </w:rPr>
        <w:t>ak</w:t>
      </w:r>
      <w:r>
        <w:rPr>
          <w:rFonts w:eastAsia="Verdana" w:cs="Verdana" w:ascii="Verdana" w:hAnsi="Verdana"/>
          <w:b/>
          <w:color w:val="444444"/>
          <w:spacing w:val="1"/>
          <w:sz w:val="24"/>
          <w:szCs w:val="24"/>
        </w:rPr>
        <w:t>a</w:t>
      </w:r>
      <w:r>
        <w:rPr>
          <w:rFonts w:eastAsia="Verdana" w:cs="Verdana" w:ascii="Verdana" w:hAnsi="Verdana"/>
          <w:b/>
          <w:color w:val="444444"/>
          <w:sz w:val="24"/>
          <w:szCs w:val="24"/>
        </w:rPr>
        <w:t>sh</w:t>
      </w:r>
      <w:r>
        <w:rPr>
          <w:rFonts w:eastAsia="Verdana" w:cs="Verdana" w:ascii="Verdana" w:hAnsi="Verdana"/>
          <w:b/>
          <w:color w:val="444444"/>
          <w:spacing w:val="-1"/>
          <w:sz w:val="24"/>
          <w:szCs w:val="24"/>
        </w:rPr>
        <w:t xml:space="preserve"> </w:t>
      </w:r>
      <w:r>
        <w:rPr>
          <w:rFonts w:eastAsia="Verdana" w:cs="Verdana" w:ascii="Verdana" w:hAnsi="Verdana"/>
          <w:b/>
          <w:color w:val="444444"/>
          <w:sz w:val="24"/>
          <w:szCs w:val="24"/>
        </w:rPr>
        <w:t>Hand</w:t>
      </w:r>
      <w:r>
        <w:rPr>
          <w:rFonts w:eastAsia="Verdana" w:cs="Verdana" w:ascii="Verdana" w:hAnsi="Verdana"/>
          <w:b/>
          <w:color w:val="444444"/>
          <w:spacing w:val="2"/>
          <w:sz w:val="24"/>
          <w:szCs w:val="24"/>
        </w:rPr>
        <w:t>a</w:t>
      </w:r>
      <w:r>
        <w:rPr>
          <w:rFonts w:eastAsia="Verdana" w:cs="Verdana" w:ascii="Verdana" w:hAnsi="Verdana"/>
          <w:b/>
          <w:color w:val="444444"/>
          <w:sz w:val="24"/>
          <w:szCs w:val="24"/>
        </w:rPr>
        <w:t>)</w:t>
      </w:r>
    </w:p>
    <w:sectPr>
      <w:type w:val="nextPage"/>
      <w:pgSz w:w="11920" w:h="16838"/>
      <w:pgMar w:left="1340" w:right="1320" w:header="0" w:top="1000" w:footer="0" w:bottom="28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Verdana">
    <w:charset w:val="01"/>
    <w:family w:val="roman"/>
    <w:pitch w:val="variable"/>
  </w:font>
  <w:font w:name="Liberation Sans">
    <w:altName w:val="Arial"/>
    <w:charset w:val="01"/>
    <w:family w:val="swiss"/>
    <w:pitch w:val="variable"/>
  </w:font>
  <w:font w:name="arial">
    <w:altName w:val="sans-serif"/>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1540" w:hanging="360"/>
      </w:pPr>
      <w:rPr>
        <w:rFonts w:ascii="Symbol" w:hAnsi="Symbol" w:cs="Symbol" w:hint="default"/>
        <w:sz w:val="20"/>
      </w:rPr>
    </w:lvl>
    <w:lvl w:ilvl="1">
      <w:start w:val="1"/>
      <w:numFmt w:val="bullet"/>
      <w:lvlText w:val="o"/>
      <w:lvlJc w:val="left"/>
      <w:pPr>
        <w:ind w:left="2260" w:hanging="360"/>
      </w:pPr>
      <w:rPr>
        <w:rFonts w:ascii="Courier New" w:hAnsi="Courier New" w:cs="Courier New" w:hint="default"/>
      </w:rPr>
    </w:lvl>
    <w:lvl w:ilvl="2">
      <w:start w:val="1"/>
      <w:numFmt w:val="bullet"/>
      <w:lvlText w:val=""/>
      <w:lvlJc w:val="left"/>
      <w:pPr>
        <w:ind w:left="2980" w:hanging="360"/>
      </w:pPr>
      <w:rPr>
        <w:rFonts w:ascii="Wingdings" w:hAnsi="Wingdings" w:cs="Wingdings" w:hint="default"/>
      </w:rPr>
    </w:lvl>
    <w:lvl w:ilvl="3">
      <w:start w:val="1"/>
      <w:numFmt w:val="bullet"/>
      <w:lvlText w:val=""/>
      <w:lvlJc w:val="left"/>
      <w:pPr>
        <w:ind w:left="3700" w:hanging="360"/>
      </w:pPr>
      <w:rPr>
        <w:rFonts w:ascii="Symbol" w:hAnsi="Symbol" w:cs="Symbol" w:hint="default"/>
      </w:rPr>
    </w:lvl>
    <w:lvl w:ilvl="4">
      <w:start w:val="1"/>
      <w:numFmt w:val="bullet"/>
      <w:lvlText w:val="o"/>
      <w:lvlJc w:val="left"/>
      <w:pPr>
        <w:ind w:left="4420" w:hanging="360"/>
      </w:pPr>
      <w:rPr>
        <w:rFonts w:ascii="Courier New" w:hAnsi="Courier New" w:cs="Courier New" w:hint="default"/>
      </w:rPr>
    </w:lvl>
    <w:lvl w:ilvl="5">
      <w:start w:val="1"/>
      <w:numFmt w:val="bullet"/>
      <w:lvlText w:val=""/>
      <w:lvlJc w:val="left"/>
      <w:pPr>
        <w:ind w:left="5140" w:hanging="360"/>
      </w:pPr>
      <w:rPr>
        <w:rFonts w:ascii="Wingdings" w:hAnsi="Wingdings" w:cs="Wingdings" w:hint="default"/>
      </w:rPr>
    </w:lvl>
    <w:lvl w:ilvl="6">
      <w:start w:val="1"/>
      <w:numFmt w:val="bullet"/>
      <w:lvlText w:val=""/>
      <w:lvlJc w:val="left"/>
      <w:pPr>
        <w:ind w:left="5860" w:hanging="360"/>
      </w:pPr>
      <w:rPr>
        <w:rFonts w:ascii="Symbol" w:hAnsi="Symbol" w:cs="Symbol" w:hint="default"/>
      </w:rPr>
    </w:lvl>
    <w:lvl w:ilvl="7">
      <w:start w:val="1"/>
      <w:numFmt w:val="bullet"/>
      <w:lvlText w:val="o"/>
      <w:lvlJc w:val="left"/>
      <w:pPr>
        <w:ind w:left="6580" w:hanging="360"/>
      </w:pPr>
      <w:rPr>
        <w:rFonts w:ascii="Courier New" w:hAnsi="Courier New" w:cs="Courier New" w:hint="default"/>
      </w:rPr>
    </w:lvl>
    <w:lvl w:ilvl="8">
      <w:start w:val="1"/>
      <w:numFmt w:val="bullet"/>
      <w:lvlText w:val=""/>
      <w:lvlJc w:val="left"/>
      <w:pPr>
        <w:ind w:left="73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0"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b3490"/>
    <w:pPr>
      <w:widowControl/>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uiPriority w:val="9"/>
    <w:qFormat/>
    <w:link w:val="Heading1Char"/>
    <w:rsid w:val="001b3490"/>
    <w:basedOn w:val="Normal"/>
    <w:next w:val="Normal"/>
    <w:pPr>
      <w:keepNext/>
      <w:tabs>
        <w:tab w:val="left" w:pos="720" w:leader="none"/>
      </w:tabs>
      <w:spacing w:before="240" w:after="60"/>
      <w:ind w:left="720" w:right="0" w:hanging="720"/>
      <w:outlineLvl w:val="0"/>
    </w:pPr>
    <w:rPr>
      <w:rFonts w:ascii="Cambria" w:hAnsi="Cambria"/>
      <w:b/>
      <w:bCs/>
      <w:sz w:val="32"/>
      <w:szCs w:val="32"/>
    </w:rPr>
  </w:style>
  <w:style w:type="paragraph" w:styleId="Heading2">
    <w:name w:val="Heading 2"/>
    <w:uiPriority w:val="9"/>
    <w:qFormat/>
    <w:semiHidden/>
    <w:unhideWhenUsed/>
    <w:link w:val="Heading2Char"/>
    <w:rsid w:val="001b3490"/>
    <w:basedOn w:val="Normal"/>
    <w:next w:val="Normal"/>
    <w:pPr>
      <w:keepNext/>
      <w:tabs>
        <w:tab w:val="left" w:pos="1440" w:leader="none"/>
      </w:tabs>
      <w:spacing w:before="240" w:after="60"/>
      <w:ind w:left="1440" w:right="0" w:hanging="720"/>
      <w:outlineLvl w:val="1"/>
    </w:pPr>
    <w:rPr>
      <w:rFonts w:ascii="Cambria" w:hAnsi="Cambria"/>
      <w:b/>
      <w:bCs/>
      <w:i/>
      <w:iCs/>
      <w:sz w:val="28"/>
      <w:szCs w:val="28"/>
    </w:rPr>
  </w:style>
  <w:style w:type="paragraph" w:styleId="Heading3">
    <w:name w:val="Heading 3"/>
    <w:uiPriority w:val="9"/>
    <w:qFormat/>
    <w:semiHidden/>
    <w:unhideWhenUsed/>
    <w:link w:val="Heading3Char"/>
    <w:rsid w:val="001b3490"/>
    <w:basedOn w:val="Normal"/>
    <w:next w:val="Normal"/>
    <w:pPr>
      <w:keepNext/>
      <w:tabs>
        <w:tab w:val="left" w:pos="2160" w:leader="none"/>
      </w:tabs>
      <w:spacing w:before="240" w:after="60"/>
      <w:ind w:left="2160" w:right="0" w:hanging="720"/>
      <w:outlineLvl w:val="2"/>
    </w:pPr>
    <w:rPr>
      <w:rFonts w:ascii="Cambria" w:hAnsi="Cambria"/>
      <w:b/>
      <w:bCs/>
      <w:sz w:val="26"/>
      <w:szCs w:val="26"/>
    </w:rPr>
  </w:style>
  <w:style w:type="paragraph" w:styleId="Heading4">
    <w:name w:val="Heading 4"/>
    <w:uiPriority w:val="9"/>
    <w:qFormat/>
    <w:semiHidden/>
    <w:unhideWhenUsed/>
    <w:link w:val="Heading4Char"/>
    <w:rsid w:val="001b3490"/>
    <w:basedOn w:val="Normal"/>
    <w:next w:val="Normal"/>
    <w:pPr>
      <w:keepNext/>
      <w:tabs>
        <w:tab w:val="left" w:pos="2880" w:leader="none"/>
      </w:tabs>
      <w:spacing w:before="240" w:after="60"/>
      <w:ind w:left="2880" w:right="0" w:hanging="720"/>
      <w:outlineLvl w:val="3"/>
    </w:pPr>
    <w:rPr>
      <w:rFonts w:ascii="Calibri" w:hAnsi="Calibri"/>
      <w:b/>
      <w:bCs/>
      <w:sz w:val="28"/>
      <w:szCs w:val="28"/>
    </w:rPr>
  </w:style>
  <w:style w:type="paragraph" w:styleId="Heading5">
    <w:name w:val="Heading 5"/>
    <w:uiPriority w:val="9"/>
    <w:qFormat/>
    <w:semiHidden/>
    <w:unhideWhenUsed/>
    <w:link w:val="Heading5Char"/>
    <w:rsid w:val="001b3490"/>
    <w:basedOn w:val="Normal"/>
    <w:next w:val="Normal"/>
    <w:pPr>
      <w:tabs>
        <w:tab w:val="left" w:pos="3600" w:leader="none"/>
      </w:tabs>
      <w:spacing w:before="240" w:after="60"/>
      <w:ind w:left="3600" w:right="0" w:hanging="720"/>
      <w:outlineLvl w:val="4"/>
    </w:pPr>
    <w:rPr>
      <w:rFonts w:ascii="Calibri" w:hAnsi="Calibri"/>
      <w:b/>
      <w:bCs/>
      <w:i/>
      <w:iCs/>
      <w:sz w:val="26"/>
      <w:szCs w:val="26"/>
    </w:rPr>
  </w:style>
  <w:style w:type="paragraph" w:styleId="Heading6">
    <w:name w:val="Heading 6"/>
    <w:qFormat/>
    <w:link w:val="Heading6Char"/>
    <w:rsid w:val="001b3490"/>
    <w:basedOn w:val="Normal"/>
    <w:next w:val="Normal"/>
    <w:pPr>
      <w:tabs>
        <w:tab w:val="left" w:pos="4320" w:leader="none"/>
      </w:tabs>
      <w:spacing w:before="240" w:after="60"/>
      <w:ind w:left="4320" w:right="0" w:hanging="720"/>
      <w:outlineLvl w:val="5"/>
    </w:pPr>
    <w:rPr>
      <w:b/>
      <w:bCs/>
      <w:sz w:val="22"/>
      <w:szCs w:val="22"/>
    </w:rPr>
  </w:style>
  <w:style w:type="paragraph" w:styleId="Heading7">
    <w:name w:val="Heading 7"/>
    <w:uiPriority w:val="9"/>
    <w:qFormat/>
    <w:semiHidden/>
    <w:unhideWhenUsed/>
    <w:link w:val="Heading7Char"/>
    <w:rsid w:val="001b3490"/>
    <w:basedOn w:val="Normal"/>
    <w:next w:val="Normal"/>
    <w:pPr>
      <w:tabs>
        <w:tab w:val="left" w:pos="5040" w:leader="none"/>
      </w:tabs>
      <w:spacing w:before="240" w:after="60"/>
      <w:ind w:left="5040" w:right="0" w:hanging="720"/>
      <w:outlineLvl w:val="6"/>
    </w:pPr>
    <w:rPr>
      <w:rFonts w:ascii="Calibri" w:hAnsi="Calibri"/>
      <w:sz w:val="24"/>
      <w:szCs w:val="24"/>
    </w:rPr>
  </w:style>
  <w:style w:type="paragraph" w:styleId="Heading8">
    <w:name w:val="Heading 8"/>
    <w:uiPriority w:val="9"/>
    <w:qFormat/>
    <w:semiHidden/>
    <w:unhideWhenUsed/>
    <w:link w:val="Heading8Char"/>
    <w:rsid w:val="001b3490"/>
    <w:basedOn w:val="Normal"/>
    <w:next w:val="Normal"/>
    <w:pPr>
      <w:tabs>
        <w:tab w:val="left" w:pos="5760" w:leader="none"/>
      </w:tabs>
      <w:spacing w:before="240" w:after="60"/>
      <w:ind w:left="5760" w:right="0" w:hanging="720"/>
      <w:outlineLvl w:val="7"/>
    </w:pPr>
    <w:rPr>
      <w:rFonts w:ascii="Calibri" w:hAnsi="Calibri"/>
      <w:i/>
      <w:iCs/>
      <w:sz w:val="24"/>
      <w:szCs w:val="24"/>
    </w:rPr>
  </w:style>
  <w:style w:type="paragraph" w:styleId="Heading9">
    <w:name w:val="Heading 9"/>
    <w:uiPriority w:val="9"/>
    <w:qFormat/>
    <w:semiHidden/>
    <w:unhideWhenUsed/>
    <w:link w:val="Heading9Char"/>
    <w:rsid w:val="001b3490"/>
    <w:basedOn w:val="Normal"/>
    <w:next w:val="Normal"/>
    <w:pPr>
      <w:tabs>
        <w:tab w:val="left" w:pos="6480" w:leader="none"/>
      </w:tabs>
      <w:spacing w:before="240" w:after="60"/>
      <w:ind w:left="6480" w:right="0" w:hanging="72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b3490"/>
    <w:basedOn w:val="DefaultParagraphFont"/>
    <w:rPr>
      <w:rFonts w:ascii="Cambria" w:hAnsi="Cambria"/>
      <w:b/>
      <w:bCs/>
      <w:sz w:val="32"/>
      <w:szCs w:val="32"/>
    </w:rPr>
  </w:style>
  <w:style w:type="character" w:styleId="Heading2Char" w:customStyle="1">
    <w:name w:val="Heading 2 Char"/>
    <w:uiPriority w:val="9"/>
    <w:semiHidden/>
    <w:link w:val="Heading2"/>
    <w:rsid w:val="001b3490"/>
    <w:basedOn w:val="DefaultParagraphFont"/>
    <w:rPr>
      <w:rFonts w:ascii="Cambria" w:hAnsi="Cambria"/>
      <w:b/>
      <w:bCs/>
      <w:i/>
      <w:iCs/>
      <w:sz w:val="28"/>
      <w:szCs w:val="28"/>
    </w:rPr>
  </w:style>
  <w:style w:type="character" w:styleId="Heading3Char" w:customStyle="1">
    <w:name w:val="Heading 3 Char"/>
    <w:uiPriority w:val="9"/>
    <w:semiHidden/>
    <w:link w:val="Heading3"/>
    <w:rsid w:val="001b3490"/>
    <w:basedOn w:val="DefaultParagraphFont"/>
    <w:rPr>
      <w:rFonts w:ascii="Cambria" w:hAnsi="Cambria"/>
      <w:b/>
      <w:bCs/>
      <w:sz w:val="26"/>
      <w:szCs w:val="26"/>
    </w:rPr>
  </w:style>
  <w:style w:type="character" w:styleId="Heading4Char" w:customStyle="1">
    <w:name w:val="Heading 4 Char"/>
    <w:uiPriority w:val="9"/>
    <w:semiHidden/>
    <w:link w:val="Heading4"/>
    <w:rsid w:val="001b3490"/>
    <w:basedOn w:val="DefaultParagraphFont"/>
    <w:rPr>
      <w:rFonts w:ascii="Calibri" w:hAnsi="Calibri"/>
      <w:b/>
      <w:bCs/>
      <w:sz w:val="28"/>
      <w:szCs w:val="28"/>
    </w:rPr>
  </w:style>
  <w:style w:type="character" w:styleId="Heading5Char" w:customStyle="1">
    <w:name w:val="Heading 5 Char"/>
    <w:uiPriority w:val="9"/>
    <w:semiHidden/>
    <w:link w:val="Heading5"/>
    <w:rsid w:val="001b3490"/>
    <w:basedOn w:val="DefaultParagraphFont"/>
    <w:rPr>
      <w:rFonts w:ascii="Calibri" w:hAnsi="Calibri"/>
      <w:b/>
      <w:bCs/>
      <w:i/>
      <w:iCs/>
      <w:sz w:val="26"/>
      <w:szCs w:val="26"/>
    </w:rPr>
  </w:style>
  <w:style w:type="character" w:styleId="Heading6Char" w:customStyle="1">
    <w:name w:val="Heading 6 Char"/>
    <w:link w:val="Heading6"/>
    <w:rsid w:val="001b3490"/>
    <w:basedOn w:val="DefaultParagraphFont"/>
    <w:rPr>
      <w:b/>
      <w:bCs/>
      <w:sz w:val="22"/>
      <w:szCs w:val="22"/>
    </w:rPr>
  </w:style>
  <w:style w:type="character" w:styleId="Heading7Char" w:customStyle="1">
    <w:name w:val="Heading 7 Char"/>
    <w:uiPriority w:val="9"/>
    <w:semiHidden/>
    <w:link w:val="Heading7"/>
    <w:rsid w:val="001b3490"/>
    <w:basedOn w:val="DefaultParagraphFont"/>
    <w:rPr>
      <w:rFonts w:ascii="Calibri" w:hAnsi="Calibri"/>
      <w:sz w:val="24"/>
      <w:szCs w:val="24"/>
    </w:rPr>
  </w:style>
  <w:style w:type="character" w:styleId="Heading8Char" w:customStyle="1">
    <w:name w:val="Heading 8 Char"/>
    <w:uiPriority w:val="9"/>
    <w:semiHidden/>
    <w:link w:val="Heading8"/>
    <w:rsid w:val="001b3490"/>
    <w:basedOn w:val="DefaultParagraphFont"/>
    <w:rPr>
      <w:rFonts w:ascii="Calibri" w:hAnsi="Calibri"/>
      <w:i/>
      <w:iCs/>
      <w:sz w:val="24"/>
      <w:szCs w:val="24"/>
    </w:rPr>
  </w:style>
  <w:style w:type="character" w:styleId="Heading9Char" w:customStyle="1">
    <w:name w:val="Heading 9 Char"/>
    <w:uiPriority w:val="9"/>
    <w:semiHidden/>
    <w:link w:val="Heading9"/>
    <w:rsid w:val="001b3490"/>
    <w:basedOn w:val="DefaultParagraphFont"/>
    <w:rPr>
      <w:rFonts w:ascii="Cambria" w:hAnsi="Cambria"/>
      <w:sz w:val="22"/>
      <w:szCs w:val="22"/>
    </w:rPr>
  </w:style>
  <w:style w:type="character" w:styleId="ListLabel1" w:customStyle="1">
    <w:name w:val="ListLabel 1"/>
    <w:rPr>
      <w:rFonts w:eastAsia="Courier New" w:cs="Courier New"/>
      <w:sz w:val="20"/>
    </w:rPr>
  </w:style>
  <w:style w:type="character" w:styleId="ListLabel2" w:customStyle="1">
    <w:name w:val="ListLabel 2"/>
    <w:rPr>
      <w:rFonts w:cs="Courier New"/>
    </w:rPr>
  </w:style>
  <w:style w:type="character" w:styleId="InternetLink" w:customStyle="1">
    <w:name w:val="Internet Link"/>
    <w:rPr>
      <w:color w:val="000080"/>
      <w:u w:val="single"/>
      <w:lang w:val="zxx" w:eastAsia="zxx" w:bidi="zxx"/>
    </w:rPr>
  </w:style>
  <w:style w:type="character" w:styleId="ListLabel3" w:customStyle="1">
    <w:name w:val="ListLabel 3"/>
    <w:rPr>
      <w:rFonts w:cs="Symbol"/>
      <w:sz w:val="20"/>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Symbol"/>
    </w:rPr>
  </w:style>
  <w:style w:type="character" w:styleId="ListLabel7" w:customStyle="1">
    <w:name w:val="ListLabel 7"/>
    <w:rPr>
      <w:rFonts w:cs="Symbol"/>
      <w:sz w:val="20"/>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Symbol"/>
      <w:sz w:val="20"/>
    </w:rPr>
  </w:style>
  <w:style w:type="character" w:styleId="ListLabel12" w:customStyle="1">
    <w:name w:val="ListLabel 12"/>
    <w:rPr>
      <w:rFonts w:cs="Courier New"/>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Symbol"/>
      <w:sz w:val="20"/>
    </w:rPr>
  </w:style>
  <w:style w:type="character" w:styleId="ListLabel16" w:customStyle="1">
    <w:name w:val="ListLabel 16"/>
    <w:rPr>
      <w:rFonts w:cs="Courier New"/>
    </w:rPr>
  </w:style>
  <w:style w:type="character" w:styleId="ListLabel17" w:customStyle="1">
    <w:name w:val="ListLabel 17"/>
    <w:rPr>
      <w:rFonts w:cs="Wingdings"/>
    </w:rPr>
  </w:style>
  <w:style w:type="character" w:styleId="ListLabel18" w:customStyle="1">
    <w:name w:val="ListLabel 18"/>
    <w:rPr>
      <w:rFonts w:cs="Symbol"/>
    </w:rPr>
  </w:style>
  <w:style w:type="character" w:styleId="ListLabel19" w:customStyle="1">
    <w:name w:val="ListLabel 19"/>
    <w:rPr>
      <w:rFonts w:cs="Symbol"/>
      <w:sz w:val="20"/>
    </w:rPr>
  </w:style>
  <w:style w:type="character" w:styleId="ListLabel20" w:customStyle="1">
    <w:name w:val="ListLabel 20"/>
    <w:rPr>
      <w:rFonts w:cs="Courier New"/>
    </w:rPr>
  </w:style>
  <w:style w:type="character" w:styleId="ListLabel21" w:customStyle="1">
    <w:name w:val="ListLabel 21"/>
    <w:rPr>
      <w:rFonts w:cs="Wingdings"/>
    </w:rPr>
  </w:style>
  <w:style w:type="character" w:styleId="ListLabel22" w:customStyle="1">
    <w:name w:val="ListLabel 22"/>
    <w:rPr>
      <w:rFonts w:cs="Symbol"/>
    </w:rPr>
  </w:style>
  <w:style w:type="character" w:styleId="ListLabel23" w:customStyle="1">
    <w:name w:val="ListLabel 23"/>
    <w:rPr>
      <w:rFonts w:cs="Symbol"/>
      <w:sz w:val="20"/>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Symbol"/>
      <w:sz w:val="20"/>
    </w:rPr>
  </w:style>
  <w:style w:type="character" w:styleId="ListLabel28" w:customStyle="1">
    <w:name w:val="ListLabel 28"/>
    <w:rPr>
      <w:rFonts w:cs="Courier New"/>
    </w:rPr>
  </w:style>
  <w:style w:type="character" w:styleId="ListLabel29" w:customStyle="1">
    <w:name w:val="ListLabel 29"/>
    <w:rPr>
      <w:rFonts w:cs="Wingdings"/>
    </w:rPr>
  </w:style>
  <w:style w:type="character" w:styleId="ListLabel30" w:customStyle="1">
    <w:name w:val="ListLabel 30"/>
    <w:rPr>
      <w:rFonts w:cs="Symbol"/>
    </w:rPr>
  </w:style>
  <w:style w:type="character" w:styleId="ListLabel31" w:customStyle="1">
    <w:name w:val="ListLabel 31"/>
    <w:rPr>
      <w:rFonts w:cs="Symbol"/>
      <w:sz w:val="20"/>
    </w:rPr>
  </w:style>
  <w:style w:type="character" w:styleId="ListLabel32" w:customStyle="1">
    <w:name w:val="ListLabel 32"/>
    <w:rPr>
      <w:rFonts w:cs="Courier New"/>
    </w:rPr>
  </w:style>
  <w:style w:type="character" w:styleId="ListLabel33" w:customStyle="1">
    <w:name w:val="ListLabel 33"/>
    <w:rPr>
      <w:rFonts w:cs="Wingdings"/>
    </w:rPr>
  </w:style>
  <w:style w:type="character" w:styleId="ListLabel34" w:customStyle="1">
    <w:name w:val="ListLabel 34"/>
    <w:rPr>
      <w:rFonts w:cs="Symbol"/>
    </w:rPr>
  </w:style>
  <w:style w:type="character" w:styleId="ListLabel35" w:customStyle="1">
    <w:name w:val="ListLabel 35"/>
    <w:rPr>
      <w:rFonts w:cs="Symbol"/>
      <w:sz w:val="20"/>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Symbol"/>
    </w:rPr>
  </w:style>
  <w:style w:type="character" w:styleId="ListLabel39" w:customStyle="1">
    <w:name w:val="ListLabel 39"/>
    <w:rPr>
      <w:rFonts w:cs="Symbol"/>
      <w:sz w:val="20"/>
    </w:rPr>
  </w:style>
  <w:style w:type="character" w:styleId="ListLabel40" w:customStyle="1">
    <w:name w:val="ListLabel 40"/>
    <w:rPr>
      <w:rFonts w:cs="Courier New"/>
    </w:rPr>
  </w:style>
  <w:style w:type="character" w:styleId="ListLabel41" w:customStyle="1">
    <w:name w:val="ListLabel 41"/>
    <w:rPr>
      <w:rFonts w:cs="Wingdings"/>
    </w:rPr>
  </w:style>
  <w:style w:type="character" w:styleId="ListLabel42" w:customStyle="1">
    <w:name w:val="ListLabel 42"/>
    <w:rPr>
      <w:rFonts w:cs="Symbol"/>
    </w:rPr>
  </w:style>
  <w:style w:type="character" w:styleId="ListLabel43" w:customStyle="1">
    <w:name w:val="ListLabel 43"/>
    <w:rPr>
      <w:rFonts w:cs="Symbol"/>
      <w:sz w:val="20"/>
    </w:rPr>
  </w:style>
  <w:style w:type="character" w:styleId="ListLabel44" w:customStyle="1">
    <w:name w:val="ListLabel 44"/>
    <w:rPr>
      <w:rFonts w:cs="Courier New"/>
    </w:rPr>
  </w:style>
  <w:style w:type="character" w:styleId="ListLabel45" w:customStyle="1">
    <w:name w:val="ListLabel 45"/>
    <w:rPr>
      <w:rFonts w:cs="Wingdings"/>
    </w:rPr>
  </w:style>
  <w:style w:type="character" w:styleId="ListLabel46" w:customStyle="1">
    <w:name w:val="ListLabel 46"/>
    <w:rPr>
      <w:rFonts w:cs="Symbol"/>
    </w:rPr>
  </w:style>
  <w:style w:type="character" w:styleId="WW8Num22z0" w:customStyle="1">
    <w:name w:val="WW8Num22z0"/>
    <w:rPr>
      <w:rFonts w:ascii="Symbol" w:hAnsi="Symbol" w:eastAsia="Verdana" w:cs="Symbol"/>
    </w:rPr>
  </w:style>
  <w:style w:type="character" w:styleId="WW8Num22z1" w:customStyle="1">
    <w:name w:val="WW8Num22z1"/>
    <w:rPr>
      <w:rFonts w:ascii="Courier New" w:hAnsi="Courier New" w:cs="Courier New"/>
    </w:rPr>
  </w:style>
  <w:style w:type="character" w:styleId="WW8Num22z2" w:customStyle="1">
    <w:name w:val="WW8Num22z2"/>
    <w:rPr>
      <w:rFonts w:ascii="Wingdings" w:hAnsi="Wingdings" w:cs="Wingdings"/>
    </w:rPr>
  </w:style>
  <w:style w:type="character" w:styleId="WW8Num3z0" w:customStyle="1">
    <w:name w:val="WW8Num3z0"/>
    <w:rPr>
      <w:rFonts w:ascii="Verdana" w:hAnsi="Verdana" w:eastAsia="Verdana" w:cs="Verdana"/>
      <w:b w:val="false"/>
      <w:bCs w:val="false"/>
      <w:i w:val="false"/>
      <w:iCs w:val="false"/>
      <w:strike w:val="false"/>
      <w:dstrike w:val="false"/>
      <w:color w:val="000000"/>
      <w:sz w:val="20"/>
      <w:szCs w:val="20"/>
      <w:u w:val="none"/>
    </w:rPr>
  </w:style>
  <w:style w:type="character" w:styleId="WW8Num3z1" w:customStyle="1">
    <w:name w:val="WW8Num3z1"/>
    <w:rPr>
      <w:b w:val="false"/>
      <w:bCs/>
      <w:i w:val="false"/>
      <w:iCs w:val="false"/>
      <w:strike w:val="false"/>
      <w:dstrike w:val="false"/>
      <w:color w:val="434343"/>
      <w:sz w:val="20"/>
      <w:szCs w:val="20"/>
      <w:u w:val="none"/>
    </w:rPr>
  </w:style>
  <w:style w:type="character" w:styleId="WW8Num3z2" w:customStyle="1">
    <w:name w:val="WW8Num3z2"/>
    <w:rPr>
      <w:rFonts w:ascii="Verdana" w:hAnsi="Verdana" w:eastAsia="Verdana" w:cs="Verdana"/>
      <w:b/>
      <w:bCs/>
      <w:i w:val="false"/>
      <w:iCs w:val="false"/>
      <w:strike w:val="false"/>
      <w:dstrike w:val="false"/>
      <w:color w:val="434343"/>
      <w:sz w:val="20"/>
      <w:szCs w:val="20"/>
      <w:u w:val="none"/>
    </w:rPr>
  </w:style>
  <w:style w:type="character" w:styleId="ListLabel47" w:customStyle="1">
    <w:name w:val="ListLabel 47"/>
    <w:rPr>
      <w:rFonts w:cs="Symbol"/>
      <w:sz w:val="20"/>
    </w:rPr>
  </w:style>
  <w:style w:type="character" w:styleId="ListLabel48" w:customStyle="1">
    <w:name w:val="ListLabel 48"/>
    <w:rPr>
      <w:rFonts w:cs="Courier New"/>
    </w:rPr>
  </w:style>
  <w:style w:type="character" w:styleId="ListLabel49" w:customStyle="1">
    <w:name w:val="ListLabel 49"/>
    <w:rPr>
      <w:rFonts w:cs="Wingdings"/>
    </w:rPr>
  </w:style>
  <w:style w:type="character" w:styleId="ListLabel50" w:customStyle="1">
    <w:name w:val="ListLabel 50"/>
    <w:rPr>
      <w:rFonts w:cs="Symbol"/>
    </w:rPr>
  </w:style>
  <w:style w:type="character" w:styleId="ListLabel51" w:customStyle="1">
    <w:name w:val="ListLabel 51"/>
    <w:rPr>
      <w:rFonts w:cs="Symbol"/>
      <w:sz w:val="20"/>
    </w:rPr>
  </w:style>
  <w:style w:type="character" w:styleId="ListLabel52" w:customStyle="1">
    <w:name w:val="ListLabel 52"/>
    <w:rPr>
      <w:rFonts w:cs="Courier New"/>
    </w:rPr>
  </w:style>
  <w:style w:type="character" w:styleId="ListLabel53" w:customStyle="1">
    <w:name w:val="ListLabel 53"/>
    <w:rPr>
      <w:rFonts w:cs="Wingdings"/>
    </w:rPr>
  </w:style>
  <w:style w:type="character" w:styleId="ListLabel54" w:customStyle="1">
    <w:name w:val="ListLabel 54"/>
    <w:rPr>
      <w:rFonts w:cs="Symbol"/>
    </w:rPr>
  </w:style>
  <w:style w:type="character" w:styleId="ListLabel55">
    <w:name w:val="ListLabel 55"/>
    <w:rPr>
      <w:rFonts w:cs="Symbol"/>
      <w:sz w:val="20"/>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ac44d1"/>
    <w:basedOn w:val="Normal"/>
    <w:pPr>
      <w:spacing w:before="0" w:after="0"/>
      <w:ind w:left="720" w:right="0" w:hanging="0"/>
      <w:contextualSpacing/>
    </w:pPr>
    <w:rPr/>
  </w:style>
  <w:style w:type="numbering" w:styleId="NoList" w:default="1">
    <w:name w:val="No List"/>
    <w:uiPriority w:val="99"/>
    <w:semiHidden/>
    <w:unhideWhenUsed/>
  </w:style>
  <w:style w:type="numbering" w:styleId="WW8Num22" w:customStyle="1">
    <w:name w:val="WW8Num22"/>
  </w:style>
  <w:style w:type="numbering" w:styleId="WW8Num3" w:customStyle="1">
    <w:name w:val="WW8Num3"/>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anda205@gmail.com" TargetMode="External"/><Relationship Id="rId3" Type="http://schemas.openxmlformats.org/officeDocument/2006/relationships/hyperlink" Target="http://www.woxatech.com/" TargetMode="External"/><Relationship Id="rId4" Type="http://schemas.openxmlformats.org/officeDocument/2006/relationships/hyperlink" Target="http://www.arjuncolorlab/" TargetMode="External"/><Relationship Id="rId5" Type="http://schemas.openxmlformats.org/officeDocument/2006/relationships/hyperlink" Target="http://www.royalestateagency.co.in/" TargetMode="External"/><Relationship Id="rId6" Type="http://schemas.openxmlformats.org/officeDocument/2006/relationships/hyperlink" Target="http://www.berlineflex.com/" TargetMode="External"/><Relationship Id="rId7" Type="http://schemas.openxmlformats.org/officeDocument/2006/relationships/hyperlink" Target="http://www.avnbuiltech.com/" TargetMode="External"/><Relationship Id="rId8" Type="http://schemas.openxmlformats.org/officeDocument/2006/relationships/hyperlink" Target="http://revofit.com/" TargetMode="External"/><Relationship Id="rId9" Type="http://schemas.openxmlformats.org/officeDocument/2006/relationships/hyperlink" Target="http://uberdreams.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2015-01-08T06:42:00Z</dcterms:created>
  <dc:language>en-US</dc:language>
  <cp:lastModifiedBy>AAKASH HANDA</cp:lastModifiedBy>
  <cp:lastPrinted>2015-10-06T16:02:00Z</cp:lastPrinted>
  <dcterms:modified xsi:type="dcterms:W3CDTF">2016-09-26T07:11:00Z</dcterms:modified>
  <cp:revision>20</cp:revision>
</cp:coreProperties>
</file>